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DFD7" w14:textId="77777777" w:rsidR="00F07292" w:rsidRPr="000F5CE5" w:rsidRDefault="00F07292" w:rsidP="00A524AF">
      <w:pPr>
        <w:spacing w:before="78" w:line="180" w:lineRule="exact"/>
        <w:rPr>
          <w:rFonts w:ascii="Arial" w:eastAsia="Arial" w:hAnsi="Arial" w:cs="Arial"/>
          <w:sz w:val="16"/>
          <w:szCs w:val="16"/>
        </w:rPr>
        <w:sectPr w:rsidR="00F07292" w:rsidRPr="000F5CE5" w:rsidSect="0055161E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 xml:space="preserve">8                                                                                                </w:t>
      </w:r>
      <w:r>
        <w:rPr>
          <w:rFonts w:ascii="Arial" w:eastAsia="Arial" w:hAnsi="Arial" w:cs="Arial"/>
          <w:i/>
          <w:spacing w:val="1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>8</w:t>
      </w:r>
    </w:p>
    <w:p w14:paraId="6F8D0C2D" w14:textId="77777777" w:rsidR="00F07292" w:rsidRDefault="00F07292" w:rsidP="00F07292">
      <w:pPr>
        <w:spacing w:line="380" w:lineRule="exact"/>
        <w:ind w:left="1289" w:right="83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111908B8" w14:textId="77777777" w:rsidR="00F07292" w:rsidRDefault="00F07292" w:rsidP="00F07292">
      <w:pPr>
        <w:spacing w:line="200" w:lineRule="exact"/>
      </w:pPr>
    </w:p>
    <w:p w14:paraId="087043C1" w14:textId="77777777" w:rsidR="00F07292" w:rsidRDefault="00F07292" w:rsidP="00F07292">
      <w:pPr>
        <w:spacing w:before="15" w:line="200" w:lineRule="exact"/>
      </w:pPr>
    </w:p>
    <w:p w14:paraId="55E3EC79" w14:textId="0E133992" w:rsidR="00F07292" w:rsidRPr="00D31851" w:rsidRDefault="00151B76" w:rsidP="00F07292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NAME</w:t>
      </w:r>
      <w:r w:rsidR="00F07292">
        <w:rPr>
          <w:rFonts w:ascii="Calibri" w:eastAsia="Calibri" w:hAnsi="Calibri" w:cs="Calibri"/>
          <w:i/>
          <w:spacing w:val="-1"/>
          <w:sz w:val="22"/>
          <w:szCs w:val="22"/>
        </w:rPr>
        <w:t>:</w:t>
      </w:r>
      <w:r w:rsidR="00F45B70"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1835FD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PHYLL CHRISTIAN R. MARCOS</w:t>
      </w:r>
    </w:p>
    <w:p w14:paraId="23F3C1FD" w14:textId="46682C51" w:rsidR="00F07292" w:rsidRDefault="00F07292" w:rsidP="00F07292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 w:rsidR="00EF77B4">
        <w:rPr>
          <w:rFonts w:ascii="Calibri" w:eastAsia="Calibri" w:hAnsi="Calibri" w:cs="Calibri"/>
          <w:i/>
          <w:sz w:val="22"/>
          <w:szCs w:val="22"/>
        </w:rPr>
        <w:t xml:space="preserve">  </w:t>
      </w:r>
      <w:r w:rsidR="00EF77B4" w:rsidRPr="00EF77B4">
        <w:rPr>
          <w:rFonts w:ascii="Calibri" w:eastAsia="Calibri" w:hAnsi="Calibri" w:cs="Calibri"/>
          <w:iCs/>
          <w:spacing w:val="-1"/>
          <w:sz w:val="22"/>
          <w:szCs w:val="22"/>
        </w:rPr>
        <w:t xml:space="preserve"> </w:t>
      </w:r>
      <w:r w:rsidR="00EF77B4" w:rsidRPr="00EF77B4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JANUARY</w:t>
      </w:r>
      <w:r w:rsidR="00ED6969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,</w:t>
      </w:r>
      <w:r w:rsidR="00EF77B4" w:rsidRPr="00EF77B4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 xml:space="preserve"> 2024</w:t>
      </w:r>
      <w:r>
        <w:br w:type="column"/>
      </w: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5965CD31" w14:textId="77777777" w:rsidR="00F07292" w:rsidRDefault="00F07292" w:rsidP="00F07292">
      <w:pPr>
        <w:spacing w:line="200" w:lineRule="exact"/>
      </w:pPr>
    </w:p>
    <w:p w14:paraId="317DB92D" w14:textId="77777777" w:rsidR="00F07292" w:rsidRDefault="00F07292" w:rsidP="00F07292">
      <w:pPr>
        <w:spacing w:line="200" w:lineRule="exact"/>
      </w:pPr>
    </w:p>
    <w:p w14:paraId="3F35CE29" w14:textId="2A276C37" w:rsidR="00F07292" w:rsidRDefault="00151B76" w:rsidP="00F07292">
      <w:pPr>
        <w:tabs>
          <w:tab w:val="left" w:pos="4920"/>
        </w:tabs>
        <w:spacing w:before="23"/>
        <w:ind w:left="144" w:right="-53"/>
        <w:rPr>
          <w:noProof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NAME</w:t>
      </w:r>
      <w:r w:rsidR="00F07292">
        <w:rPr>
          <w:rFonts w:ascii="Calibri" w:eastAsia="Calibri" w:hAnsi="Calibri" w:cs="Calibri"/>
          <w:i/>
          <w:spacing w:val="-1"/>
          <w:sz w:val="22"/>
          <w:szCs w:val="22"/>
        </w:rPr>
        <w:t xml:space="preserve">: </w:t>
      </w:r>
      <w:r w:rsidR="00F45B70" w:rsidRPr="00F45B70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 xml:space="preserve"> </w:t>
      </w:r>
      <w:r w:rsidR="001835FD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PHYLL CHRISTIAN R. MARCOS</w:t>
      </w:r>
    </w:p>
    <w:p w14:paraId="0E32DA6E" w14:textId="219158AD" w:rsidR="00F07292" w:rsidRPr="00EF77B4" w:rsidRDefault="00F07292" w:rsidP="00F07292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bCs/>
          <w:iCs/>
          <w:sz w:val="22"/>
          <w:szCs w:val="22"/>
        </w:rPr>
        <w:sectPr w:rsidR="00F07292" w:rsidRPr="00EF77B4" w:rsidSect="0055161E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4922" w:space="1336"/>
            <w:col w:w="5222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3B965C6" wp14:editId="5A825689">
                <wp:simplePos x="0" y="0"/>
                <wp:positionH relativeFrom="page">
                  <wp:posOffset>4176395</wp:posOffset>
                </wp:positionH>
                <wp:positionV relativeFrom="paragraph">
                  <wp:posOffset>681990</wp:posOffset>
                </wp:positionV>
                <wp:extent cx="3283585" cy="6645275"/>
                <wp:effectExtent l="0" t="0" r="12065" b="3175"/>
                <wp:wrapNone/>
                <wp:docPr id="4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3585" cy="664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60DCFD" w14:textId="77777777" w:rsidR="000619D7" w:rsidRDefault="000619D7" w:rsidP="00F07292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965C6" id="_x0000_t202" coordsize="21600,21600" o:spt="202" path="m,l,21600r21600,l21600,xe">
                <v:stroke joinstyle="miter"/>
                <v:path gradientshapeok="t" o:connecttype="rect"/>
              </v:shapetype>
              <v:shape id=" 24" o:spid="_x0000_s1026" type="#_x0000_t202" style="position:absolute;left:0;text-align:left;margin-left:328.85pt;margin-top:53.7pt;width:258.55pt;height:523.2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" filled="f" stroked="f">
                <v:path arrowok="t"/>
                <v:textbox inset="0,0,0,0">
                  <w:txbxContent>
                    <w:p w14:paraId="1660DCFD" w14:textId="77777777" w:rsidR="000619D7" w:rsidRDefault="000619D7" w:rsidP="00F07292">
                      <w: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 w:rsidR="00EF77B4">
        <w:rPr>
          <w:rFonts w:ascii="Calibri" w:eastAsia="Calibri" w:hAnsi="Calibri" w:cs="Calibri"/>
          <w:i/>
          <w:spacing w:val="-1"/>
          <w:sz w:val="22"/>
          <w:szCs w:val="22"/>
        </w:rPr>
        <w:t xml:space="preserve">  </w:t>
      </w:r>
      <w:r w:rsidR="00EF77B4">
        <w:rPr>
          <w:rFonts w:ascii="Calibri" w:eastAsia="Calibri" w:hAnsi="Calibri" w:cs="Calibri"/>
          <w:b/>
          <w:bCs/>
          <w:iCs/>
          <w:spacing w:val="-1"/>
          <w:sz w:val="22"/>
          <w:szCs w:val="22"/>
        </w:rPr>
        <w:t xml:space="preserve">   </w:t>
      </w:r>
      <w:r w:rsidR="008B3EA2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FEBRUARY</w:t>
      </w:r>
      <w:r w:rsidR="00EF77B4" w:rsidRPr="00EF77B4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, 2024</w:t>
      </w:r>
    </w:p>
    <w:p w14:paraId="4FF27824" w14:textId="77777777" w:rsidR="00F07292" w:rsidRDefault="00F07292" w:rsidP="00F07292">
      <w:pPr>
        <w:spacing w:before="7" w:line="257" w:lineRule="auto"/>
        <w:ind w:left="920" w:right="-40" w:hanging="776"/>
        <w:rPr>
          <w:rFonts w:ascii="Calibri" w:eastAsia="Calibri" w:hAnsi="Calibri" w:cs="Calibri"/>
          <w:i/>
          <w:sz w:val="22"/>
          <w:szCs w:val="22"/>
        </w:rPr>
      </w:pPr>
    </w:p>
    <w:p w14:paraId="23F7D02D" w14:textId="77777777" w:rsidR="00F07292" w:rsidRDefault="00F07292" w:rsidP="00F07292">
      <w:pPr>
        <w:spacing w:before="7" w:line="257" w:lineRule="auto"/>
        <w:ind w:left="920" w:right="-40" w:hanging="7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742B8DDB" w14:textId="77777777" w:rsidR="00F07292" w:rsidRDefault="00F07292" w:rsidP="00F07292">
      <w:pPr>
        <w:tabs>
          <w:tab w:val="left" w:pos="2100"/>
        </w:tabs>
        <w:spacing w:before="19" w:line="257" w:lineRule="auto"/>
        <w:ind w:right="-40"/>
      </w:pPr>
      <w:r>
        <w:br w:type="column"/>
      </w:r>
    </w:p>
    <w:p w14:paraId="1236B3D1" w14:textId="1567BF54" w:rsidR="00F25FE3" w:rsidRPr="00F25FE3" w:rsidRDefault="00F07292" w:rsidP="00F07292">
      <w:pPr>
        <w:tabs>
          <w:tab w:val="left" w:pos="2100"/>
        </w:tabs>
        <w:spacing w:before="19" w:line="257" w:lineRule="auto"/>
        <w:ind w:right="-40"/>
        <w:rPr>
          <w:rFonts w:ascii="Calibri" w:eastAsia="Calibri" w:hAnsi="Calibri" w:cs="Calibri"/>
          <w:i/>
          <w:sz w:val="22"/>
          <w:szCs w:val="22"/>
          <w:u w:val="single"/>
        </w:r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 w:rsidR="00F25FE3">
        <w:rPr>
          <w:rFonts w:ascii="Calibri" w:eastAsia="Calibri" w:hAnsi="Calibri" w:cs="Calibri"/>
          <w:i/>
          <w:sz w:val="22"/>
          <w:szCs w:val="22"/>
        </w:rPr>
        <w:t>s ________</w:t>
      </w:r>
    </w:p>
    <w:p w14:paraId="45EE061E" w14:textId="378C08B4" w:rsidR="00F07292" w:rsidRDefault="00F07292" w:rsidP="00F07292">
      <w:pPr>
        <w:tabs>
          <w:tab w:val="left" w:pos="2100"/>
        </w:tabs>
        <w:spacing w:before="19" w:line="257" w:lineRule="auto"/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p w14:paraId="576D749B" w14:textId="77777777" w:rsidR="00F07292" w:rsidRDefault="00F07292" w:rsidP="00F07292">
      <w:pPr>
        <w:spacing w:before="7" w:line="257" w:lineRule="auto"/>
        <w:ind w:left="777" w:right="-40" w:hanging="777"/>
      </w:pPr>
      <w:r>
        <w:br w:type="column"/>
      </w:r>
    </w:p>
    <w:p w14:paraId="1D1F31A2" w14:textId="77777777" w:rsidR="00F07292" w:rsidRDefault="00F07292" w:rsidP="00F07292">
      <w:pPr>
        <w:spacing w:before="7" w:line="257" w:lineRule="auto"/>
        <w:ind w:left="777" w:right="-40" w:hanging="77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50BFC6BA" w14:textId="77777777" w:rsidR="00F07292" w:rsidRDefault="00F07292" w:rsidP="00F07292">
      <w:pPr>
        <w:tabs>
          <w:tab w:val="left" w:pos="2100"/>
        </w:tabs>
        <w:spacing w:before="19" w:line="257" w:lineRule="auto"/>
        <w:ind w:right="188"/>
      </w:pPr>
      <w:r>
        <w:br w:type="column"/>
      </w:r>
    </w:p>
    <w:p w14:paraId="6837B438" w14:textId="3944F79B" w:rsidR="00F07292" w:rsidRDefault="00F07292" w:rsidP="00F07292">
      <w:pPr>
        <w:tabs>
          <w:tab w:val="left" w:pos="2100"/>
        </w:tabs>
        <w:spacing w:before="19" w:line="257" w:lineRule="auto"/>
        <w:ind w:right="188"/>
        <w:rPr>
          <w:rFonts w:ascii="Calibri" w:eastAsia="Calibri" w:hAnsi="Calibri" w:cs="Calibri"/>
          <w:sz w:val="22"/>
          <w:szCs w:val="22"/>
        </w:rPr>
        <w:sectPr w:rsidR="00F07292" w:rsidSect="0055161E">
          <w:type w:val="continuous"/>
          <w:pgSz w:w="12240" w:h="18720"/>
          <w:pgMar w:top="300" w:right="380" w:bottom="280" w:left="380" w:header="720" w:footer="720" w:gutter="0"/>
          <w:cols w:num="4" w:space="720" w:equalWidth="0">
            <w:col w:w="2185" w:space="824"/>
            <w:col w:w="2129" w:space="1120"/>
            <w:col w:w="2041" w:space="824"/>
            <w:col w:w="2357"/>
          </w:cols>
        </w:sect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proofErr w:type="gramEnd"/>
      <w:r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BA0775" w14:paraId="002BC599" w14:textId="77777777" w:rsidTr="000619D7">
        <w:trPr>
          <w:trHeight w:hRule="exact" w:val="536"/>
        </w:trPr>
        <w:tc>
          <w:tcPr>
            <w:tcW w:w="531" w:type="dxa"/>
            <w:vMerge w:val="restart"/>
          </w:tcPr>
          <w:p w14:paraId="34CBF896" w14:textId="77777777" w:rsidR="00BA0775" w:rsidRDefault="00BA0775" w:rsidP="000619D7">
            <w:pPr>
              <w:spacing w:before="9" w:line="160" w:lineRule="exact"/>
              <w:rPr>
                <w:sz w:val="16"/>
                <w:szCs w:val="16"/>
              </w:rPr>
            </w:pPr>
          </w:p>
          <w:p w14:paraId="100C5AA7" w14:textId="77777777" w:rsidR="00BA0775" w:rsidRDefault="00BA0775" w:rsidP="000619D7">
            <w:pPr>
              <w:spacing w:line="200" w:lineRule="exact"/>
            </w:pPr>
          </w:p>
          <w:p w14:paraId="44FE6912" w14:textId="77777777" w:rsidR="00BA0775" w:rsidRDefault="00BA0775" w:rsidP="000619D7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6F11BE6A" w14:textId="77777777" w:rsidR="00BA0775" w:rsidRDefault="00BA0775" w:rsidP="000619D7">
            <w:pPr>
              <w:spacing w:before="1" w:line="100" w:lineRule="exact"/>
              <w:rPr>
                <w:sz w:val="10"/>
                <w:szCs w:val="10"/>
              </w:rPr>
            </w:pPr>
          </w:p>
          <w:p w14:paraId="16C2D169" w14:textId="77777777" w:rsidR="00BA0775" w:rsidRDefault="00BA0775" w:rsidP="000619D7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4AE86802" w14:textId="77777777" w:rsidR="00BA0775" w:rsidRDefault="00BA0775" w:rsidP="000619D7">
            <w:pPr>
              <w:spacing w:before="1" w:line="100" w:lineRule="exact"/>
              <w:rPr>
                <w:sz w:val="10"/>
                <w:szCs w:val="10"/>
              </w:rPr>
            </w:pPr>
          </w:p>
          <w:p w14:paraId="50EAFDC6" w14:textId="77777777" w:rsidR="00BA0775" w:rsidRDefault="00BA0775" w:rsidP="000619D7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62168818" w14:textId="77777777" w:rsidR="00BA0775" w:rsidRDefault="00BA0775" w:rsidP="000619D7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156FE187" w14:textId="77777777" w:rsidR="00BA0775" w:rsidRDefault="00BA0775" w:rsidP="000619D7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BA0775" w14:paraId="44EA067B" w14:textId="77777777" w:rsidTr="000619D7">
        <w:trPr>
          <w:trHeight w:hRule="exact" w:val="533"/>
        </w:trPr>
        <w:tc>
          <w:tcPr>
            <w:tcW w:w="531" w:type="dxa"/>
            <w:vMerge/>
          </w:tcPr>
          <w:p w14:paraId="2A4831FC" w14:textId="77777777" w:rsidR="00BA0775" w:rsidRDefault="00BA0775" w:rsidP="000619D7"/>
        </w:tc>
        <w:tc>
          <w:tcPr>
            <w:tcW w:w="744" w:type="dxa"/>
          </w:tcPr>
          <w:p w14:paraId="2EB25B41" w14:textId="77777777" w:rsidR="00BA0775" w:rsidRDefault="00BA0775" w:rsidP="000619D7">
            <w:pPr>
              <w:spacing w:before="2" w:line="140" w:lineRule="exact"/>
              <w:rPr>
                <w:sz w:val="15"/>
                <w:szCs w:val="15"/>
              </w:rPr>
            </w:pPr>
          </w:p>
          <w:p w14:paraId="0B639226" w14:textId="77777777" w:rsidR="00BA0775" w:rsidRDefault="00BA0775" w:rsidP="000619D7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05EA84DD" w14:textId="77777777" w:rsidR="00BA0775" w:rsidRDefault="00BA0775" w:rsidP="000619D7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10F7C996" w14:textId="77777777" w:rsidR="00BA0775" w:rsidRDefault="00BA0775" w:rsidP="000619D7">
            <w:pPr>
              <w:spacing w:before="2" w:line="140" w:lineRule="exact"/>
              <w:rPr>
                <w:sz w:val="15"/>
                <w:szCs w:val="15"/>
              </w:rPr>
            </w:pPr>
          </w:p>
          <w:p w14:paraId="0CFD34EB" w14:textId="77777777" w:rsidR="00BA0775" w:rsidRDefault="00BA0775" w:rsidP="000619D7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68E3E267" w14:textId="77777777" w:rsidR="00BA0775" w:rsidRDefault="00BA0775" w:rsidP="000619D7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09716AC1" w14:textId="77777777" w:rsidR="00BA0775" w:rsidRDefault="00BA0775" w:rsidP="000619D7">
            <w:pPr>
              <w:spacing w:before="2" w:line="140" w:lineRule="exact"/>
              <w:rPr>
                <w:sz w:val="15"/>
                <w:szCs w:val="15"/>
              </w:rPr>
            </w:pPr>
          </w:p>
          <w:p w14:paraId="5F191FB7" w14:textId="77777777" w:rsidR="00BA0775" w:rsidRDefault="00BA0775" w:rsidP="000619D7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61E292C2" w14:textId="77777777" w:rsidR="00BA0775" w:rsidRDefault="00BA0775" w:rsidP="000619D7">
            <w:pPr>
              <w:spacing w:before="2" w:line="140" w:lineRule="exact"/>
              <w:rPr>
                <w:sz w:val="15"/>
                <w:szCs w:val="15"/>
              </w:rPr>
            </w:pPr>
          </w:p>
          <w:p w14:paraId="4C25102A" w14:textId="77777777" w:rsidR="00BA0775" w:rsidRDefault="00BA0775" w:rsidP="000619D7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BA0775" w14:paraId="7CDC423D" w14:textId="77777777" w:rsidTr="000619D7">
        <w:trPr>
          <w:trHeight w:hRule="exact" w:val="288"/>
        </w:trPr>
        <w:tc>
          <w:tcPr>
            <w:tcW w:w="531" w:type="dxa"/>
          </w:tcPr>
          <w:p w14:paraId="610773C0" w14:textId="77777777" w:rsidR="00BA0775" w:rsidRDefault="00BA0775" w:rsidP="000619D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75F06922" w14:textId="078728E6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22FE3C22" w14:textId="3009EAF3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0E55A4B8" w14:textId="1289157C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069CDB72" w14:textId="457E1F71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4A9B6B85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4778B59E" w14:textId="77777777" w:rsidR="00BA0775" w:rsidRDefault="00BA0775" w:rsidP="000619D7">
            <w:pPr>
              <w:jc w:val="center"/>
            </w:pPr>
          </w:p>
        </w:tc>
      </w:tr>
      <w:tr w:rsidR="00BA0775" w14:paraId="2ADE5B46" w14:textId="77777777" w:rsidTr="000619D7">
        <w:trPr>
          <w:trHeight w:hRule="exact" w:val="288"/>
        </w:trPr>
        <w:tc>
          <w:tcPr>
            <w:tcW w:w="531" w:type="dxa"/>
          </w:tcPr>
          <w:p w14:paraId="28E6282E" w14:textId="77777777" w:rsidR="00BA0775" w:rsidRDefault="00BA0775" w:rsidP="000619D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20A036AB" w14:textId="22D56E9D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3D5DFC50" w14:textId="3295406D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59A559C2" w14:textId="07FDE70B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3771595E" w14:textId="0BEC6C28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127E4896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11B36961" w14:textId="77777777" w:rsidR="00BA0775" w:rsidRDefault="00BA0775" w:rsidP="000619D7">
            <w:pPr>
              <w:jc w:val="center"/>
            </w:pPr>
          </w:p>
        </w:tc>
      </w:tr>
      <w:tr w:rsidR="00BA0775" w14:paraId="7C0EBE1A" w14:textId="77777777" w:rsidTr="000619D7">
        <w:trPr>
          <w:trHeight w:hRule="exact" w:val="288"/>
        </w:trPr>
        <w:tc>
          <w:tcPr>
            <w:tcW w:w="531" w:type="dxa"/>
          </w:tcPr>
          <w:p w14:paraId="2F604647" w14:textId="77777777" w:rsidR="00BA0775" w:rsidRDefault="00BA0775" w:rsidP="000619D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1B74CDF7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6B0E2ABC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198A5C5F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6C06558B" w14:textId="7777777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4A0C95B4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5FD7FCEB" w14:textId="77777777" w:rsidR="00BA0775" w:rsidRDefault="00BA0775" w:rsidP="000619D7">
            <w:pPr>
              <w:jc w:val="center"/>
            </w:pPr>
          </w:p>
        </w:tc>
      </w:tr>
      <w:tr w:rsidR="00BA0775" w14:paraId="3F565511" w14:textId="77777777" w:rsidTr="000619D7">
        <w:trPr>
          <w:trHeight w:hRule="exact" w:val="288"/>
        </w:trPr>
        <w:tc>
          <w:tcPr>
            <w:tcW w:w="531" w:type="dxa"/>
          </w:tcPr>
          <w:p w14:paraId="5C9FD983" w14:textId="77777777" w:rsidR="00BA0775" w:rsidRDefault="00BA0775" w:rsidP="000619D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7B687058" w14:textId="4D86D7D1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70AAE68A" w14:textId="387076B5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675B1EA9" w14:textId="5A382F03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2DB43434" w14:textId="71014EC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75437D90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3934F2E0" w14:textId="77777777" w:rsidR="00BA0775" w:rsidRDefault="00BA0775" w:rsidP="000619D7">
            <w:pPr>
              <w:jc w:val="center"/>
            </w:pPr>
          </w:p>
        </w:tc>
      </w:tr>
      <w:tr w:rsidR="00BA0775" w14:paraId="6A4EA537" w14:textId="77777777" w:rsidTr="000619D7">
        <w:trPr>
          <w:trHeight w:hRule="exact" w:val="288"/>
        </w:trPr>
        <w:tc>
          <w:tcPr>
            <w:tcW w:w="531" w:type="dxa"/>
          </w:tcPr>
          <w:p w14:paraId="6E0A30E9" w14:textId="77777777" w:rsidR="00BA0775" w:rsidRDefault="00BA0775" w:rsidP="000619D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18033C47" w14:textId="3F0AFFE6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4F2C3D58" w14:textId="0E6B222E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6F3A32BB" w14:textId="5F1A48E3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26B92101" w14:textId="49125381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2733DA96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0B558151" w14:textId="77777777" w:rsidR="00BA0775" w:rsidRDefault="00BA0775" w:rsidP="000619D7">
            <w:pPr>
              <w:jc w:val="center"/>
            </w:pPr>
          </w:p>
        </w:tc>
      </w:tr>
      <w:tr w:rsidR="00BA0775" w14:paraId="11D03088" w14:textId="77777777" w:rsidTr="000619D7">
        <w:trPr>
          <w:trHeight w:hRule="exact" w:val="288"/>
        </w:trPr>
        <w:tc>
          <w:tcPr>
            <w:tcW w:w="531" w:type="dxa"/>
          </w:tcPr>
          <w:p w14:paraId="66250FF0" w14:textId="77777777" w:rsidR="00BA0775" w:rsidRDefault="00BA0775" w:rsidP="000619D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36E145AD" w14:textId="1AAF4C6A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7B3ACF5E" w14:textId="57B6CBA5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1A323AF8" w14:textId="605FD68D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140CEC47" w14:textId="2407F572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4ED10B67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44AF3D51" w14:textId="77777777" w:rsidR="00BA0775" w:rsidRDefault="00BA0775" w:rsidP="000619D7">
            <w:pPr>
              <w:jc w:val="center"/>
            </w:pPr>
          </w:p>
        </w:tc>
      </w:tr>
      <w:tr w:rsidR="00BA0775" w14:paraId="6663B561" w14:textId="77777777" w:rsidTr="000619D7">
        <w:trPr>
          <w:trHeight w:hRule="exact" w:val="289"/>
        </w:trPr>
        <w:tc>
          <w:tcPr>
            <w:tcW w:w="531" w:type="dxa"/>
          </w:tcPr>
          <w:p w14:paraId="7AE29EA7" w14:textId="77777777" w:rsidR="00BA0775" w:rsidRDefault="00BA0775" w:rsidP="000619D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62ED7749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4B0606DB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4141E982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18A7F3ED" w14:textId="7777777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7E457A73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4A778630" w14:textId="77777777" w:rsidR="00BA0775" w:rsidRDefault="00BA0775" w:rsidP="000619D7">
            <w:pPr>
              <w:jc w:val="center"/>
            </w:pPr>
          </w:p>
        </w:tc>
      </w:tr>
      <w:tr w:rsidR="00BA0775" w14:paraId="6373585E" w14:textId="77777777" w:rsidTr="000619D7">
        <w:trPr>
          <w:trHeight w:hRule="exact" w:val="288"/>
        </w:trPr>
        <w:tc>
          <w:tcPr>
            <w:tcW w:w="531" w:type="dxa"/>
          </w:tcPr>
          <w:p w14:paraId="1A323131" w14:textId="77777777" w:rsidR="00BA0775" w:rsidRDefault="00BA0775" w:rsidP="000619D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1295EE4F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1CE40772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72FE6379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243B089A" w14:textId="77777777" w:rsidR="00BA0775" w:rsidRDefault="00BA0775" w:rsidP="000619D7"/>
        </w:tc>
        <w:tc>
          <w:tcPr>
            <w:tcW w:w="630" w:type="dxa"/>
          </w:tcPr>
          <w:p w14:paraId="07C5C84D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49A1E8F8" w14:textId="77777777" w:rsidR="00BA0775" w:rsidRDefault="00BA0775" w:rsidP="000619D7">
            <w:pPr>
              <w:jc w:val="center"/>
            </w:pPr>
          </w:p>
        </w:tc>
      </w:tr>
      <w:tr w:rsidR="00BA0775" w14:paraId="64F3302C" w14:textId="77777777" w:rsidTr="000619D7">
        <w:trPr>
          <w:trHeight w:hRule="exact" w:val="288"/>
        </w:trPr>
        <w:tc>
          <w:tcPr>
            <w:tcW w:w="531" w:type="dxa"/>
          </w:tcPr>
          <w:p w14:paraId="5B120C07" w14:textId="77777777" w:rsidR="00BA0775" w:rsidRDefault="00BA0775" w:rsidP="000619D7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5E644860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483970ED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5EAE1D12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589E27BC" w14:textId="77777777" w:rsidR="00BA0775" w:rsidRDefault="00BA0775" w:rsidP="000619D7"/>
        </w:tc>
        <w:tc>
          <w:tcPr>
            <w:tcW w:w="630" w:type="dxa"/>
          </w:tcPr>
          <w:p w14:paraId="46673C3A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017E4A40" w14:textId="77777777" w:rsidR="00BA0775" w:rsidRDefault="00BA0775" w:rsidP="000619D7">
            <w:pPr>
              <w:jc w:val="center"/>
            </w:pPr>
          </w:p>
        </w:tc>
      </w:tr>
      <w:tr w:rsidR="00BA0775" w14:paraId="2566364F" w14:textId="77777777" w:rsidTr="000619D7">
        <w:trPr>
          <w:trHeight w:hRule="exact" w:val="288"/>
        </w:trPr>
        <w:tc>
          <w:tcPr>
            <w:tcW w:w="531" w:type="dxa"/>
          </w:tcPr>
          <w:p w14:paraId="608BE74B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72350F58" w14:textId="3D5DD99D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789AA0C5" w14:textId="56C77845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5F16A4DE" w14:textId="47710B33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02BFC9DF" w14:textId="52133F52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12B00EBC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073207E9" w14:textId="77777777" w:rsidR="00BA0775" w:rsidRDefault="00BA0775" w:rsidP="000619D7">
            <w:pPr>
              <w:jc w:val="center"/>
            </w:pPr>
          </w:p>
        </w:tc>
      </w:tr>
      <w:tr w:rsidR="00BA0775" w14:paraId="64347F6E" w14:textId="77777777" w:rsidTr="000619D7">
        <w:trPr>
          <w:trHeight w:hRule="exact" w:val="288"/>
        </w:trPr>
        <w:tc>
          <w:tcPr>
            <w:tcW w:w="531" w:type="dxa"/>
          </w:tcPr>
          <w:p w14:paraId="5D3E452C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38F085F9" w14:textId="0CD64765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7E5064E4" w14:textId="24A9455A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6D3B6AF2" w14:textId="3E38D0A6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1B82CA51" w14:textId="5472411D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03983768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01924A2E" w14:textId="77777777" w:rsidR="00BA0775" w:rsidRDefault="00BA0775" w:rsidP="000619D7">
            <w:pPr>
              <w:jc w:val="center"/>
            </w:pPr>
          </w:p>
        </w:tc>
      </w:tr>
      <w:tr w:rsidR="00BA0775" w14:paraId="3225F87E" w14:textId="77777777" w:rsidTr="000619D7">
        <w:trPr>
          <w:trHeight w:hRule="exact" w:val="288"/>
        </w:trPr>
        <w:tc>
          <w:tcPr>
            <w:tcW w:w="531" w:type="dxa"/>
          </w:tcPr>
          <w:p w14:paraId="4D098C0F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024EEC60" w14:textId="511E0B3F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28CED8F2" w14:textId="5248E24A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22658CFE" w14:textId="54D38958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2CDEA4EC" w14:textId="137D9BED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7469B17F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15CB4515" w14:textId="77777777" w:rsidR="00BA0775" w:rsidRDefault="00BA0775" w:rsidP="000619D7">
            <w:pPr>
              <w:jc w:val="center"/>
            </w:pPr>
          </w:p>
        </w:tc>
      </w:tr>
      <w:tr w:rsidR="00BA0775" w14:paraId="2BDF637F" w14:textId="77777777" w:rsidTr="000619D7">
        <w:trPr>
          <w:trHeight w:hRule="exact" w:val="288"/>
        </w:trPr>
        <w:tc>
          <w:tcPr>
            <w:tcW w:w="531" w:type="dxa"/>
          </w:tcPr>
          <w:p w14:paraId="75BAC6A6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1963B615" w14:textId="2A316251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214D0D23" w14:textId="7DB52AA1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23FDB276" w14:textId="5549725D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56B41BED" w14:textId="08A24BFA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56A042BD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5D2D3F39" w14:textId="77777777" w:rsidR="00BA0775" w:rsidRDefault="00BA0775" w:rsidP="000619D7">
            <w:pPr>
              <w:jc w:val="center"/>
            </w:pPr>
          </w:p>
        </w:tc>
      </w:tr>
      <w:tr w:rsidR="00BA0775" w14:paraId="3CDBB623" w14:textId="77777777" w:rsidTr="000619D7">
        <w:trPr>
          <w:trHeight w:hRule="exact" w:val="288"/>
        </w:trPr>
        <w:tc>
          <w:tcPr>
            <w:tcW w:w="531" w:type="dxa"/>
          </w:tcPr>
          <w:p w14:paraId="33F8C74B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6A025F03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7803DCF7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4740D8A1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1DC37DB8" w14:textId="7777777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6FBABE87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6A2C3435" w14:textId="77777777" w:rsidR="00BA0775" w:rsidRDefault="00BA0775" w:rsidP="000619D7">
            <w:pPr>
              <w:jc w:val="center"/>
            </w:pPr>
          </w:p>
        </w:tc>
      </w:tr>
      <w:tr w:rsidR="00BA0775" w14:paraId="49648384" w14:textId="77777777" w:rsidTr="000619D7">
        <w:trPr>
          <w:trHeight w:hRule="exact" w:val="289"/>
        </w:trPr>
        <w:tc>
          <w:tcPr>
            <w:tcW w:w="531" w:type="dxa"/>
          </w:tcPr>
          <w:p w14:paraId="53E7313C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6758A070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  <w:vAlign w:val="center"/>
          </w:tcPr>
          <w:p w14:paraId="4E0FDA21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  <w:vAlign w:val="center"/>
          </w:tcPr>
          <w:p w14:paraId="512FFDFA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  <w:vAlign w:val="center"/>
          </w:tcPr>
          <w:p w14:paraId="392F3F6E" w14:textId="7777777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64A1301B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16BF7126" w14:textId="77777777" w:rsidR="00BA0775" w:rsidRDefault="00BA0775" w:rsidP="000619D7">
            <w:pPr>
              <w:jc w:val="center"/>
            </w:pPr>
          </w:p>
        </w:tc>
      </w:tr>
      <w:tr w:rsidR="00BA0775" w14:paraId="2D21D935" w14:textId="77777777" w:rsidTr="000619D7">
        <w:trPr>
          <w:trHeight w:hRule="exact" w:val="288"/>
        </w:trPr>
        <w:tc>
          <w:tcPr>
            <w:tcW w:w="531" w:type="dxa"/>
          </w:tcPr>
          <w:p w14:paraId="30162816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5D0C9242" w14:textId="1D6F83C4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4653C5A5" w14:textId="2E30B3D3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16D2125A" w14:textId="5C2C6522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1416BE25" w14:textId="439592C5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478954CD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7A87219F" w14:textId="77777777" w:rsidR="00BA0775" w:rsidRDefault="00BA0775" w:rsidP="000619D7">
            <w:pPr>
              <w:jc w:val="center"/>
            </w:pPr>
          </w:p>
        </w:tc>
      </w:tr>
      <w:tr w:rsidR="00BA0775" w14:paraId="2A790273" w14:textId="77777777" w:rsidTr="000619D7">
        <w:trPr>
          <w:trHeight w:hRule="exact" w:val="288"/>
        </w:trPr>
        <w:tc>
          <w:tcPr>
            <w:tcW w:w="531" w:type="dxa"/>
          </w:tcPr>
          <w:p w14:paraId="06969741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5A3559A6" w14:textId="7D370A98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4BBD289E" w14:textId="3DCD049F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32CC2425" w14:textId="662F4092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5C9364C0" w14:textId="5A1EAF13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1D8CF444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4383985D" w14:textId="77777777" w:rsidR="00BA0775" w:rsidRDefault="00BA0775" w:rsidP="000619D7">
            <w:pPr>
              <w:jc w:val="center"/>
            </w:pPr>
          </w:p>
        </w:tc>
      </w:tr>
      <w:tr w:rsidR="00BA0775" w14:paraId="3A21A9D3" w14:textId="77777777" w:rsidTr="000619D7">
        <w:trPr>
          <w:trHeight w:hRule="exact" w:val="288"/>
        </w:trPr>
        <w:tc>
          <w:tcPr>
            <w:tcW w:w="531" w:type="dxa"/>
          </w:tcPr>
          <w:p w14:paraId="7F5FC75F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1870804D" w14:textId="747FD708" w:rsidR="00BA0775" w:rsidRPr="000619D7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2EF6B5F5" w14:textId="4FEDE53B" w:rsidR="00BA0775" w:rsidRPr="000619D7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49AF4362" w14:textId="2F61A46E" w:rsidR="00BA0775" w:rsidRPr="000619D7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63B8D619" w14:textId="439E6A52" w:rsidR="00BA0775" w:rsidRPr="000619D7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44FA7292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570A1DAF" w14:textId="77777777" w:rsidR="00BA0775" w:rsidRDefault="00BA0775" w:rsidP="000619D7">
            <w:pPr>
              <w:jc w:val="center"/>
            </w:pPr>
          </w:p>
        </w:tc>
      </w:tr>
      <w:tr w:rsidR="00BA0775" w14:paraId="0DD54B59" w14:textId="77777777" w:rsidTr="000619D7">
        <w:trPr>
          <w:trHeight w:hRule="exact" w:val="288"/>
        </w:trPr>
        <w:tc>
          <w:tcPr>
            <w:tcW w:w="531" w:type="dxa"/>
          </w:tcPr>
          <w:p w14:paraId="387CE908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2B04A888" w14:textId="4A48027F" w:rsidR="00BA0775" w:rsidRPr="000619D7" w:rsidRDefault="00BA0775" w:rsidP="000619D7">
            <w:pPr>
              <w:jc w:val="center"/>
            </w:pPr>
          </w:p>
        </w:tc>
        <w:tc>
          <w:tcPr>
            <w:tcW w:w="760" w:type="dxa"/>
            <w:shd w:val="clear" w:color="auto" w:fill="auto"/>
          </w:tcPr>
          <w:p w14:paraId="6CC22DF7" w14:textId="5E6E588D" w:rsidR="00BA0775" w:rsidRPr="000619D7" w:rsidRDefault="00BA0775" w:rsidP="000619D7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706A3E49" w14:textId="4B42D83C" w:rsidR="00BA0775" w:rsidRPr="000619D7" w:rsidRDefault="00BA0775" w:rsidP="000619D7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36E4638B" w14:textId="67693C80" w:rsidR="00BA0775" w:rsidRPr="000619D7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72CB8A0F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057C54FE" w14:textId="77777777" w:rsidR="00BA0775" w:rsidRDefault="00BA0775" w:rsidP="000619D7">
            <w:pPr>
              <w:jc w:val="center"/>
            </w:pPr>
          </w:p>
        </w:tc>
      </w:tr>
      <w:tr w:rsidR="00BA0775" w14:paraId="5C2E4AAC" w14:textId="77777777" w:rsidTr="001732C4">
        <w:trPr>
          <w:trHeight w:hRule="exact" w:val="288"/>
        </w:trPr>
        <w:tc>
          <w:tcPr>
            <w:tcW w:w="531" w:type="dxa"/>
          </w:tcPr>
          <w:p w14:paraId="4AB85C37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</w:tcPr>
          <w:p w14:paraId="1DB67D61" w14:textId="2C5E69EA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7CF4AC14" w14:textId="4794A3D8" w:rsidR="00BA0775" w:rsidRDefault="00BA0775" w:rsidP="000619D7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517A8429" w14:textId="65B9AF03" w:rsidR="00BA0775" w:rsidRDefault="00BA0775" w:rsidP="000619D7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642CED56" w14:textId="1F7C034C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2A99F148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6ECA265A" w14:textId="77777777" w:rsidR="00BA0775" w:rsidRDefault="00BA0775" w:rsidP="000619D7">
            <w:pPr>
              <w:jc w:val="center"/>
            </w:pPr>
          </w:p>
        </w:tc>
      </w:tr>
      <w:tr w:rsidR="00BA0775" w14:paraId="28A69ADD" w14:textId="77777777" w:rsidTr="000619D7">
        <w:trPr>
          <w:trHeight w:hRule="exact" w:val="288"/>
        </w:trPr>
        <w:tc>
          <w:tcPr>
            <w:tcW w:w="531" w:type="dxa"/>
          </w:tcPr>
          <w:p w14:paraId="76F38B9D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</w:tcPr>
          <w:p w14:paraId="783FEBC9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474571A2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4E25382E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04E91EDF" w14:textId="7777777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7E520289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2B384472" w14:textId="77777777" w:rsidR="00BA0775" w:rsidRDefault="00BA0775" w:rsidP="000619D7">
            <w:pPr>
              <w:jc w:val="center"/>
            </w:pPr>
          </w:p>
        </w:tc>
      </w:tr>
      <w:tr w:rsidR="00BA0775" w14:paraId="13D70F27" w14:textId="77777777" w:rsidTr="000619D7">
        <w:trPr>
          <w:trHeight w:hRule="exact" w:val="288"/>
        </w:trPr>
        <w:tc>
          <w:tcPr>
            <w:tcW w:w="531" w:type="dxa"/>
          </w:tcPr>
          <w:p w14:paraId="1A8FD4C6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</w:tcPr>
          <w:p w14:paraId="1AE26428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7A291D28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16508471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29F58EBC" w14:textId="7777777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4C71982A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3CE7633E" w14:textId="77777777" w:rsidR="00BA0775" w:rsidRDefault="00BA0775" w:rsidP="000619D7">
            <w:pPr>
              <w:jc w:val="center"/>
            </w:pPr>
          </w:p>
        </w:tc>
      </w:tr>
      <w:tr w:rsidR="00BA0775" w14:paraId="18DE8AC3" w14:textId="77777777" w:rsidTr="000619D7">
        <w:trPr>
          <w:trHeight w:hRule="exact" w:val="288"/>
        </w:trPr>
        <w:tc>
          <w:tcPr>
            <w:tcW w:w="531" w:type="dxa"/>
          </w:tcPr>
          <w:p w14:paraId="3C6D058A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</w:tcPr>
          <w:p w14:paraId="3D7A45B7" w14:textId="745964A0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16D15B5E" w14:textId="7FA1918A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78AAEF79" w14:textId="774A7CC5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50B1FC5A" w14:textId="3D1204AF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572AEB3A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248EE471" w14:textId="77777777" w:rsidR="00BA0775" w:rsidRDefault="00BA0775" w:rsidP="000619D7">
            <w:pPr>
              <w:jc w:val="center"/>
            </w:pPr>
          </w:p>
        </w:tc>
      </w:tr>
      <w:tr w:rsidR="00BA0775" w14:paraId="1323235A" w14:textId="77777777" w:rsidTr="000619D7">
        <w:trPr>
          <w:trHeight w:hRule="exact" w:val="288"/>
        </w:trPr>
        <w:tc>
          <w:tcPr>
            <w:tcW w:w="531" w:type="dxa"/>
          </w:tcPr>
          <w:p w14:paraId="2C7E07CC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</w:tcPr>
          <w:p w14:paraId="79FDF659" w14:textId="5E4285C2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1EE09AFC" w14:textId="4269572F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29A689B1" w14:textId="65B3EBC8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74FD2476" w14:textId="247633F4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2E6CC8EA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1E649133" w14:textId="77777777" w:rsidR="00BA0775" w:rsidRDefault="00BA0775" w:rsidP="000619D7">
            <w:pPr>
              <w:jc w:val="center"/>
            </w:pPr>
          </w:p>
        </w:tc>
      </w:tr>
      <w:tr w:rsidR="00BA0775" w14:paraId="748775BE" w14:textId="77777777" w:rsidTr="000619D7">
        <w:trPr>
          <w:trHeight w:hRule="exact" w:val="288"/>
        </w:trPr>
        <w:tc>
          <w:tcPr>
            <w:tcW w:w="531" w:type="dxa"/>
          </w:tcPr>
          <w:p w14:paraId="460FF4A8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6D29BD60" w14:textId="3D578185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7552FEBD" w14:textId="0886FAFD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0C038409" w14:textId="0B850113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7DED0BFB" w14:textId="39123B98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09F19DAA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153A3171" w14:textId="77777777" w:rsidR="00BA0775" w:rsidRDefault="00BA0775" w:rsidP="000619D7">
            <w:pPr>
              <w:jc w:val="center"/>
            </w:pPr>
          </w:p>
        </w:tc>
      </w:tr>
      <w:tr w:rsidR="00BA0775" w14:paraId="7D7411B3" w14:textId="77777777" w:rsidTr="000619D7">
        <w:trPr>
          <w:trHeight w:hRule="exact" w:val="288"/>
        </w:trPr>
        <w:tc>
          <w:tcPr>
            <w:tcW w:w="531" w:type="dxa"/>
          </w:tcPr>
          <w:p w14:paraId="0BBCF4FC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6B0F1DDE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3DF9C1F0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3191EA6E" w14:textId="55243225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45DB5A6C" w14:textId="61109B5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0B28C09F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35725001" w14:textId="77777777" w:rsidR="00BA0775" w:rsidRDefault="00BA0775" w:rsidP="000619D7">
            <w:pPr>
              <w:jc w:val="center"/>
            </w:pPr>
          </w:p>
        </w:tc>
      </w:tr>
      <w:tr w:rsidR="00BA0775" w14:paraId="4BA545D3" w14:textId="77777777" w:rsidTr="000619D7">
        <w:trPr>
          <w:trHeight w:hRule="exact" w:val="288"/>
        </w:trPr>
        <w:tc>
          <w:tcPr>
            <w:tcW w:w="531" w:type="dxa"/>
          </w:tcPr>
          <w:p w14:paraId="68D7E9F9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</w:tcPr>
          <w:p w14:paraId="3E37EFAA" w14:textId="4FE9FE4B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02F2306B" w14:textId="26100704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20381C50" w14:textId="0C72AAD3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23A2FFAF" w14:textId="68A4919A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3F37A627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54EE0E3E" w14:textId="77777777" w:rsidR="00BA0775" w:rsidRDefault="00BA0775" w:rsidP="000619D7">
            <w:pPr>
              <w:jc w:val="center"/>
            </w:pPr>
          </w:p>
        </w:tc>
      </w:tr>
      <w:tr w:rsidR="00BA0775" w14:paraId="0DAE1F5A" w14:textId="77777777" w:rsidTr="000619D7">
        <w:trPr>
          <w:trHeight w:hRule="exact" w:val="288"/>
        </w:trPr>
        <w:tc>
          <w:tcPr>
            <w:tcW w:w="531" w:type="dxa"/>
          </w:tcPr>
          <w:p w14:paraId="1E749FAC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</w:tcPr>
          <w:p w14:paraId="7B1E5229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5542F670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04F51729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498625A8" w14:textId="7777777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3A5F8CDA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7EAB5378" w14:textId="77777777" w:rsidR="00BA0775" w:rsidRDefault="00BA0775" w:rsidP="000619D7">
            <w:pPr>
              <w:jc w:val="center"/>
            </w:pPr>
          </w:p>
        </w:tc>
      </w:tr>
      <w:tr w:rsidR="00BA0775" w14:paraId="2D3528F2" w14:textId="77777777" w:rsidTr="000619D7">
        <w:trPr>
          <w:trHeight w:hRule="exact" w:val="288"/>
        </w:trPr>
        <w:tc>
          <w:tcPr>
            <w:tcW w:w="531" w:type="dxa"/>
          </w:tcPr>
          <w:p w14:paraId="6BF583CE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</w:tcPr>
          <w:p w14:paraId="44CE53F2" w14:textId="77777777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3A774A26" w14:textId="77777777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0D64687A" w14:textId="77777777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6008CD89" w14:textId="77777777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4CC1E9F8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4639A9D5" w14:textId="77777777" w:rsidR="00BA0775" w:rsidRDefault="00BA0775" w:rsidP="000619D7">
            <w:pPr>
              <w:jc w:val="center"/>
            </w:pPr>
          </w:p>
        </w:tc>
      </w:tr>
      <w:tr w:rsidR="00BA0775" w14:paraId="15FEEF7D" w14:textId="77777777" w:rsidTr="000619D7">
        <w:trPr>
          <w:trHeight w:hRule="exact" w:val="288"/>
        </w:trPr>
        <w:tc>
          <w:tcPr>
            <w:tcW w:w="531" w:type="dxa"/>
          </w:tcPr>
          <w:p w14:paraId="6B709A36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</w:tcPr>
          <w:p w14:paraId="59D902B3" w14:textId="7A8D16ED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75497B3E" w14:textId="503ACB10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1F0A0125" w14:textId="063F94C4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5DDAB996" w14:textId="5ECD54EB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2B0EA4D5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6BD64416" w14:textId="77777777" w:rsidR="00BA0775" w:rsidRDefault="00BA0775" w:rsidP="000619D7">
            <w:pPr>
              <w:jc w:val="center"/>
            </w:pPr>
          </w:p>
        </w:tc>
      </w:tr>
      <w:tr w:rsidR="00BA0775" w14:paraId="69774422" w14:textId="77777777" w:rsidTr="000619D7">
        <w:trPr>
          <w:trHeight w:hRule="exact" w:val="353"/>
        </w:trPr>
        <w:tc>
          <w:tcPr>
            <w:tcW w:w="531" w:type="dxa"/>
            <w:tcBorders>
              <w:bottom w:val="single" w:sz="4" w:space="0" w:color="auto"/>
            </w:tcBorders>
          </w:tcPr>
          <w:p w14:paraId="70364CAC" w14:textId="77777777" w:rsidR="00BA0775" w:rsidRDefault="00BA0775" w:rsidP="000619D7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6E286083" w14:textId="41970544" w:rsidR="00BA0775" w:rsidRDefault="00BA0775" w:rsidP="000619D7">
            <w:pPr>
              <w:jc w:val="center"/>
            </w:pPr>
          </w:p>
        </w:tc>
        <w:tc>
          <w:tcPr>
            <w:tcW w:w="760" w:type="dxa"/>
          </w:tcPr>
          <w:p w14:paraId="1E0B6F83" w14:textId="3DE4FCB8" w:rsidR="00BA0775" w:rsidRDefault="00BA0775" w:rsidP="000619D7">
            <w:pPr>
              <w:jc w:val="center"/>
            </w:pPr>
          </w:p>
        </w:tc>
        <w:tc>
          <w:tcPr>
            <w:tcW w:w="752" w:type="dxa"/>
          </w:tcPr>
          <w:p w14:paraId="37C1BA0D" w14:textId="071035D1" w:rsidR="00BA0775" w:rsidRDefault="00BA0775" w:rsidP="000619D7">
            <w:pPr>
              <w:jc w:val="center"/>
            </w:pPr>
          </w:p>
        </w:tc>
        <w:tc>
          <w:tcPr>
            <w:tcW w:w="718" w:type="dxa"/>
          </w:tcPr>
          <w:p w14:paraId="1E0B46D0" w14:textId="09D95D2C" w:rsidR="00BA0775" w:rsidRDefault="00BA0775" w:rsidP="000619D7">
            <w:pPr>
              <w:jc w:val="center"/>
            </w:pPr>
          </w:p>
        </w:tc>
        <w:tc>
          <w:tcPr>
            <w:tcW w:w="630" w:type="dxa"/>
          </w:tcPr>
          <w:p w14:paraId="31A854FB" w14:textId="77777777" w:rsidR="00BA0775" w:rsidRDefault="00BA0775" w:rsidP="000619D7">
            <w:pPr>
              <w:jc w:val="center"/>
            </w:pPr>
          </w:p>
        </w:tc>
        <w:tc>
          <w:tcPr>
            <w:tcW w:w="731" w:type="dxa"/>
          </w:tcPr>
          <w:p w14:paraId="21D0FC99" w14:textId="77777777" w:rsidR="00BA0775" w:rsidRDefault="00BA0775" w:rsidP="000619D7">
            <w:pPr>
              <w:jc w:val="center"/>
            </w:pPr>
          </w:p>
        </w:tc>
      </w:tr>
      <w:tr w:rsidR="00BA0775" w14:paraId="04FA8CF5" w14:textId="77777777" w:rsidTr="000619D7">
        <w:trPr>
          <w:trHeight w:hRule="exact" w:val="280"/>
        </w:trPr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C24A" w14:textId="77777777" w:rsidR="00BA0775" w:rsidRDefault="00BA0775" w:rsidP="000619D7">
            <w:pPr>
              <w:spacing w:before="42"/>
              <w:ind w:left="5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369366FA" w14:textId="77777777" w:rsidR="00BA0775" w:rsidRDefault="00BA0775" w:rsidP="000619D7"/>
        </w:tc>
        <w:tc>
          <w:tcPr>
            <w:tcW w:w="752" w:type="dxa"/>
          </w:tcPr>
          <w:p w14:paraId="4FE25358" w14:textId="77777777" w:rsidR="00BA0775" w:rsidRDefault="00BA0775" w:rsidP="000619D7"/>
        </w:tc>
        <w:tc>
          <w:tcPr>
            <w:tcW w:w="718" w:type="dxa"/>
          </w:tcPr>
          <w:p w14:paraId="38A43E98" w14:textId="77777777" w:rsidR="00BA0775" w:rsidRDefault="00BA0775" w:rsidP="000619D7"/>
        </w:tc>
        <w:tc>
          <w:tcPr>
            <w:tcW w:w="630" w:type="dxa"/>
          </w:tcPr>
          <w:p w14:paraId="10022F14" w14:textId="77777777" w:rsidR="00BA0775" w:rsidRDefault="00BA0775" w:rsidP="000619D7"/>
        </w:tc>
        <w:tc>
          <w:tcPr>
            <w:tcW w:w="731" w:type="dxa"/>
          </w:tcPr>
          <w:p w14:paraId="3ED4CE49" w14:textId="77777777" w:rsidR="00BA0775" w:rsidRDefault="00BA0775" w:rsidP="000619D7"/>
        </w:tc>
      </w:tr>
      <w:tr w:rsidR="00BA0775" w14:paraId="26673F6E" w14:textId="77777777" w:rsidTr="000619D7">
        <w:trPr>
          <w:gridAfter w:val="5"/>
          <w:wAfter w:w="3591" w:type="dxa"/>
          <w:trHeight w:hRule="exact" w:val="116"/>
        </w:trPr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3C97" w14:textId="77777777" w:rsidR="00BA0775" w:rsidRDefault="00BA0775" w:rsidP="000619D7"/>
        </w:tc>
      </w:tr>
    </w:tbl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64131F" w14:paraId="6C1D9A08" w14:textId="77777777" w:rsidTr="0064131F">
        <w:trPr>
          <w:trHeight w:hRule="exact" w:val="536"/>
        </w:trPr>
        <w:tc>
          <w:tcPr>
            <w:tcW w:w="531" w:type="dxa"/>
            <w:vMerge w:val="restart"/>
          </w:tcPr>
          <w:p w14:paraId="24D5B6A2" w14:textId="77777777" w:rsidR="0064131F" w:rsidRDefault="0064131F" w:rsidP="0064131F">
            <w:pPr>
              <w:spacing w:before="9" w:line="160" w:lineRule="exact"/>
              <w:rPr>
                <w:sz w:val="16"/>
                <w:szCs w:val="16"/>
              </w:rPr>
            </w:pPr>
          </w:p>
          <w:p w14:paraId="35CC383F" w14:textId="77777777" w:rsidR="0064131F" w:rsidRDefault="0064131F" w:rsidP="0064131F">
            <w:pPr>
              <w:spacing w:line="200" w:lineRule="exact"/>
            </w:pPr>
          </w:p>
          <w:p w14:paraId="7696A917" w14:textId="77777777" w:rsidR="0064131F" w:rsidRDefault="0064131F" w:rsidP="0064131F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0CE1E041" w14:textId="77777777" w:rsidR="0064131F" w:rsidRDefault="0064131F" w:rsidP="0064131F">
            <w:pPr>
              <w:spacing w:before="1" w:line="100" w:lineRule="exact"/>
              <w:rPr>
                <w:sz w:val="10"/>
                <w:szCs w:val="10"/>
              </w:rPr>
            </w:pPr>
          </w:p>
          <w:p w14:paraId="5064CBB2" w14:textId="77777777" w:rsidR="0064131F" w:rsidRDefault="0064131F" w:rsidP="0064131F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45E73A57" w14:textId="77777777" w:rsidR="0064131F" w:rsidRDefault="0064131F" w:rsidP="0064131F">
            <w:pPr>
              <w:spacing w:before="1" w:line="100" w:lineRule="exact"/>
              <w:rPr>
                <w:sz w:val="10"/>
                <w:szCs w:val="10"/>
              </w:rPr>
            </w:pPr>
          </w:p>
          <w:p w14:paraId="52B5EACE" w14:textId="77777777" w:rsidR="0064131F" w:rsidRDefault="0064131F" w:rsidP="0064131F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27FDBA74" w14:textId="77777777" w:rsidR="0064131F" w:rsidRDefault="0064131F" w:rsidP="0064131F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4BE6B0E8" w14:textId="77777777" w:rsidR="0064131F" w:rsidRDefault="0064131F" w:rsidP="0064131F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64131F" w14:paraId="292F5D78" w14:textId="77777777" w:rsidTr="0064131F">
        <w:trPr>
          <w:trHeight w:hRule="exact" w:val="533"/>
        </w:trPr>
        <w:tc>
          <w:tcPr>
            <w:tcW w:w="531" w:type="dxa"/>
            <w:vMerge/>
          </w:tcPr>
          <w:p w14:paraId="46AB185F" w14:textId="77777777" w:rsidR="0064131F" w:rsidRDefault="0064131F" w:rsidP="0064131F"/>
        </w:tc>
        <w:tc>
          <w:tcPr>
            <w:tcW w:w="744" w:type="dxa"/>
          </w:tcPr>
          <w:p w14:paraId="2CD2CAE8" w14:textId="77777777" w:rsidR="0064131F" w:rsidRDefault="0064131F" w:rsidP="0064131F">
            <w:pPr>
              <w:spacing w:before="2" w:line="140" w:lineRule="exact"/>
              <w:rPr>
                <w:sz w:val="15"/>
                <w:szCs w:val="15"/>
              </w:rPr>
            </w:pPr>
          </w:p>
          <w:p w14:paraId="2DBEEA51" w14:textId="77777777" w:rsidR="0064131F" w:rsidRDefault="0064131F" w:rsidP="0064131F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102FFC92" w14:textId="77777777" w:rsidR="0064131F" w:rsidRDefault="0064131F" w:rsidP="0064131F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1BF92A09" w14:textId="77777777" w:rsidR="0064131F" w:rsidRDefault="0064131F" w:rsidP="0064131F">
            <w:pPr>
              <w:spacing w:before="2" w:line="140" w:lineRule="exact"/>
              <w:rPr>
                <w:sz w:val="15"/>
                <w:szCs w:val="15"/>
              </w:rPr>
            </w:pPr>
          </w:p>
          <w:p w14:paraId="40CE4933" w14:textId="77777777" w:rsidR="0064131F" w:rsidRDefault="0064131F" w:rsidP="0064131F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44DB10A1" w14:textId="77777777" w:rsidR="0064131F" w:rsidRDefault="0064131F" w:rsidP="0064131F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2319C7EF" w14:textId="77777777" w:rsidR="0064131F" w:rsidRDefault="0064131F" w:rsidP="0064131F">
            <w:pPr>
              <w:spacing w:before="2" w:line="140" w:lineRule="exact"/>
              <w:rPr>
                <w:sz w:val="15"/>
                <w:szCs w:val="15"/>
              </w:rPr>
            </w:pPr>
          </w:p>
          <w:p w14:paraId="2F17CE54" w14:textId="77777777" w:rsidR="0064131F" w:rsidRDefault="0064131F" w:rsidP="0064131F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3F533053" w14:textId="77777777" w:rsidR="0064131F" w:rsidRDefault="0064131F" w:rsidP="0064131F">
            <w:pPr>
              <w:spacing w:before="2" w:line="140" w:lineRule="exact"/>
              <w:rPr>
                <w:sz w:val="15"/>
                <w:szCs w:val="15"/>
              </w:rPr>
            </w:pPr>
          </w:p>
          <w:p w14:paraId="7571C8C0" w14:textId="77777777" w:rsidR="0064131F" w:rsidRDefault="0064131F" w:rsidP="0064131F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64131F" w14:paraId="7AB2FC46" w14:textId="77777777" w:rsidTr="0064131F">
        <w:trPr>
          <w:trHeight w:hRule="exact" w:val="288"/>
        </w:trPr>
        <w:tc>
          <w:tcPr>
            <w:tcW w:w="531" w:type="dxa"/>
          </w:tcPr>
          <w:p w14:paraId="192197D7" w14:textId="77777777" w:rsidR="0064131F" w:rsidRDefault="0064131F" w:rsidP="0064131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38CAE561" w14:textId="260B2E01" w:rsidR="0064131F" w:rsidRDefault="0064131F" w:rsidP="0064131F">
            <w:pPr>
              <w:jc w:val="center"/>
            </w:pPr>
          </w:p>
        </w:tc>
        <w:tc>
          <w:tcPr>
            <w:tcW w:w="760" w:type="dxa"/>
            <w:vAlign w:val="center"/>
          </w:tcPr>
          <w:p w14:paraId="5ACE7EA6" w14:textId="15F0B3E2" w:rsidR="0064131F" w:rsidRDefault="0064131F" w:rsidP="0064131F">
            <w:pPr>
              <w:jc w:val="center"/>
            </w:pPr>
          </w:p>
        </w:tc>
        <w:tc>
          <w:tcPr>
            <w:tcW w:w="752" w:type="dxa"/>
            <w:vAlign w:val="center"/>
          </w:tcPr>
          <w:p w14:paraId="3EDD79ED" w14:textId="4E319E92" w:rsidR="0064131F" w:rsidRDefault="0064131F" w:rsidP="0064131F">
            <w:pPr>
              <w:jc w:val="center"/>
            </w:pPr>
          </w:p>
        </w:tc>
        <w:tc>
          <w:tcPr>
            <w:tcW w:w="718" w:type="dxa"/>
            <w:vAlign w:val="center"/>
          </w:tcPr>
          <w:p w14:paraId="519B47D9" w14:textId="609D2D17" w:rsidR="0064131F" w:rsidRDefault="0064131F" w:rsidP="0064131F">
            <w:pPr>
              <w:jc w:val="center"/>
            </w:pPr>
          </w:p>
        </w:tc>
        <w:tc>
          <w:tcPr>
            <w:tcW w:w="630" w:type="dxa"/>
          </w:tcPr>
          <w:p w14:paraId="4D202600" w14:textId="77777777" w:rsidR="0064131F" w:rsidRDefault="0064131F" w:rsidP="0064131F">
            <w:pPr>
              <w:jc w:val="center"/>
            </w:pPr>
          </w:p>
        </w:tc>
        <w:tc>
          <w:tcPr>
            <w:tcW w:w="731" w:type="dxa"/>
          </w:tcPr>
          <w:p w14:paraId="655EA37E" w14:textId="77777777" w:rsidR="0064131F" w:rsidRDefault="0064131F" w:rsidP="0064131F">
            <w:pPr>
              <w:jc w:val="center"/>
            </w:pPr>
          </w:p>
        </w:tc>
      </w:tr>
      <w:tr w:rsidR="0064131F" w14:paraId="1C91DFC2" w14:textId="77777777" w:rsidTr="0064131F">
        <w:trPr>
          <w:trHeight w:hRule="exact" w:val="288"/>
        </w:trPr>
        <w:tc>
          <w:tcPr>
            <w:tcW w:w="531" w:type="dxa"/>
          </w:tcPr>
          <w:p w14:paraId="3F851206" w14:textId="77777777" w:rsidR="0064131F" w:rsidRDefault="0064131F" w:rsidP="0064131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6F114F1C" w14:textId="15DFCE8A" w:rsidR="0064131F" w:rsidRDefault="0064131F" w:rsidP="0064131F">
            <w:pPr>
              <w:jc w:val="center"/>
            </w:pPr>
          </w:p>
        </w:tc>
        <w:tc>
          <w:tcPr>
            <w:tcW w:w="760" w:type="dxa"/>
            <w:vAlign w:val="center"/>
          </w:tcPr>
          <w:p w14:paraId="0614EAB3" w14:textId="39F8B90C" w:rsidR="0064131F" w:rsidRDefault="0064131F" w:rsidP="0064131F">
            <w:pPr>
              <w:jc w:val="center"/>
            </w:pPr>
          </w:p>
        </w:tc>
        <w:tc>
          <w:tcPr>
            <w:tcW w:w="752" w:type="dxa"/>
            <w:vAlign w:val="center"/>
          </w:tcPr>
          <w:p w14:paraId="6B7C7C83" w14:textId="562DE6B6" w:rsidR="0064131F" w:rsidRDefault="0064131F" w:rsidP="0064131F">
            <w:pPr>
              <w:jc w:val="center"/>
            </w:pPr>
          </w:p>
        </w:tc>
        <w:tc>
          <w:tcPr>
            <w:tcW w:w="718" w:type="dxa"/>
            <w:vAlign w:val="center"/>
          </w:tcPr>
          <w:p w14:paraId="21C1A33B" w14:textId="08D7B455" w:rsidR="0064131F" w:rsidRDefault="0064131F" w:rsidP="0064131F">
            <w:pPr>
              <w:jc w:val="center"/>
            </w:pPr>
          </w:p>
        </w:tc>
        <w:tc>
          <w:tcPr>
            <w:tcW w:w="630" w:type="dxa"/>
          </w:tcPr>
          <w:p w14:paraId="1C9FC8CE" w14:textId="77777777" w:rsidR="0064131F" w:rsidRDefault="0064131F" w:rsidP="0064131F">
            <w:pPr>
              <w:jc w:val="center"/>
            </w:pPr>
          </w:p>
        </w:tc>
        <w:tc>
          <w:tcPr>
            <w:tcW w:w="731" w:type="dxa"/>
          </w:tcPr>
          <w:p w14:paraId="38E74D6B" w14:textId="77777777" w:rsidR="0064131F" w:rsidRDefault="0064131F" w:rsidP="0064131F">
            <w:pPr>
              <w:jc w:val="center"/>
            </w:pPr>
          </w:p>
        </w:tc>
      </w:tr>
      <w:tr w:rsidR="007260F6" w14:paraId="0705FAF9" w14:textId="77777777" w:rsidTr="00B92F85">
        <w:trPr>
          <w:trHeight w:hRule="exact" w:val="288"/>
        </w:trPr>
        <w:tc>
          <w:tcPr>
            <w:tcW w:w="531" w:type="dxa"/>
          </w:tcPr>
          <w:p w14:paraId="2341DFCF" w14:textId="77777777" w:rsidR="007260F6" w:rsidRDefault="007260F6" w:rsidP="0064131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335" w:type="dxa"/>
            <w:gridSpan w:val="6"/>
            <w:vAlign w:val="center"/>
          </w:tcPr>
          <w:p w14:paraId="0B02D730" w14:textId="2AD27D17" w:rsidR="007260F6" w:rsidRDefault="007260F6" w:rsidP="0064131F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7260F6" w14:paraId="6F27C7E0" w14:textId="77777777" w:rsidTr="004113B8">
        <w:trPr>
          <w:trHeight w:hRule="exact" w:val="288"/>
        </w:trPr>
        <w:tc>
          <w:tcPr>
            <w:tcW w:w="531" w:type="dxa"/>
          </w:tcPr>
          <w:p w14:paraId="0B79CE38" w14:textId="77777777" w:rsidR="007260F6" w:rsidRDefault="007260F6" w:rsidP="0064131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4335" w:type="dxa"/>
            <w:gridSpan w:val="6"/>
            <w:vAlign w:val="center"/>
          </w:tcPr>
          <w:p w14:paraId="5C5CCCC0" w14:textId="37877BEF" w:rsidR="007260F6" w:rsidRDefault="007260F6" w:rsidP="0064131F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AB1921" w14:paraId="7BBC8C47" w14:textId="77777777" w:rsidTr="0064131F">
        <w:trPr>
          <w:trHeight w:hRule="exact" w:val="288"/>
        </w:trPr>
        <w:tc>
          <w:tcPr>
            <w:tcW w:w="531" w:type="dxa"/>
          </w:tcPr>
          <w:p w14:paraId="642BCC51" w14:textId="77777777" w:rsidR="00AB1921" w:rsidRDefault="00AB1921" w:rsidP="00AB1921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7F4A27A6" w14:textId="74F99AF9" w:rsidR="00AB1921" w:rsidRDefault="00AB1921" w:rsidP="00AB1921">
            <w:pPr>
              <w:jc w:val="center"/>
            </w:pPr>
          </w:p>
        </w:tc>
        <w:tc>
          <w:tcPr>
            <w:tcW w:w="760" w:type="dxa"/>
            <w:vAlign w:val="center"/>
          </w:tcPr>
          <w:p w14:paraId="5ADFFE8B" w14:textId="08746955" w:rsidR="00AB1921" w:rsidRDefault="00AB1921" w:rsidP="00AB1921">
            <w:pPr>
              <w:jc w:val="center"/>
            </w:pPr>
          </w:p>
        </w:tc>
        <w:tc>
          <w:tcPr>
            <w:tcW w:w="752" w:type="dxa"/>
            <w:vAlign w:val="center"/>
          </w:tcPr>
          <w:p w14:paraId="5E35026C" w14:textId="04FD6766" w:rsidR="00AB1921" w:rsidRDefault="00AB1921" w:rsidP="00AB1921">
            <w:pPr>
              <w:jc w:val="center"/>
            </w:pPr>
          </w:p>
        </w:tc>
        <w:tc>
          <w:tcPr>
            <w:tcW w:w="718" w:type="dxa"/>
            <w:vAlign w:val="center"/>
          </w:tcPr>
          <w:p w14:paraId="32AAC09A" w14:textId="46033B0E" w:rsidR="00AB1921" w:rsidRDefault="00AB1921" w:rsidP="00AB1921">
            <w:pPr>
              <w:jc w:val="center"/>
            </w:pPr>
          </w:p>
        </w:tc>
        <w:tc>
          <w:tcPr>
            <w:tcW w:w="630" w:type="dxa"/>
          </w:tcPr>
          <w:p w14:paraId="5BABA5D7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63061766" w14:textId="77777777" w:rsidR="00AB1921" w:rsidRDefault="00AB1921" w:rsidP="00AB1921">
            <w:pPr>
              <w:jc w:val="center"/>
            </w:pPr>
          </w:p>
        </w:tc>
      </w:tr>
      <w:tr w:rsidR="00AB1921" w14:paraId="76D4BD07" w14:textId="77777777" w:rsidTr="0064131F">
        <w:trPr>
          <w:trHeight w:hRule="exact" w:val="288"/>
        </w:trPr>
        <w:tc>
          <w:tcPr>
            <w:tcW w:w="531" w:type="dxa"/>
          </w:tcPr>
          <w:p w14:paraId="0B5E7309" w14:textId="77777777" w:rsidR="00AB1921" w:rsidRDefault="00AB1921" w:rsidP="00AB1921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416FE1D5" w14:textId="4B745D8E" w:rsidR="00AB1921" w:rsidRDefault="00AB1921" w:rsidP="00AB1921">
            <w:pPr>
              <w:jc w:val="center"/>
            </w:pPr>
          </w:p>
        </w:tc>
        <w:tc>
          <w:tcPr>
            <w:tcW w:w="760" w:type="dxa"/>
            <w:vAlign w:val="center"/>
          </w:tcPr>
          <w:p w14:paraId="7C377FBE" w14:textId="711B9D74" w:rsidR="00AB1921" w:rsidRDefault="00AB1921" w:rsidP="00AB1921">
            <w:pPr>
              <w:jc w:val="center"/>
            </w:pPr>
          </w:p>
        </w:tc>
        <w:tc>
          <w:tcPr>
            <w:tcW w:w="752" w:type="dxa"/>
            <w:vAlign w:val="center"/>
          </w:tcPr>
          <w:p w14:paraId="782C9448" w14:textId="75950632" w:rsidR="00AB1921" w:rsidRDefault="00AB1921" w:rsidP="00AB1921">
            <w:pPr>
              <w:jc w:val="center"/>
            </w:pPr>
          </w:p>
        </w:tc>
        <w:tc>
          <w:tcPr>
            <w:tcW w:w="718" w:type="dxa"/>
            <w:vAlign w:val="center"/>
          </w:tcPr>
          <w:p w14:paraId="61417C86" w14:textId="26BB2C08" w:rsidR="00AB1921" w:rsidRDefault="00AB1921" w:rsidP="00AB1921">
            <w:pPr>
              <w:jc w:val="center"/>
            </w:pPr>
          </w:p>
        </w:tc>
        <w:tc>
          <w:tcPr>
            <w:tcW w:w="630" w:type="dxa"/>
          </w:tcPr>
          <w:p w14:paraId="28530FF3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1597AD01" w14:textId="77777777" w:rsidR="00AB1921" w:rsidRDefault="00AB1921" w:rsidP="00AB1921">
            <w:pPr>
              <w:jc w:val="center"/>
            </w:pPr>
          </w:p>
        </w:tc>
      </w:tr>
      <w:tr w:rsidR="00AB1921" w14:paraId="3DF73A74" w14:textId="77777777" w:rsidTr="0064131F">
        <w:trPr>
          <w:trHeight w:hRule="exact" w:val="289"/>
        </w:trPr>
        <w:tc>
          <w:tcPr>
            <w:tcW w:w="531" w:type="dxa"/>
          </w:tcPr>
          <w:p w14:paraId="5A64A230" w14:textId="77777777" w:rsidR="00AB1921" w:rsidRDefault="00AB1921" w:rsidP="00AB1921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61AEF3F6" w14:textId="01E8B610" w:rsidR="00AB1921" w:rsidRDefault="00AB1921" w:rsidP="00AB1921">
            <w:pPr>
              <w:jc w:val="center"/>
            </w:pPr>
          </w:p>
        </w:tc>
        <w:tc>
          <w:tcPr>
            <w:tcW w:w="760" w:type="dxa"/>
            <w:vAlign w:val="center"/>
          </w:tcPr>
          <w:p w14:paraId="0FD20D1F" w14:textId="6C44D8E6" w:rsidR="00AB1921" w:rsidRDefault="00AB1921" w:rsidP="00AB1921">
            <w:pPr>
              <w:jc w:val="center"/>
            </w:pPr>
          </w:p>
        </w:tc>
        <w:tc>
          <w:tcPr>
            <w:tcW w:w="752" w:type="dxa"/>
            <w:vAlign w:val="center"/>
          </w:tcPr>
          <w:p w14:paraId="084E0F32" w14:textId="138B90F6" w:rsidR="00AB1921" w:rsidRDefault="00AB1921" w:rsidP="00AB1921">
            <w:pPr>
              <w:jc w:val="center"/>
            </w:pPr>
          </w:p>
        </w:tc>
        <w:tc>
          <w:tcPr>
            <w:tcW w:w="718" w:type="dxa"/>
            <w:vAlign w:val="center"/>
          </w:tcPr>
          <w:p w14:paraId="35A995BB" w14:textId="4A35F883" w:rsidR="00AB1921" w:rsidRDefault="00AB1921" w:rsidP="00AB1921">
            <w:pPr>
              <w:jc w:val="center"/>
            </w:pPr>
          </w:p>
        </w:tc>
        <w:tc>
          <w:tcPr>
            <w:tcW w:w="630" w:type="dxa"/>
          </w:tcPr>
          <w:p w14:paraId="45E1F2FC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08339567" w14:textId="77777777" w:rsidR="00AB1921" w:rsidRDefault="00AB1921" w:rsidP="00AB1921">
            <w:pPr>
              <w:jc w:val="center"/>
            </w:pPr>
          </w:p>
        </w:tc>
      </w:tr>
      <w:tr w:rsidR="00AB1921" w14:paraId="5FBC74C9" w14:textId="77777777" w:rsidTr="0064131F">
        <w:trPr>
          <w:trHeight w:hRule="exact" w:val="288"/>
        </w:trPr>
        <w:tc>
          <w:tcPr>
            <w:tcW w:w="531" w:type="dxa"/>
          </w:tcPr>
          <w:p w14:paraId="508A4A28" w14:textId="77777777" w:rsidR="00AB1921" w:rsidRDefault="00AB1921" w:rsidP="00AB1921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644BCE73" w14:textId="436D99EE" w:rsidR="00AB1921" w:rsidRDefault="001835FD" w:rsidP="00AB1921">
            <w:pPr>
              <w:jc w:val="center"/>
            </w:pPr>
            <w:r>
              <w:t>8</w:t>
            </w:r>
            <w:r w:rsidR="00BD47DD">
              <w:t>:00</w:t>
            </w:r>
          </w:p>
        </w:tc>
        <w:tc>
          <w:tcPr>
            <w:tcW w:w="760" w:type="dxa"/>
            <w:vAlign w:val="center"/>
          </w:tcPr>
          <w:p w14:paraId="4B3BFD86" w14:textId="68B1B5CF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779DF29" w14:textId="0498C728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9730DCB" w14:textId="46DC19E1" w:rsidR="00AB1921" w:rsidRDefault="00AB1921" w:rsidP="00AB1921">
            <w:r>
              <w:t xml:space="preserve">    5:00</w:t>
            </w:r>
          </w:p>
        </w:tc>
        <w:tc>
          <w:tcPr>
            <w:tcW w:w="630" w:type="dxa"/>
          </w:tcPr>
          <w:p w14:paraId="4DE52626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6AF54DF4" w14:textId="77777777" w:rsidR="00AB1921" w:rsidRDefault="00AB1921" w:rsidP="00AB1921">
            <w:pPr>
              <w:jc w:val="center"/>
            </w:pPr>
          </w:p>
        </w:tc>
      </w:tr>
      <w:tr w:rsidR="00AB1921" w14:paraId="242AD1ED" w14:textId="77777777" w:rsidTr="004A0D92">
        <w:trPr>
          <w:trHeight w:hRule="exact" w:val="288"/>
        </w:trPr>
        <w:tc>
          <w:tcPr>
            <w:tcW w:w="531" w:type="dxa"/>
          </w:tcPr>
          <w:p w14:paraId="5BD939A1" w14:textId="77777777" w:rsidR="00AB1921" w:rsidRDefault="00AB1921" w:rsidP="00AB1921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4335" w:type="dxa"/>
            <w:gridSpan w:val="6"/>
            <w:vAlign w:val="center"/>
          </w:tcPr>
          <w:p w14:paraId="78E5D50A" w14:textId="682EFEA2" w:rsidR="00AB1921" w:rsidRPr="007260F6" w:rsidRDefault="00AB1921" w:rsidP="00AB1921">
            <w:pPr>
              <w:jc w:val="center"/>
              <w:rPr>
                <w:b/>
                <w:bCs/>
              </w:rPr>
            </w:pPr>
            <w:r w:rsidRPr="007260F6">
              <w:rPr>
                <w:b/>
                <w:bCs/>
              </w:rPr>
              <w:t>HOLIDAY (CHINESE NEW YEAR)</w:t>
            </w:r>
          </w:p>
        </w:tc>
      </w:tr>
      <w:tr w:rsidR="00AB1921" w14:paraId="7EE6193D" w14:textId="77777777" w:rsidTr="00593E61">
        <w:trPr>
          <w:trHeight w:hRule="exact" w:val="288"/>
        </w:trPr>
        <w:tc>
          <w:tcPr>
            <w:tcW w:w="531" w:type="dxa"/>
          </w:tcPr>
          <w:p w14:paraId="19C43D27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4335" w:type="dxa"/>
            <w:gridSpan w:val="6"/>
            <w:vAlign w:val="center"/>
          </w:tcPr>
          <w:p w14:paraId="64A73D43" w14:textId="6311096A" w:rsidR="00AB1921" w:rsidRDefault="00AB1921" w:rsidP="00AB1921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AB1921" w14:paraId="4C5A03D4" w14:textId="77777777" w:rsidTr="00C34590">
        <w:trPr>
          <w:trHeight w:hRule="exact" w:val="288"/>
        </w:trPr>
        <w:tc>
          <w:tcPr>
            <w:tcW w:w="531" w:type="dxa"/>
          </w:tcPr>
          <w:p w14:paraId="5C633A8F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4335" w:type="dxa"/>
            <w:gridSpan w:val="6"/>
            <w:vAlign w:val="center"/>
          </w:tcPr>
          <w:p w14:paraId="332277C8" w14:textId="7A5D4B82" w:rsidR="00AB1921" w:rsidRDefault="00AB1921" w:rsidP="00AB1921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AB1921" w14:paraId="39679D73" w14:textId="77777777" w:rsidTr="0064131F">
        <w:trPr>
          <w:trHeight w:hRule="exact" w:val="288"/>
        </w:trPr>
        <w:tc>
          <w:tcPr>
            <w:tcW w:w="531" w:type="dxa"/>
          </w:tcPr>
          <w:p w14:paraId="3451C37E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3FC58CB2" w14:textId="623A1771" w:rsidR="00AB1921" w:rsidRDefault="001835FD" w:rsidP="00AB1921">
            <w:pPr>
              <w:jc w:val="center"/>
            </w:pPr>
            <w:r>
              <w:t>9</w:t>
            </w:r>
            <w:r w:rsidR="00AB1921">
              <w:t>:</w:t>
            </w:r>
            <w:r w:rsidR="00BD47DD">
              <w:t>0</w:t>
            </w:r>
            <w:r>
              <w:t>0</w:t>
            </w:r>
          </w:p>
        </w:tc>
        <w:tc>
          <w:tcPr>
            <w:tcW w:w="760" w:type="dxa"/>
            <w:vAlign w:val="center"/>
          </w:tcPr>
          <w:p w14:paraId="18B34CED" w14:textId="4EFD9E55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19AE5C8" w14:textId="72B011C5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E6E00A6" w14:textId="67A6AC2C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D1BB5B8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2B1756BF" w14:textId="77777777" w:rsidR="00AB1921" w:rsidRDefault="00AB1921" w:rsidP="00AB1921">
            <w:pPr>
              <w:jc w:val="center"/>
            </w:pPr>
          </w:p>
        </w:tc>
      </w:tr>
      <w:tr w:rsidR="00AB1921" w14:paraId="07332574" w14:textId="77777777" w:rsidTr="0064131F">
        <w:trPr>
          <w:trHeight w:hRule="exact" w:val="288"/>
        </w:trPr>
        <w:tc>
          <w:tcPr>
            <w:tcW w:w="531" w:type="dxa"/>
          </w:tcPr>
          <w:p w14:paraId="57102A3B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2230F107" w14:textId="73179BAE" w:rsidR="00AB1921" w:rsidRDefault="00BD47DD" w:rsidP="00AB1921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4A9B59FB" w14:textId="46C72DCE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4D7D41D" w14:textId="21DF5A81" w:rsidR="00AB1921" w:rsidRDefault="00AB1921" w:rsidP="00AB1921">
            <w:pPr>
              <w:jc w:val="center"/>
            </w:pPr>
            <w:r>
              <w:t>1</w:t>
            </w:r>
            <w:r w:rsidR="001835FD">
              <w:t>2</w:t>
            </w:r>
            <w:r w:rsidR="00BD47DD">
              <w:t>:</w:t>
            </w:r>
            <w:r w:rsidR="001835FD">
              <w:t>3</w:t>
            </w:r>
            <w:r w:rsidR="00BD47DD">
              <w:t>0</w:t>
            </w:r>
          </w:p>
        </w:tc>
        <w:tc>
          <w:tcPr>
            <w:tcW w:w="718" w:type="dxa"/>
            <w:vAlign w:val="center"/>
          </w:tcPr>
          <w:p w14:paraId="26F145E3" w14:textId="29F69FE2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112D7C8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1AECBD9E" w14:textId="77777777" w:rsidR="00AB1921" w:rsidRDefault="00AB1921" w:rsidP="00AB1921">
            <w:pPr>
              <w:jc w:val="center"/>
            </w:pPr>
          </w:p>
        </w:tc>
      </w:tr>
      <w:tr w:rsidR="00AB1921" w14:paraId="19E34FE7" w14:textId="77777777" w:rsidTr="0064131F">
        <w:trPr>
          <w:trHeight w:hRule="exact" w:val="288"/>
        </w:trPr>
        <w:tc>
          <w:tcPr>
            <w:tcW w:w="531" w:type="dxa"/>
          </w:tcPr>
          <w:p w14:paraId="50307874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6E89E583" w14:textId="5E5443E4" w:rsidR="00AB1921" w:rsidRDefault="00BD47DD" w:rsidP="00AB1921">
            <w:pPr>
              <w:jc w:val="center"/>
            </w:pPr>
            <w:r>
              <w:t>8:</w:t>
            </w:r>
            <w:r w:rsidR="001835FD">
              <w:t>2</w:t>
            </w:r>
            <w:r>
              <w:t>0</w:t>
            </w:r>
          </w:p>
        </w:tc>
        <w:tc>
          <w:tcPr>
            <w:tcW w:w="760" w:type="dxa"/>
            <w:vAlign w:val="center"/>
          </w:tcPr>
          <w:p w14:paraId="3B36B798" w14:textId="7A1E6A14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D2E165D" w14:textId="7BD86BF6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C1CC6F4" w14:textId="38B2AF62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70937F5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67B4B07B" w14:textId="77777777" w:rsidR="00AB1921" w:rsidRDefault="00AB1921" w:rsidP="00AB1921">
            <w:pPr>
              <w:jc w:val="center"/>
            </w:pPr>
          </w:p>
        </w:tc>
      </w:tr>
      <w:tr w:rsidR="00AB1921" w14:paraId="7F70719E" w14:textId="77777777" w:rsidTr="0064131F">
        <w:trPr>
          <w:trHeight w:hRule="exact" w:val="289"/>
        </w:trPr>
        <w:tc>
          <w:tcPr>
            <w:tcW w:w="531" w:type="dxa"/>
          </w:tcPr>
          <w:p w14:paraId="407D1601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19C1E9F9" w14:textId="3BF9182F" w:rsidR="00AB1921" w:rsidRDefault="001835FD" w:rsidP="00AB1921">
            <w:pPr>
              <w:jc w:val="center"/>
            </w:pPr>
            <w:r>
              <w:t>9</w:t>
            </w:r>
            <w:r w:rsidR="00BD47DD">
              <w:t>:00</w:t>
            </w:r>
          </w:p>
        </w:tc>
        <w:tc>
          <w:tcPr>
            <w:tcW w:w="760" w:type="dxa"/>
            <w:vAlign w:val="center"/>
          </w:tcPr>
          <w:p w14:paraId="3F39C57B" w14:textId="687A513A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659D93A" w14:textId="378B095E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FEF3BDE" w14:textId="6BF3392E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7D89D85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4C1FEA68" w14:textId="77777777" w:rsidR="00AB1921" w:rsidRDefault="00AB1921" w:rsidP="00AB1921">
            <w:pPr>
              <w:jc w:val="center"/>
            </w:pPr>
          </w:p>
        </w:tc>
      </w:tr>
      <w:tr w:rsidR="00AB1921" w14:paraId="2B10E1BB" w14:textId="77777777" w:rsidTr="001274A0">
        <w:trPr>
          <w:trHeight w:hRule="exact" w:val="288"/>
        </w:trPr>
        <w:tc>
          <w:tcPr>
            <w:tcW w:w="531" w:type="dxa"/>
          </w:tcPr>
          <w:p w14:paraId="17C3B270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49A125DD" w14:textId="6FA376EF" w:rsidR="00AB1921" w:rsidRDefault="00BD47DD" w:rsidP="00AB1921">
            <w:pPr>
              <w:jc w:val="center"/>
            </w:pPr>
            <w:r>
              <w:t>8:</w:t>
            </w:r>
            <w:r w:rsidR="001835FD">
              <w:t>30</w:t>
            </w:r>
          </w:p>
        </w:tc>
        <w:tc>
          <w:tcPr>
            <w:tcW w:w="760" w:type="dxa"/>
            <w:vAlign w:val="center"/>
          </w:tcPr>
          <w:p w14:paraId="46366B72" w14:textId="7229CC8A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0C4DE4A" w14:textId="4898CA09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B90899D" w14:textId="288B9782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2FBFF83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58861643" w14:textId="77777777" w:rsidR="00AB1921" w:rsidRDefault="00AB1921" w:rsidP="00AB1921">
            <w:pPr>
              <w:jc w:val="center"/>
            </w:pPr>
          </w:p>
        </w:tc>
      </w:tr>
      <w:tr w:rsidR="00AB1921" w14:paraId="64507091" w14:textId="77777777" w:rsidTr="009C5BA8">
        <w:trPr>
          <w:trHeight w:hRule="exact" w:val="288"/>
        </w:trPr>
        <w:tc>
          <w:tcPr>
            <w:tcW w:w="531" w:type="dxa"/>
          </w:tcPr>
          <w:p w14:paraId="41B09129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4335" w:type="dxa"/>
            <w:gridSpan w:val="6"/>
            <w:vAlign w:val="center"/>
          </w:tcPr>
          <w:p w14:paraId="4AC0DFA4" w14:textId="0747FA16" w:rsidR="00AB1921" w:rsidRDefault="00AB1921" w:rsidP="00AB1921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AB1921" w14:paraId="66CECE4B" w14:textId="77777777" w:rsidTr="009C5BA8">
        <w:trPr>
          <w:trHeight w:hRule="exact" w:val="288"/>
        </w:trPr>
        <w:tc>
          <w:tcPr>
            <w:tcW w:w="531" w:type="dxa"/>
          </w:tcPr>
          <w:p w14:paraId="7CFB4A48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4335" w:type="dxa"/>
            <w:gridSpan w:val="6"/>
            <w:vAlign w:val="center"/>
          </w:tcPr>
          <w:p w14:paraId="5C7A9C66" w14:textId="6F51D8BC" w:rsidR="00AB1921" w:rsidRDefault="00AB1921" w:rsidP="00AB1921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AB1921" w14:paraId="7A64CBEE" w14:textId="77777777" w:rsidTr="001732C4">
        <w:trPr>
          <w:trHeight w:hRule="exact" w:val="288"/>
        </w:trPr>
        <w:tc>
          <w:tcPr>
            <w:tcW w:w="531" w:type="dxa"/>
          </w:tcPr>
          <w:p w14:paraId="26CCF9E6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209BC08D" w14:textId="037CB637" w:rsidR="00AB1921" w:rsidRDefault="00AB1921" w:rsidP="00AB1921">
            <w:pPr>
              <w:jc w:val="center"/>
            </w:pPr>
          </w:p>
        </w:tc>
        <w:tc>
          <w:tcPr>
            <w:tcW w:w="760" w:type="dxa"/>
            <w:shd w:val="clear" w:color="auto" w:fill="auto"/>
          </w:tcPr>
          <w:p w14:paraId="1236AC74" w14:textId="0B918F0C" w:rsidR="00AB1921" w:rsidRDefault="00AB1921" w:rsidP="00AB1921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56829FB4" w14:textId="7BC1C212" w:rsidR="00AB1921" w:rsidRDefault="00AB1921" w:rsidP="00AB1921">
            <w:r>
              <w:t xml:space="preserve">   </w:t>
            </w:r>
          </w:p>
        </w:tc>
        <w:tc>
          <w:tcPr>
            <w:tcW w:w="718" w:type="dxa"/>
            <w:shd w:val="clear" w:color="auto" w:fill="auto"/>
          </w:tcPr>
          <w:p w14:paraId="6C3593C1" w14:textId="54B961C6" w:rsidR="00AB1921" w:rsidRDefault="00AB1921" w:rsidP="00AB1921">
            <w:pPr>
              <w:jc w:val="center"/>
            </w:pPr>
          </w:p>
        </w:tc>
        <w:tc>
          <w:tcPr>
            <w:tcW w:w="630" w:type="dxa"/>
          </w:tcPr>
          <w:p w14:paraId="5E724B5F" w14:textId="6F7827AA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61C269E1" w14:textId="77777777" w:rsidR="00AB1921" w:rsidRDefault="00AB1921" w:rsidP="00AB1921">
            <w:pPr>
              <w:jc w:val="center"/>
            </w:pPr>
          </w:p>
        </w:tc>
      </w:tr>
      <w:tr w:rsidR="00AB1921" w14:paraId="4978554F" w14:textId="77777777" w:rsidTr="00CA67D0">
        <w:trPr>
          <w:trHeight w:hRule="exact" w:val="288"/>
        </w:trPr>
        <w:tc>
          <w:tcPr>
            <w:tcW w:w="531" w:type="dxa"/>
          </w:tcPr>
          <w:p w14:paraId="07F05895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</w:tcPr>
          <w:p w14:paraId="2A830DFE" w14:textId="0A3CF47A" w:rsidR="00AB1921" w:rsidRDefault="00E633FF" w:rsidP="00AB1921">
            <w:pPr>
              <w:jc w:val="center"/>
            </w:pPr>
            <w:r>
              <w:t>8:2</w:t>
            </w:r>
            <w:r w:rsidR="001835FD">
              <w:t>0</w:t>
            </w:r>
          </w:p>
        </w:tc>
        <w:tc>
          <w:tcPr>
            <w:tcW w:w="760" w:type="dxa"/>
            <w:vAlign w:val="center"/>
          </w:tcPr>
          <w:p w14:paraId="00BC9627" w14:textId="5A57E80C" w:rsidR="00AB1921" w:rsidRDefault="00AB1921" w:rsidP="00AB1921">
            <w:r>
              <w:t xml:space="preserve">   12:00</w:t>
            </w:r>
          </w:p>
        </w:tc>
        <w:tc>
          <w:tcPr>
            <w:tcW w:w="752" w:type="dxa"/>
            <w:vAlign w:val="center"/>
          </w:tcPr>
          <w:p w14:paraId="5DD91794" w14:textId="026DB548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6C6A788F" w14:textId="45D04E84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B9FEB8D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511C65C0" w14:textId="77777777" w:rsidR="00AB1921" w:rsidRDefault="00AB1921" w:rsidP="00AB1921">
            <w:pPr>
              <w:jc w:val="center"/>
            </w:pPr>
          </w:p>
        </w:tc>
      </w:tr>
      <w:tr w:rsidR="00AB1921" w14:paraId="731068A6" w14:textId="77777777" w:rsidTr="00F92443">
        <w:trPr>
          <w:trHeight w:hRule="exact" w:val="288"/>
        </w:trPr>
        <w:tc>
          <w:tcPr>
            <w:tcW w:w="531" w:type="dxa"/>
          </w:tcPr>
          <w:p w14:paraId="286D9A62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</w:tcPr>
          <w:p w14:paraId="0FC85D8C" w14:textId="2C57F175" w:rsidR="00AB1921" w:rsidRDefault="00E633FF" w:rsidP="00AB1921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14B98354" w14:textId="644630D4" w:rsidR="00AB1921" w:rsidRDefault="00AB1921" w:rsidP="00AB1921">
            <w:pPr>
              <w:jc w:val="center"/>
            </w:pPr>
            <w:r>
              <w:t>12:</w:t>
            </w:r>
            <w:r w:rsidR="00E633FF">
              <w:t>0</w:t>
            </w:r>
            <w:r>
              <w:t>0</w:t>
            </w:r>
          </w:p>
        </w:tc>
        <w:tc>
          <w:tcPr>
            <w:tcW w:w="752" w:type="dxa"/>
            <w:vAlign w:val="center"/>
          </w:tcPr>
          <w:p w14:paraId="2BEFDB39" w14:textId="5D3EE1E3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BB9EBE8" w14:textId="506C96E2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69BE0BA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7508F0F2" w14:textId="77777777" w:rsidR="00AB1921" w:rsidRDefault="00AB1921" w:rsidP="00AB1921">
            <w:pPr>
              <w:jc w:val="center"/>
            </w:pPr>
          </w:p>
        </w:tc>
      </w:tr>
      <w:tr w:rsidR="00AB1921" w14:paraId="32C62E6E" w14:textId="77777777" w:rsidTr="00323EE3">
        <w:trPr>
          <w:trHeight w:hRule="exact" w:val="288"/>
        </w:trPr>
        <w:tc>
          <w:tcPr>
            <w:tcW w:w="531" w:type="dxa"/>
          </w:tcPr>
          <w:p w14:paraId="578BA882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</w:tcPr>
          <w:p w14:paraId="23CC54FA" w14:textId="66CA68B8" w:rsidR="00AB1921" w:rsidRDefault="00AB1921" w:rsidP="00AB1921">
            <w:pPr>
              <w:jc w:val="center"/>
            </w:pPr>
            <w:r>
              <w:t>8:</w:t>
            </w:r>
            <w:r w:rsidR="001835FD">
              <w:t>28</w:t>
            </w:r>
          </w:p>
        </w:tc>
        <w:tc>
          <w:tcPr>
            <w:tcW w:w="760" w:type="dxa"/>
            <w:vAlign w:val="center"/>
          </w:tcPr>
          <w:p w14:paraId="70E4B4D0" w14:textId="5EAF7AA1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0F98008" w14:textId="0D00583F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4EB17F1C" w14:textId="61460F9F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0A662499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0B96C9BE" w14:textId="77777777" w:rsidR="00AB1921" w:rsidRDefault="00AB1921" w:rsidP="00AB1921">
            <w:pPr>
              <w:jc w:val="center"/>
            </w:pPr>
          </w:p>
        </w:tc>
      </w:tr>
      <w:tr w:rsidR="00AB1921" w14:paraId="6BB1785C" w14:textId="77777777" w:rsidTr="004B3865">
        <w:trPr>
          <w:trHeight w:hRule="exact" w:val="288"/>
        </w:trPr>
        <w:tc>
          <w:tcPr>
            <w:tcW w:w="531" w:type="dxa"/>
          </w:tcPr>
          <w:p w14:paraId="77EFF279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</w:tcPr>
          <w:p w14:paraId="4B35F4DB" w14:textId="702D4EDA" w:rsidR="00AB1921" w:rsidRDefault="00E633FF" w:rsidP="00AB1921">
            <w:pPr>
              <w:jc w:val="center"/>
            </w:pPr>
            <w:r>
              <w:t>8:</w:t>
            </w:r>
            <w:r w:rsidR="001835FD">
              <w:t>07</w:t>
            </w:r>
          </w:p>
        </w:tc>
        <w:tc>
          <w:tcPr>
            <w:tcW w:w="760" w:type="dxa"/>
            <w:vAlign w:val="center"/>
          </w:tcPr>
          <w:p w14:paraId="6FFF5AC9" w14:textId="3F40C312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24ABA12" w14:textId="32885F1C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7D1117D" w14:textId="34B57948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A98D728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4482DEFD" w14:textId="77777777" w:rsidR="00AB1921" w:rsidRDefault="00AB1921" w:rsidP="00AB1921">
            <w:pPr>
              <w:jc w:val="center"/>
            </w:pPr>
          </w:p>
        </w:tc>
      </w:tr>
      <w:tr w:rsidR="00AB1921" w14:paraId="69294D0D" w14:textId="77777777" w:rsidTr="00CC1D9E">
        <w:trPr>
          <w:trHeight w:hRule="exact" w:val="288"/>
        </w:trPr>
        <w:tc>
          <w:tcPr>
            <w:tcW w:w="531" w:type="dxa"/>
          </w:tcPr>
          <w:p w14:paraId="12634335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4335" w:type="dxa"/>
            <w:gridSpan w:val="6"/>
          </w:tcPr>
          <w:p w14:paraId="04772093" w14:textId="3DC768BE" w:rsidR="00AB1921" w:rsidRDefault="00AB1921" w:rsidP="00AB1921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AB1921" w14:paraId="0075C628" w14:textId="77777777" w:rsidTr="00133617">
        <w:trPr>
          <w:trHeight w:hRule="exact" w:val="288"/>
        </w:trPr>
        <w:tc>
          <w:tcPr>
            <w:tcW w:w="531" w:type="dxa"/>
          </w:tcPr>
          <w:p w14:paraId="707DE345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4335" w:type="dxa"/>
            <w:gridSpan w:val="6"/>
          </w:tcPr>
          <w:p w14:paraId="39E0CF19" w14:textId="260A14DF" w:rsidR="00AB1921" w:rsidRDefault="00AB1921" w:rsidP="00AB1921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AB1921" w14:paraId="62F7B5C0" w14:textId="77777777" w:rsidTr="00C371A8">
        <w:trPr>
          <w:trHeight w:hRule="exact" w:val="288"/>
        </w:trPr>
        <w:tc>
          <w:tcPr>
            <w:tcW w:w="531" w:type="dxa"/>
          </w:tcPr>
          <w:p w14:paraId="413F985D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3FC50B97" w14:textId="30B8FFEC" w:rsidR="00AB1921" w:rsidRDefault="00275FA8" w:rsidP="00AB1921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55A8310" w14:textId="18D0A29F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C62C32B" w14:textId="16FB5BD8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3E637F6" w14:textId="43FF3C25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1FDD592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61F72FF5" w14:textId="77777777" w:rsidR="00AB1921" w:rsidRDefault="00AB1921" w:rsidP="00AB1921">
            <w:pPr>
              <w:jc w:val="center"/>
            </w:pPr>
          </w:p>
        </w:tc>
      </w:tr>
      <w:tr w:rsidR="00AB1921" w14:paraId="0172395C" w14:textId="77777777" w:rsidTr="00302C3B">
        <w:trPr>
          <w:trHeight w:hRule="exact" w:val="288"/>
        </w:trPr>
        <w:tc>
          <w:tcPr>
            <w:tcW w:w="531" w:type="dxa"/>
          </w:tcPr>
          <w:p w14:paraId="5404683B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</w:tcPr>
          <w:p w14:paraId="481F8556" w14:textId="453330A6" w:rsidR="00AB1921" w:rsidRDefault="00275FA8" w:rsidP="00AB1921">
            <w:pPr>
              <w:jc w:val="center"/>
            </w:pPr>
            <w:r>
              <w:t>8:</w:t>
            </w:r>
            <w:r w:rsidR="001835FD">
              <w:t>22</w:t>
            </w:r>
          </w:p>
        </w:tc>
        <w:tc>
          <w:tcPr>
            <w:tcW w:w="760" w:type="dxa"/>
            <w:vAlign w:val="center"/>
          </w:tcPr>
          <w:p w14:paraId="7C4B0F47" w14:textId="16A85806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6960B3B" w14:textId="5345A237" w:rsidR="00AB1921" w:rsidRDefault="00AB1921" w:rsidP="00AB1921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539BAC4" w14:textId="316CEF20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2BEACFF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57FF8A87" w14:textId="77777777" w:rsidR="00AB1921" w:rsidRDefault="00AB1921" w:rsidP="00AB1921">
            <w:pPr>
              <w:jc w:val="center"/>
            </w:pPr>
          </w:p>
        </w:tc>
      </w:tr>
      <w:tr w:rsidR="00AB1921" w14:paraId="385B21B6" w14:textId="77777777" w:rsidTr="00322128">
        <w:trPr>
          <w:trHeight w:hRule="exact" w:val="288"/>
        </w:trPr>
        <w:tc>
          <w:tcPr>
            <w:tcW w:w="531" w:type="dxa"/>
          </w:tcPr>
          <w:p w14:paraId="160F2982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</w:tcPr>
          <w:p w14:paraId="5EB824B6" w14:textId="208B529E" w:rsidR="00AB1921" w:rsidRDefault="001835FD" w:rsidP="00AB1921">
            <w:pPr>
              <w:jc w:val="center"/>
            </w:pPr>
            <w:r>
              <w:t>8:01</w:t>
            </w:r>
          </w:p>
        </w:tc>
        <w:tc>
          <w:tcPr>
            <w:tcW w:w="760" w:type="dxa"/>
            <w:vAlign w:val="center"/>
          </w:tcPr>
          <w:p w14:paraId="59654035" w14:textId="2F204032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C5D0A92" w14:textId="0A7009D3" w:rsidR="00AB1921" w:rsidRDefault="00AB1921" w:rsidP="00AB1921">
            <w:pPr>
              <w:jc w:val="center"/>
            </w:pPr>
            <w:r>
              <w:t>1</w:t>
            </w:r>
            <w:r w:rsidR="00275FA8">
              <w:t>:0</w:t>
            </w:r>
            <w:r>
              <w:t>0</w:t>
            </w:r>
          </w:p>
        </w:tc>
        <w:tc>
          <w:tcPr>
            <w:tcW w:w="718" w:type="dxa"/>
            <w:vAlign w:val="center"/>
          </w:tcPr>
          <w:p w14:paraId="386B4A4C" w14:textId="0289B8C7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070E157D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425B01A6" w14:textId="77777777" w:rsidR="00AB1921" w:rsidRDefault="00AB1921" w:rsidP="00AB1921">
            <w:pPr>
              <w:jc w:val="center"/>
            </w:pPr>
          </w:p>
        </w:tc>
      </w:tr>
      <w:tr w:rsidR="00AB1921" w14:paraId="2CE8DC01" w14:textId="77777777" w:rsidTr="008B1BB0">
        <w:trPr>
          <w:trHeight w:hRule="exact" w:val="288"/>
        </w:trPr>
        <w:tc>
          <w:tcPr>
            <w:tcW w:w="531" w:type="dxa"/>
          </w:tcPr>
          <w:p w14:paraId="1B2905E2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</w:tcPr>
          <w:p w14:paraId="0FD35C83" w14:textId="571ECE93" w:rsidR="00AB1921" w:rsidRDefault="00AB1921" w:rsidP="00AB1921">
            <w:r>
              <w:t xml:space="preserve">    </w:t>
            </w:r>
            <w:r w:rsidR="00275FA8">
              <w:t>8:</w:t>
            </w:r>
            <w:r w:rsidR="001835FD">
              <w:t>10</w:t>
            </w:r>
          </w:p>
        </w:tc>
        <w:tc>
          <w:tcPr>
            <w:tcW w:w="760" w:type="dxa"/>
            <w:vAlign w:val="center"/>
          </w:tcPr>
          <w:p w14:paraId="3A90C3EA" w14:textId="67024B35" w:rsidR="00AB1921" w:rsidRDefault="00AB1921" w:rsidP="00AB1921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EB8B5EF" w14:textId="78F8FFEB" w:rsidR="00AB1921" w:rsidRDefault="00AB1921" w:rsidP="00AB1921">
            <w:pPr>
              <w:jc w:val="center"/>
            </w:pPr>
            <w:r>
              <w:t>1</w:t>
            </w:r>
            <w:r w:rsidR="00275FA8">
              <w:t>:0</w:t>
            </w:r>
            <w:r>
              <w:t>0</w:t>
            </w:r>
          </w:p>
        </w:tc>
        <w:tc>
          <w:tcPr>
            <w:tcW w:w="718" w:type="dxa"/>
            <w:vAlign w:val="center"/>
          </w:tcPr>
          <w:p w14:paraId="6F286810" w14:textId="0FC68291" w:rsidR="00AB1921" w:rsidRDefault="00AB1921" w:rsidP="00AB1921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7C2D30A2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6CAFBCBF" w14:textId="77777777" w:rsidR="00AB1921" w:rsidRDefault="00AB1921" w:rsidP="00AB1921">
            <w:pPr>
              <w:jc w:val="center"/>
            </w:pPr>
          </w:p>
        </w:tc>
      </w:tr>
      <w:tr w:rsidR="00AB1921" w14:paraId="742ED32D" w14:textId="77777777" w:rsidTr="0064131F">
        <w:trPr>
          <w:trHeight w:hRule="exact" w:val="288"/>
        </w:trPr>
        <w:tc>
          <w:tcPr>
            <w:tcW w:w="531" w:type="dxa"/>
          </w:tcPr>
          <w:p w14:paraId="7C4CEC80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</w:tcPr>
          <w:p w14:paraId="2E19D80C" w14:textId="6ABD0ACC" w:rsidR="00AB1921" w:rsidRDefault="00AB1921" w:rsidP="00AB1921">
            <w:pPr>
              <w:jc w:val="center"/>
            </w:pPr>
          </w:p>
        </w:tc>
        <w:tc>
          <w:tcPr>
            <w:tcW w:w="760" w:type="dxa"/>
          </w:tcPr>
          <w:p w14:paraId="30820D6A" w14:textId="488872C1" w:rsidR="00AB1921" w:rsidRDefault="00AB1921" w:rsidP="00AB1921">
            <w:pPr>
              <w:jc w:val="center"/>
            </w:pPr>
          </w:p>
        </w:tc>
        <w:tc>
          <w:tcPr>
            <w:tcW w:w="752" w:type="dxa"/>
          </w:tcPr>
          <w:p w14:paraId="0849792C" w14:textId="141A1AF2" w:rsidR="00AB1921" w:rsidRDefault="00AB1921" w:rsidP="00AB1921">
            <w:pPr>
              <w:jc w:val="center"/>
            </w:pPr>
          </w:p>
        </w:tc>
        <w:tc>
          <w:tcPr>
            <w:tcW w:w="718" w:type="dxa"/>
          </w:tcPr>
          <w:p w14:paraId="05BA426A" w14:textId="1512FA54" w:rsidR="00AB1921" w:rsidRDefault="00AB1921" w:rsidP="00AB1921">
            <w:pPr>
              <w:jc w:val="center"/>
            </w:pPr>
          </w:p>
        </w:tc>
        <w:tc>
          <w:tcPr>
            <w:tcW w:w="630" w:type="dxa"/>
          </w:tcPr>
          <w:p w14:paraId="55927D2D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6FD908AD" w14:textId="77777777" w:rsidR="00AB1921" w:rsidRDefault="00AB1921" w:rsidP="00AB1921">
            <w:pPr>
              <w:jc w:val="center"/>
            </w:pPr>
          </w:p>
        </w:tc>
      </w:tr>
      <w:tr w:rsidR="00AB1921" w14:paraId="5CEF5EF1" w14:textId="77777777" w:rsidTr="0064131F">
        <w:trPr>
          <w:trHeight w:hRule="exact" w:val="353"/>
        </w:trPr>
        <w:tc>
          <w:tcPr>
            <w:tcW w:w="531" w:type="dxa"/>
            <w:tcBorders>
              <w:bottom w:val="single" w:sz="4" w:space="0" w:color="auto"/>
            </w:tcBorders>
          </w:tcPr>
          <w:p w14:paraId="436848C7" w14:textId="77777777" w:rsidR="00AB1921" w:rsidRDefault="00AB1921" w:rsidP="00AB1921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12BCD5A2" w14:textId="10F481D6" w:rsidR="00AB1921" w:rsidRDefault="00AB1921" w:rsidP="00AB1921">
            <w:pPr>
              <w:jc w:val="center"/>
            </w:pPr>
          </w:p>
        </w:tc>
        <w:tc>
          <w:tcPr>
            <w:tcW w:w="760" w:type="dxa"/>
          </w:tcPr>
          <w:p w14:paraId="715C6B6F" w14:textId="3522BE8A" w:rsidR="00AB1921" w:rsidRDefault="00AB1921" w:rsidP="00AB1921">
            <w:pPr>
              <w:jc w:val="center"/>
            </w:pPr>
          </w:p>
        </w:tc>
        <w:tc>
          <w:tcPr>
            <w:tcW w:w="752" w:type="dxa"/>
          </w:tcPr>
          <w:p w14:paraId="01927B63" w14:textId="7CDC93E5" w:rsidR="00AB1921" w:rsidRDefault="00AB1921" w:rsidP="00AB1921">
            <w:pPr>
              <w:jc w:val="center"/>
            </w:pPr>
          </w:p>
        </w:tc>
        <w:tc>
          <w:tcPr>
            <w:tcW w:w="718" w:type="dxa"/>
          </w:tcPr>
          <w:p w14:paraId="6B943464" w14:textId="6CBBD4B8" w:rsidR="00AB1921" w:rsidRDefault="00AB1921" w:rsidP="00AB1921">
            <w:pPr>
              <w:jc w:val="center"/>
            </w:pPr>
          </w:p>
        </w:tc>
        <w:tc>
          <w:tcPr>
            <w:tcW w:w="630" w:type="dxa"/>
          </w:tcPr>
          <w:p w14:paraId="2FAADFB5" w14:textId="77777777" w:rsidR="00AB1921" w:rsidRDefault="00AB1921" w:rsidP="00AB1921">
            <w:pPr>
              <w:jc w:val="center"/>
            </w:pPr>
          </w:p>
        </w:tc>
        <w:tc>
          <w:tcPr>
            <w:tcW w:w="731" w:type="dxa"/>
          </w:tcPr>
          <w:p w14:paraId="4955000A" w14:textId="77777777" w:rsidR="00AB1921" w:rsidRDefault="00AB1921" w:rsidP="00AB1921">
            <w:pPr>
              <w:jc w:val="center"/>
            </w:pPr>
          </w:p>
        </w:tc>
      </w:tr>
      <w:tr w:rsidR="00AB1921" w14:paraId="5D51F1C2" w14:textId="77777777" w:rsidTr="0064131F">
        <w:trPr>
          <w:trHeight w:hRule="exact" w:val="280"/>
        </w:trPr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1F30" w14:textId="77777777" w:rsidR="00AB1921" w:rsidRDefault="00AB1921" w:rsidP="00AB1921">
            <w:pPr>
              <w:spacing w:before="42"/>
              <w:ind w:left="5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132B53E6" w14:textId="77777777" w:rsidR="00AB1921" w:rsidRDefault="00AB1921" w:rsidP="00AB1921"/>
        </w:tc>
        <w:tc>
          <w:tcPr>
            <w:tcW w:w="752" w:type="dxa"/>
          </w:tcPr>
          <w:p w14:paraId="003E61C5" w14:textId="77777777" w:rsidR="00AB1921" w:rsidRDefault="00AB1921" w:rsidP="00AB1921"/>
        </w:tc>
        <w:tc>
          <w:tcPr>
            <w:tcW w:w="718" w:type="dxa"/>
          </w:tcPr>
          <w:p w14:paraId="7439736B" w14:textId="77777777" w:rsidR="00AB1921" w:rsidRDefault="00AB1921" w:rsidP="00AB1921"/>
        </w:tc>
        <w:tc>
          <w:tcPr>
            <w:tcW w:w="630" w:type="dxa"/>
          </w:tcPr>
          <w:p w14:paraId="5B0DBA32" w14:textId="77777777" w:rsidR="00AB1921" w:rsidRDefault="00AB1921" w:rsidP="00AB1921"/>
        </w:tc>
        <w:tc>
          <w:tcPr>
            <w:tcW w:w="731" w:type="dxa"/>
          </w:tcPr>
          <w:p w14:paraId="38ACEECD" w14:textId="77777777" w:rsidR="00AB1921" w:rsidRDefault="00AB1921" w:rsidP="00AB1921"/>
        </w:tc>
      </w:tr>
      <w:tr w:rsidR="00AB1921" w14:paraId="4645A299" w14:textId="77777777" w:rsidTr="0064131F">
        <w:trPr>
          <w:gridAfter w:val="5"/>
          <w:wAfter w:w="3591" w:type="dxa"/>
          <w:trHeight w:hRule="exact" w:val="116"/>
        </w:trPr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7DAA" w14:textId="77777777" w:rsidR="00AB1921" w:rsidRDefault="00AB1921" w:rsidP="00AB1921"/>
        </w:tc>
      </w:tr>
    </w:tbl>
    <w:p w14:paraId="05DBF9A1" w14:textId="77777777" w:rsidR="00F07292" w:rsidRDefault="00F07292" w:rsidP="00F07292">
      <w:pPr>
        <w:spacing w:line="180" w:lineRule="exact"/>
        <w:rPr>
          <w:sz w:val="19"/>
          <w:szCs w:val="19"/>
        </w:rPr>
      </w:pPr>
    </w:p>
    <w:p w14:paraId="63044F55" w14:textId="77777777" w:rsidR="00F07292" w:rsidRDefault="00F07292" w:rsidP="00F07292"/>
    <w:p w14:paraId="37645269" w14:textId="77777777" w:rsidR="00F07292" w:rsidRDefault="00F07292" w:rsidP="00F07292"/>
    <w:p w14:paraId="1EBA5A84" w14:textId="77777777" w:rsidR="00F07292" w:rsidRDefault="00F07292" w:rsidP="00F07292"/>
    <w:p w14:paraId="6E2F41A8" w14:textId="77777777" w:rsidR="00F07292" w:rsidRDefault="00F07292" w:rsidP="00F07292"/>
    <w:p w14:paraId="25F6C3B7" w14:textId="77777777" w:rsidR="00F07292" w:rsidRDefault="00F07292" w:rsidP="00F07292"/>
    <w:p w14:paraId="06BF1CB9" w14:textId="77777777" w:rsidR="00F07292" w:rsidRDefault="00F07292" w:rsidP="00F07292"/>
    <w:p w14:paraId="6CBDA57E" w14:textId="77777777" w:rsidR="00F07292" w:rsidRDefault="00F07292" w:rsidP="00F07292"/>
    <w:p w14:paraId="4282CD22" w14:textId="77777777" w:rsidR="00F07292" w:rsidRDefault="00F07292" w:rsidP="00F07292"/>
    <w:p w14:paraId="2F045CA8" w14:textId="77777777" w:rsidR="00F07292" w:rsidRDefault="00F07292" w:rsidP="00F07292"/>
    <w:p w14:paraId="55636190" w14:textId="77777777" w:rsidR="00F07292" w:rsidRDefault="00F07292" w:rsidP="00F07292"/>
    <w:p w14:paraId="60A2A48E" w14:textId="77777777" w:rsidR="00F07292" w:rsidRDefault="00F07292" w:rsidP="00F07292"/>
    <w:p w14:paraId="5A8FD438" w14:textId="77777777" w:rsidR="00F07292" w:rsidRDefault="00F07292" w:rsidP="00F07292"/>
    <w:p w14:paraId="5ACD531E" w14:textId="77777777" w:rsidR="00F07292" w:rsidRDefault="00F07292" w:rsidP="00F07292"/>
    <w:p w14:paraId="11FA7986" w14:textId="77777777" w:rsidR="00F07292" w:rsidRDefault="00F07292" w:rsidP="00F07292"/>
    <w:p w14:paraId="5114B211" w14:textId="77777777" w:rsidR="00F07292" w:rsidRDefault="00F07292" w:rsidP="00F07292"/>
    <w:p w14:paraId="22000C58" w14:textId="77777777" w:rsidR="00F07292" w:rsidRDefault="00F07292" w:rsidP="00F07292"/>
    <w:p w14:paraId="76E66175" w14:textId="77777777" w:rsidR="00F07292" w:rsidRDefault="00F07292" w:rsidP="00F07292"/>
    <w:p w14:paraId="7F35CF5E" w14:textId="77777777" w:rsidR="00F07292" w:rsidRDefault="00F07292" w:rsidP="00F07292"/>
    <w:p w14:paraId="4E6151BE" w14:textId="77777777" w:rsidR="00F07292" w:rsidRDefault="00F07292" w:rsidP="00F07292"/>
    <w:p w14:paraId="0689C4F6" w14:textId="77777777" w:rsidR="00F07292" w:rsidRDefault="00F07292" w:rsidP="00F07292"/>
    <w:p w14:paraId="6E55CA29" w14:textId="77777777" w:rsidR="00F07292" w:rsidRDefault="00F07292" w:rsidP="00F07292"/>
    <w:p w14:paraId="6C397AF5" w14:textId="77777777" w:rsidR="00F07292" w:rsidRDefault="00F07292" w:rsidP="00F07292"/>
    <w:p w14:paraId="742EF0C7" w14:textId="77777777" w:rsidR="00F07292" w:rsidRDefault="00F07292" w:rsidP="00F07292"/>
    <w:p w14:paraId="47D7F229" w14:textId="77777777" w:rsidR="00F07292" w:rsidRDefault="00F07292" w:rsidP="00F07292"/>
    <w:p w14:paraId="4271F014" w14:textId="77777777" w:rsidR="00F07292" w:rsidRDefault="00F07292" w:rsidP="00F07292"/>
    <w:p w14:paraId="2813F94C" w14:textId="77777777" w:rsidR="00F07292" w:rsidRDefault="00F07292" w:rsidP="00F07292"/>
    <w:p w14:paraId="214F9DC5" w14:textId="77777777" w:rsidR="00F07292" w:rsidRDefault="00F07292" w:rsidP="00F07292"/>
    <w:p w14:paraId="06645B26" w14:textId="77777777" w:rsidR="00F07292" w:rsidRDefault="00F07292" w:rsidP="00F07292"/>
    <w:p w14:paraId="53096658" w14:textId="77777777" w:rsidR="00F07292" w:rsidRDefault="00F07292" w:rsidP="00F07292"/>
    <w:p w14:paraId="2AA817E2" w14:textId="77777777" w:rsidR="00F07292" w:rsidRDefault="00F07292" w:rsidP="00F07292"/>
    <w:p w14:paraId="0DA911BF" w14:textId="77777777" w:rsidR="00F07292" w:rsidRDefault="00F07292" w:rsidP="00F07292"/>
    <w:p w14:paraId="2A1A7B4B" w14:textId="77777777" w:rsidR="00F07292" w:rsidRDefault="00F07292" w:rsidP="00F07292"/>
    <w:p w14:paraId="54F8BAD8" w14:textId="77777777" w:rsidR="00F07292" w:rsidRDefault="00F07292" w:rsidP="00F07292"/>
    <w:p w14:paraId="6524DF10" w14:textId="77777777" w:rsidR="00F07292" w:rsidRDefault="00F07292" w:rsidP="00F07292"/>
    <w:p w14:paraId="528E468C" w14:textId="77777777" w:rsidR="00F07292" w:rsidRDefault="00F07292" w:rsidP="00F07292"/>
    <w:p w14:paraId="37354B9E" w14:textId="77777777" w:rsidR="00F07292" w:rsidRDefault="00F07292" w:rsidP="00F07292"/>
    <w:p w14:paraId="12A2AF50" w14:textId="77777777" w:rsidR="00F07292" w:rsidRDefault="00F07292" w:rsidP="00F07292"/>
    <w:p w14:paraId="062C4B69" w14:textId="77777777" w:rsidR="00F07292" w:rsidRDefault="00F07292" w:rsidP="00F07292"/>
    <w:p w14:paraId="6C55A939" w14:textId="77777777" w:rsidR="00F07292" w:rsidRDefault="00F07292" w:rsidP="00F07292"/>
    <w:p w14:paraId="2D49E4BF" w14:textId="77777777" w:rsidR="00F07292" w:rsidRDefault="00F07292" w:rsidP="00F07292"/>
    <w:p w14:paraId="06D942BD" w14:textId="77777777" w:rsidR="00F07292" w:rsidRDefault="00F07292" w:rsidP="00F07292"/>
    <w:p w14:paraId="57E20DD9" w14:textId="77777777" w:rsidR="00F07292" w:rsidRDefault="00F07292" w:rsidP="00F07292"/>
    <w:p w14:paraId="163A18B9" w14:textId="77777777" w:rsidR="00F07292" w:rsidRDefault="00F07292" w:rsidP="00F07292"/>
    <w:p w14:paraId="4DD33158" w14:textId="77777777" w:rsidR="00F07292" w:rsidRDefault="00F07292" w:rsidP="00F07292"/>
    <w:p w14:paraId="3A18E964" w14:textId="77777777" w:rsidR="00F07292" w:rsidRDefault="00F07292" w:rsidP="00F07292"/>
    <w:p w14:paraId="68BE74CC" w14:textId="77777777" w:rsidR="00F07292" w:rsidRDefault="00F07292" w:rsidP="00F07292"/>
    <w:p w14:paraId="6D939D48" w14:textId="77777777" w:rsidR="00F07292" w:rsidRDefault="00F07292" w:rsidP="00F07292">
      <w:pPr>
        <w:sectPr w:rsidR="00F07292" w:rsidSect="0055161E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5305D7EE" w14:textId="77777777" w:rsidR="00F07292" w:rsidRDefault="00F07292" w:rsidP="00F07292">
      <w:pPr>
        <w:spacing w:line="200" w:lineRule="exact"/>
        <w:ind w:left="2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22399A35" w14:textId="77777777" w:rsidR="00F07292" w:rsidRDefault="00F07292" w:rsidP="00F07292">
      <w:pPr>
        <w:spacing w:before="24" w:line="266" w:lineRule="auto"/>
        <w:ind w:left="140" w:right="-33"/>
        <w:rPr>
          <w:rFonts w:ascii="Calibri" w:eastAsia="Calibri" w:hAnsi="Calibri" w:cs="Calibri"/>
          <w:i/>
          <w:w w:val="102"/>
          <w:sz w:val="18"/>
          <w:szCs w:val="18"/>
        </w:rPr>
      </w:pP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k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>
        <w:rPr>
          <w:rFonts w:ascii="Calibri" w:eastAsia="Calibri" w:hAnsi="Calibri" w:cs="Calibri"/>
          <w:i/>
          <w:sz w:val="18"/>
          <w:szCs w:val="18"/>
        </w:rPr>
        <w:t>ch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16DDA771" w14:textId="77777777" w:rsidR="00F07292" w:rsidRDefault="00F07292" w:rsidP="00F07292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506D58C4" w14:textId="77777777" w:rsidR="00F07292" w:rsidRDefault="00F07292" w:rsidP="00F07292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0DF33252" w14:textId="3EAB27A1" w:rsidR="00F07292" w:rsidRDefault="00A524AF" w:rsidP="00F07292">
      <w:pPr>
        <w:spacing w:before="24" w:line="266" w:lineRule="auto"/>
        <w:ind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D793EE5" wp14:editId="6F5012B0">
                <wp:simplePos x="0" y="0"/>
                <wp:positionH relativeFrom="column">
                  <wp:posOffset>405130</wp:posOffset>
                </wp:positionH>
                <wp:positionV relativeFrom="paragraph">
                  <wp:posOffset>102870</wp:posOffset>
                </wp:positionV>
                <wp:extent cx="2104390" cy="474345"/>
                <wp:effectExtent l="0" t="0" r="10160" b="2095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390" cy="474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231156" w14:textId="60ABC186" w:rsidR="00A524AF" w:rsidRPr="00063748" w:rsidRDefault="001835FD" w:rsidP="00A524AF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spacing w:val="-1"/>
                                <w:sz w:val="22"/>
                                <w:szCs w:val="22"/>
                                <w:u w:val="single"/>
                              </w:rPr>
                              <w:t>PHYLL CHRISTIAN R. MARCOS</w:t>
                            </w:r>
                          </w:p>
                          <w:p w14:paraId="775CF0AC" w14:textId="77777777" w:rsidR="00A524AF" w:rsidRDefault="00A524AF" w:rsidP="00A524AF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93EE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31.9pt;margin-top:8.1pt;width:165.7pt;height:37.3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" fillcolor="white [3212]" strokecolor="white [3212]" strokeweight=".5pt">
                <v:textbox>
                  <w:txbxContent>
                    <w:p w14:paraId="57231156" w14:textId="60ABC186" w:rsidR="00A524AF" w:rsidRPr="00063748" w:rsidRDefault="001835FD" w:rsidP="00A524AF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i/>
                          <w:spacing w:val="-1"/>
                          <w:sz w:val="22"/>
                          <w:szCs w:val="22"/>
                          <w:u w:val="single"/>
                        </w:rPr>
                        <w:t>PHYLL CHRISTIAN R. MARCOS</w:t>
                      </w:r>
                    </w:p>
                    <w:p w14:paraId="775CF0AC" w14:textId="77777777" w:rsidR="00A524AF" w:rsidRDefault="00A524AF" w:rsidP="00A524AF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7292">
        <w:rPr>
          <w:rFonts w:ascii="Calibri" w:eastAsia="Calibri" w:hAnsi="Calibri" w:cs="Calibri"/>
          <w:sz w:val="18"/>
          <w:szCs w:val="18"/>
        </w:rPr>
        <w:tab/>
      </w:r>
    </w:p>
    <w:p w14:paraId="45DE2278" w14:textId="3443D438" w:rsidR="00F07292" w:rsidRDefault="00F07292" w:rsidP="00F07292">
      <w:pPr>
        <w:spacing w:line="200" w:lineRule="exact"/>
        <w:ind w:left="12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75DD35A6" w14:textId="77777777" w:rsidR="00F07292" w:rsidRDefault="00F07292" w:rsidP="00F07292">
      <w:pPr>
        <w:spacing w:before="24" w:line="266" w:lineRule="auto"/>
        <w:ind w:right="302"/>
        <w:rPr>
          <w:rFonts w:ascii="Calibri" w:eastAsia="Calibri" w:hAnsi="Calibri" w:cs="Calibri"/>
          <w:sz w:val="18"/>
          <w:szCs w:val="18"/>
        </w:rPr>
        <w:sectPr w:rsidR="00F07292" w:rsidSect="0055161E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32" w:space="1222"/>
            <w:col w:w="5226"/>
          </w:cols>
        </w:sect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C460B6C" wp14:editId="5D7156D6">
                <wp:simplePos x="0" y="0"/>
                <wp:positionH relativeFrom="column">
                  <wp:posOffset>945515</wp:posOffset>
                </wp:positionH>
                <wp:positionV relativeFrom="paragraph">
                  <wp:posOffset>844550</wp:posOffset>
                </wp:positionV>
                <wp:extent cx="2061210" cy="465455"/>
                <wp:effectExtent l="0" t="0" r="15240" b="1079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4654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FA8D1C" w14:textId="3DF6E4CC" w:rsidR="00A524AF" w:rsidRPr="00935F84" w:rsidRDefault="000619D7" w:rsidP="00F0729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</w:t>
                            </w:r>
                            <w:r w:rsidR="001835FD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spacing w:val="-1"/>
                                <w:sz w:val="22"/>
                                <w:szCs w:val="22"/>
                                <w:u w:val="single"/>
                              </w:rPr>
                              <w:t>PHYLL CHRISTIAN R. MARCOS</w:t>
                            </w:r>
                          </w:p>
                          <w:p w14:paraId="6C070AC6" w14:textId="1FCB2FEE" w:rsidR="000619D7" w:rsidRDefault="000619D7" w:rsidP="00A524AF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60B6C" id="Text Box 22" o:spid="_x0000_s1028" type="#_x0000_t202" style="position:absolute;margin-left:74.45pt;margin-top:66.5pt;width:162.3pt;height:36.6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" fillcolor="white [3212]" strokecolor="white [3212]" strokeweight=".5pt">
                <v:textbox>
                  <w:txbxContent>
                    <w:p w14:paraId="50FA8D1C" w14:textId="3DF6E4CC" w:rsidR="00A524AF" w:rsidRPr="00935F84" w:rsidRDefault="000619D7" w:rsidP="00F0729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  </w:t>
                      </w:r>
                      <w:r w:rsidR="001835FD">
                        <w:rPr>
                          <w:rFonts w:ascii="Calibri" w:eastAsia="Calibri" w:hAnsi="Calibri" w:cs="Calibri"/>
                          <w:b/>
                          <w:bCs/>
                          <w:i/>
                          <w:spacing w:val="-1"/>
                          <w:sz w:val="22"/>
                          <w:szCs w:val="22"/>
                          <w:u w:val="single"/>
                        </w:rPr>
                        <w:t>PHYLL CHRISTIAN R. MARCOS</w:t>
                      </w:r>
                    </w:p>
                    <w:p w14:paraId="6C070AC6" w14:textId="1FCB2FEE" w:rsidR="000619D7" w:rsidRDefault="000619D7" w:rsidP="00A524AF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k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>
        <w:rPr>
          <w:rFonts w:ascii="Calibri" w:eastAsia="Calibri" w:hAnsi="Calibri" w:cs="Calibri"/>
          <w:i/>
          <w:sz w:val="18"/>
          <w:szCs w:val="18"/>
        </w:rPr>
        <w:t>ch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42601C43" w14:textId="29084E28" w:rsidR="00F07292" w:rsidRPr="00EB5C04" w:rsidRDefault="00F07292" w:rsidP="00F07292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291306" w14:textId="77777777" w:rsidR="00F07292" w:rsidRPr="008F73D1" w:rsidRDefault="00F07292" w:rsidP="00F07292">
      <w:pPr>
        <w:spacing w:line="200" w:lineRule="exact"/>
      </w:pPr>
    </w:p>
    <w:p w14:paraId="68E7B0A2" w14:textId="0046C3B0" w:rsidR="00151B76" w:rsidRPr="008F73D1" w:rsidRDefault="009B7198" w:rsidP="00EF77B4">
      <w:pPr>
        <w:spacing w:line="200" w:lineRule="exact"/>
        <w:ind w:left="540" w:firstLine="180"/>
        <w:jc w:val="both"/>
        <w:rPr>
          <w:lang w:val="it-IT"/>
        </w:rPr>
      </w:pPr>
      <w:r>
        <w:rPr>
          <w:b/>
          <w:u w:val="single"/>
          <w:lang w:val="it-IT"/>
        </w:rPr>
        <w:t>REYNALYN O. BARBOSA, CPA, MM</w:t>
      </w:r>
      <w:r w:rsidR="00EF77B4" w:rsidRPr="008F73D1">
        <w:rPr>
          <w:lang w:val="it-IT"/>
        </w:rPr>
        <w:t xml:space="preserve">         </w:t>
      </w:r>
      <w:r w:rsidR="00151B76" w:rsidRPr="008F73D1">
        <w:rPr>
          <w:lang w:val="it-IT"/>
        </w:rPr>
        <w:tab/>
      </w:r>
      <w:r w:rsidR="00151B76" w:rsidRPr="008F73D1">
        <w:rPr>
          <w:lang w:val="it-IT"/>
        </w:rPr>
        <w:tab/>
      </w:r>
      <w:r w:rsidR="00151B76" w:rsidRPr="008F73D1">
        <w:rPr>
          <w:lang w:val="it-IT"/>
        </w:rPr>
        <w:tab/>
        <w:t xml:space="preserve">               </w:t>
      </w:r>
      <w:r w:rsidR="00151B76" w:rsidRPr="008F73D1">
        <w:rPr>
          <w:lang w:val="it-IT"/>
        </w:rPr>
        <w:tab/>
        <w:t xml:space="preserve">  </w:t>
      </w:r>
      <w:r w:rsidR="00F32393">
        <w:rPr>
          <w:b/>
          <w:bCs/>
          <w:u w:val="single"/>
          <w:lang w:val="it-IT"/>
        </w:rPr>
        <w:t>R</w:t>
      </w:r>
      <w:r w:rsidR="00F32393">
        <w:rPr>
          <w:b/>
          <w:u w:val="single"/>
          <w:lang w:val="it-IT"/>
        </w:rPr>
        <w:t>EYNALYN O. BARBOSA, CPA, MM</w:t>
      </w:r>
      <w:r w:rsidR="00F32393" w:rsidRPr="008F73D1">
        <w:rPr>
          <w:lang w:val="it-IT"/>
        </w:rPr>
        <w:t xml:space="preserve">         </w:t>
      </w:r>
    </w:p>
    <w:p w14:paraId="1B7024C6" w14:textId="2D714E63" w:rsidR="00151B76" w:rsidRPr="00D17129" w:rsidRDefault="00151B76" w:rsidP="00A524AF">
      <w:pPr>
        <w:spacing w:line="200" w:lineRule="exact"/>
        <w:ind w:left="540" w:firstLine="720"/>
        <w:jc w:val="both"/>
      </w:pPr>
      <w:r w:rsidRPr="00D17129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D17129">
        <w:rPr>
          <w:rFonts w:ascii="Calibri" w:eastAsia="Calibri" w:hAnsi="Calibri" w:cs="Calibri"/>
          <w:i/>
          <w:sz w:val="22"/>
          <w:szCs w:val="22"/>
        </w:rPr>
        <w:t>n-</w:t>
      </w:r>
      <w:r w:rsidRPr="00D17129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D17129">
        <w:rPr>
          <w:rFonts w:ascii="Calibri" w:eastAsia="Calibri" w:hAnsi="Calibri" w:cs="Calibri"/>
          <w:i/>
          <w:sz w:val="22"/>
          <w:szCs w:val="22"/>
        </w:rPr>
        <w:t>ha</w:t>
      </w:r>
      <w:r w:rsidRPr="00D17129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D17129">
        <w:rPr>
          <w:rFonts w:ascii="Calibri" w:eastAsia="Calibri" w:hAnsi="Calibri" w:cs="Calibri"/>
          <w:i/>
          <w:sz w:val="22"/>
          <w:szCs w:val="22"/>
        </w:rPr>
        <w:t>ge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  <w:t xml:space="preserve">   </w:t>
      </w:r>
      <w:r w:rsidR="00A524AF"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 w:rsidR="00EF77B4">
        <w:rPr>
          <w:rFonts w:ascii="Calibri" w:eastAsia="Calibri" w:hAnsi="Calibri" w:cs="Calibri"/>
          <w:b/>
          <w:i/>
          <w:sz w:val="22"/>
          <w:szCs w:val="22"/>
        </w:rPr>
        <w:tab/>
      </w:r>
      <w:r w:rsidRPr="008100FF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8100FF">
        <w:rPr>
          <w:rFonts w:ascii="Calibri" w:eastAsia="Calibri" w:hAnsi="Calibri" w:cs="Calibri"/>
          <w:i/>
          <w:sz w:val="22"/>
          <w:szCs w:val="22"/>
        </w:rPr>
        <w:t>n-</w:t>
      </w:r>
      <w:r w:rsidRPr="008100FF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8100FF">
        <w:rPr>
          <w:rFonts w:ascii="Calibri" w:eastAsia="Calibri" w:hAnsi="Calibri" w:cs="Calibri"/>
          <w:i/>
          <w:sz w:val="22"/>
          <w:szCs w:val="22"/>
        </w:rPr>
        <w:t>ha</w:t>
      </w:r>
      <w:r w:rsidRPr="008100FF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8100FF">
        <w:rPr>
          <w:rFonts w:ascii="Calibri" w:eastAsia="Calibri" w:hAnsi="Calibri" w:cs="Calibri"/>
          <w:i/>
          <w:sz w:val="22"/>
          <w:szCs w:val="22"/>
        </w:rPr>
        <w:t>ge</w:t>
      </w:r>
    </w:p>
    <w:p w14:paraId="6BFCFE6C" w14:textId="09DF2472" w:rsidR="00F07292" w:rsidRDefault="00F07292" w:rsidP="00A524AF">
      <w:pPr>
        <w:spacing w:before="39"/>
        <w:ind w:left="360"/>
        <w:rPr>
          <w:rFonts w:ascii="Calibri" w:eastAsia="Calibri" w:hAnsi="Calibri" w:cs="Calibri"/>
        </w:rPr>
        <w:sectPr w:rsidR="00F07292" w:rsidSect="0055161E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Calibri" w:eastAsia="Calibri" w:hAnsi="Calibri" w:cs="Calibri"/>
        </w:rPr>
        <w:t xml:space="preserve">                                                             </w:t>
      </w:r>
    </w:p>
    <w:p w14:paraId="4572D4C5" w14:textId="77777777" w:rsidR="00F07292" w:rsidRDefault="00F07292" w:rsidP="007E1C8F">
      <w:pPr>
        <w:spacing w:before="39"/>
        <w:rPr>
          <w:rFonts w:ascii="Calibri" w:eastAsia="Calibri" w:hAnsi="Calibri" w:cs="Calibri"/>
        </w:rPr>
      </w:pPr>
    </w:p>
    <w:p w14:paraId="3DC01906" w14:textId="77777777" w:rsidR="00E81DC6" w:rsidRDefault="00E81DC6" w:rsidP="00E81DC6">
      <w:pPr>
        <w:rPr>
          <w:rFonts w:ascii="Calibri" w:eastAsia="Calibri" w:hAnsi="Calibri" w:cs="Calibri"/>
        </w:rPr>
      </w:pPr>
    </w:p>
    <w:p w14:paraId="6BD29525" w14:textId="77777777" w:rsidR="00E81DC6" w:rsidRDefault="00E81DC6" w:rsidP="00E81DC6">
      <w:pPr>
        <w:rPr>
          <w:rFonts w:ascii="Calibri" w:eastAsia="Calibri" w:hAnsi="Calibri" w:cs="Calibri"/>
        </w:rPr>
      </w:pPr>
    </w:p>
    <w:p w14:paraId="7B94566E" w14:textId="77777777" w:rsidR="00E81DC6" w:rsidRDefault="00E81DC6" w:rsidP="00E81DC6">
      <w:pPr>
        <w:rPr>
          <w:rFonts w:ascii="Calibri" w:eastAsia="Calibri" w:hAnsi="Calibri" w:cs="Calibri"/>
        </w:rPr>
      </w:pPr>
    </w:p>
    <w:p w14:paraId="06CB359A" w14:textId="77777777" w:rsidR="00E81DC6" w:rsidRDefault="00E81DC6" w:rsidP="00E81DC6">
      <w:pPr>
        <w:rPr>
          <w:rFonts w:ascii="Calibri" w:eastAsia="Calibri" w:hAnsi="Calibri" w:cs="Calibri"/>
        </w:rPr>
      </w:pPr>
    </w:p>
    <w:p w14:paraId="20AD817B" w14:textId="3B4D0FB8" w:rsidR="00E81DC6" w:rsidRPr="00E81DC6" w:rsidRDefault="00E81DC6" w:rsidP="00E81DC6">
      <w:pPr>
        <w:rPr>
          <w:rFonts w:ascii="Calibri" w:eastAsia="Calibri" w:hAnsi="Calibri" w:cs="Calibri"/>
        </w:rPr>
        <w:sectPr w:rsidR="00E81DC6" w:rsidRPr="00E81DC6" w:rsidSect="0055161E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5A02682C" w14:textId="77777777" w:rsidR="00AB1921" w:rsidRPr="000F5CE5" w:rsidRDefault="00AB1921" w:rsidP="00AB1921">
      <w:pPr>
        <w:spacing w:before="78" w:line="180" w:lineRule="exact"/>
        <w:rPr>
          <w:rFonts w:ascii="Arial" w:eastAsia="Arial" w:hAnsi="Arial" w:cs="Arial"/>
          <w:sz w:val="16"/>
          <w:szCs w:val="16"/>
        </w:rPr>
        <w:sectPr w:rsidR="00AB1921" w:rsidRPr="000F5CE5" w:rsidSect="00AB1921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Arial" w:eastAsia="Arial" w:hAnsi="Arial" w:cs="Arial"/>
          <w:i/>
          <w:position w:val="-1"/>
          <w:sz w:val="16"/>
          <w:szCs w:val="16"/>
        </w:rPr>
        <w:lastRenderedPageBreak/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 xml:space="preserve">8                                                                                                </w:t>
      </w:r>
      <w:r>
        <w:rPr>
          <w:rFonts w:ascii="Arial" w:eastAsia="Arial" w:hAnsi="Arial" w:cs="Arial"/>
          <w:i/>
          <w:spacing w:val="1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>8</w:t>
      </w:r>
    </w:p>
    <w:p w14:paraId="296344EA" w14:textId="77777777" w:rsidR="00AB1921" w:rsidRDefault="00AB1921" w:rsidP="00AB1921">
      <w:pPr>
        <w:spacing w:line="380" w:lineRule="exact"/>
        <w:ind w:left="1289" w:right="83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6057922F" w14:textId="77777777" w:rsidR="00AB1921" w:rsidRDefault="00AB1921" w:rsidP="00AB1921">
      <w:pPr>
        <w:spacing w:line="200" w:lineRule="exact"/>
      </w:pPr>
    </w:p>
    <w:p w14:paraId="1A8FF25D" w14:textId="77777777" w:rsidR="00AB1921" w:rsidRDefault="00AB1921" w:rsidP="00AB1921">
      <w:pPr>
        <w:spacing w:before="15" w:line="200" w:lineRule="exact"/>
      </w:pPr>
    </w:p>
    <w:p w14:paraId="1F5192BC" w14:textId="5C213029" w:rsidR="00AB1921" w:rsidRPr="00D31851" w:rsidRDefault="00AB1921" w:rsidP="00AB1921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NAME: </w:t>
      </w:r>
      <w:r w:rsidR="001835FD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PHYLL CHRISTIAN R. MARCOS</w:t>
      </w:r>
    </w:p>
    <w:p w14:paraId="1776EB93" w14:textId="3995E468" w:rsidR="00AB1921" w:rsidRDefault="00AB1921" w:rsidP="00AB1921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f  </w:t>
      </w:r>
      <w:r w:rsidR="00E81DC6">
        <w:rPr>
          <w:rFonts w:ascii="Calibri" w:eastAsia="Calibri" w:hAnsi="Calibri" w:cs="Calibri"/>
          <w:iCs/>
          <w:spacing w:val="-1"/>
          <w:sz w:val="22"/>
          <w:szCs w:val="22"/>
        </w:rPr>
        <w:t xml:space="preserve"> </w:t>
      </w:r>
      <w:r w:rsidR="00E81DC6" w:rsidRPr="00ED6969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 xml:space="preserve">MARCH, </w:t>
      </w:r>
      <w:r w:rsidRPr="00ED6969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2024</w:t>
      </w:r>
      <w:r>
        <w:br w:type="column"/>
      </w: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48381F7F" w14:textId="77777777" w:rsidR="00AB1921" w:rsidRDefault="00AB1921" w:rsidP="00AB1921">
      <w:pPr>
        <w:spacing w:line="200" w:lineRule="exact"/>
      </w:pPr>
    </w:p>
    <w:p w14:paraId="2C1D34B6" w14:textId="77777777" w:rsidR="00AB1921" w:rsidRDefault="00AB1921" w:rsidP="00AB1921">
      <w:pPr>
        <w:spacing w:line="200" w:lineRule="exact"/>
      </w:pPr>
    </w:p>
    <w:p w14:paraId="777C0155" w14:textId="6872FD47" w:rsidR="00AB1921" w:rsidRDefault="00AB1921" w:rsidP="00AB1921">
      <w:pPr>
        <w:tabs>
          <w:tab w:val="left" w:pos="4920"/>
        </w:tabs>
        <w:spacing w:before="23"/>
        <w:ind w:left="144" w:right="-53"/>
        <w:rPr>
          <w:noProof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NAME:</w:t>
      </w:r>
      <w:r w:rsidR="00ED6969" w:rsidRPr="00ED6969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 xml:space="preserve"> </w:t>
      </w:r>
      <w:r w:rsidR="001835FD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PHYLL CHRISTIAN R. MARCOS</w:t>
      </w:r>
    </w:p>
    <w:p w14:paraId="6B4C0433" w14:textId="153478BC" w:rsidR="00AB1921" w:rsidRPr="00EF77B4" w:rsidRDefault="00AB1921" w:rsidP="00AB1921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bCs/>
          <w:iCs/>
          <w:sz w:val="22"/>
          <w:szCs w:val="22"/>
        </w:rPr>
        <w:sectPr w:rsidR="00AB1921" w:rsidRPr="00EF77B4" w:rsidSect="00AB1921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4922" w:space="1336"/>
            <w:col w:w="5222"/>
          </w:cols>
        </w:sect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 </w:t>
      </w:r>
      <w:r>
        <w:rPr>
          <w:rFonts w:ascii="Calibri" w:eastAsia="Calibri" w:hAnsi="Calibri" w:cs="Calibri"/>
          <w:b/>
          <w:bCs/>
          <w:iCs/>
          <w:spacing w:val="-1"/>
          <w:sz w:val="22"/>
          <w:szCs w:val="22"/>
        </w:rPr>
        <w:t xml:space="preserve">   </w:t>
      </w:r>
      <w:r w:rsidR="008E08AF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APRIL</w:t>
      </w:r>
      <w:r w:rsidRPr="00EF77B4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, 2024</w:t>
      </w:r>
    </w:p>
    <w:p w14:paraId="5E4A0F23" w14:textId="77777777" w:rsidR="00AB1921" w:rsidRDefault="00AB1921" w:rsidP="00AB1921">
      <w:pPr>
        <w:spacing w:before="7" w:line="257" w:lineRule="auto"/>
        <w:ind w:left="920" w:right="-40" w:hanging="776"/>
        <w:rPr>
          <w:rFonts w:ascii="Calibri" w:eastAsia="Calibri" w:hAnsi="Calibri" w:cs="Calibri"/>
          <w:i/>
          <w:sz w:val="22"/>
          <w:szCs w:val="22"/>
        </w:rPr>
      </w:pPr>
    </w:p>
    <w:p w14:paraId="5A33A03C" w14:textId="77777777" w:rsidR="00AB1921" w:rsidRDefault="00AB1921" w:rsidP="00AB1921">
      <w:pPr>
        <w:spacing w:before="7" w:line="257" w:lineRule="auto"/>
        <w:ind w:left="920" w:right="-40" w:hanging="7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0996F491" w14:textId="77777777" w:rsidR="00AB1921" w:rsidRDefault="00AB1921" w:rsidP="00AB1921">
      <w:pPr>
        <w:tabs>
          <w:tab w:val="left" w:pos="2100"/>
        </w:tabs>
        <w:spacing w:before="19" w:line="257" w:lineRule="auto"/>
        <w:ind w:right="-40"/>
      </w:pPr>
      <w:r>
        <w:br w:type="column"/>
      </w:r>
    </w:p>
    <w:p w14:paraId="7F311F2F" w14:textId="7B4761A4" w:rsidR="00AB1921" w:rsidRDefault="00AB1921" w:rsidP="00AB1921">
      <w:pPr>
        <w:tabs>
          <w:tab w:val="left" w:pos="2100"/>
        </w:tabs>
        <w:spacing w:before="19" w:line="257" w:lineRule="auto"/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 w:rsidR="00AA09A5">
        <w:rPr>
          <w:rFonts w:ascii="Calibri" w:eastAsia="Calibri" w:hAnsi="Calibri" w:cs="Calibri"/>
          <w:i/>
          <w:sz w:val="22"/>
          <w:szCs w:val="22"/>
        </w:rPr>
        <w:t>D</w:t>
      </w:r>
      <w:r w:rsidR="00AA09A5"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 w:rsidR="00AA09A5"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 w:rsidR="00AA09A5">
        <w:rPr>
          <w:rFonts w:ascii="Calibri" w:eastAsia="Calibri" w:hAnsi="Calibri" w:cs="Calibri"/>
          <w:i/>
          <w:sz w:val="22"/>
          <w:szCs w:val="22"/>
        </w:rPr>
        <w:t>s</w:t>
      </w:r>
      <w:r w:rsidR="00AA09A5"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 w:rsidR="00AA09A5"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  <w:r w:rsidR="00AA09A5"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  <w:t xml:space="preserve"> </w:t>
      </w:r>
      <w:proofErr w:type="spellStart"/>
      <w:r w:rsidR="00AA09A5">
        <w:rPr>
          <w:rFonts w:ascii="Calibri" w:eastAsia="Calibri" w:hAnsi="Calibri" w:cs="Calibri"/>
          <w:i/>
          <w:sz w:val="22"/>
          <w:szCs w:val="22"/>
        </w:rPr>
        <w:t>Saturdays</w:t>
      </w:r>
      <w:r w:rsidR="00182EE3">
        <w:rPr>
          <w:rFonts w:ascii="Calibri" w:eastAsia="Calibri" w:hAnsi="Calibri" w:cs="Calibri"/>
          <w:i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p w14:paraId="1A865D57" w14:textId="77777777" w:rsidR="00AB1921" w:rsidRDefault="00AB1921" w:rsidP="00AB1921">
      <w:pPr>
        <w:spacing w:before="7" w:line="257" w:lineRule="auto"/>
        <w:ind w:left="777" w:right="-40" w:hanging="777"/>
      </w:pPr>
      <w:r>
        <w:br w:type="column"/>
      </w:r>
    </w:p>
    <w:p w14:paraId="2FB79179" w14:textId="77DA758E" w:rsidR="00AB1921" w:rsidRDefault="00AB1921" w:rsidP="00AB1921">
      <w:pPr>
        <w:spacing w:before="7" w:line="257" w:lineRule="auto"/>
        <w:ind w:left="777" w:right="-40" w:hanging="77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305491A5" w14:textId="12DCC040" w:rsidR="00AB1921" w:rsidRDefault="008E08AF" w:rsidP="00AB1921">
      <w:pPr>
        <w:tabs>
          <w:tab w:val="left" w:pos="2100"/>
        </w:tabs>
        <w:spacing w:before="19" w:line="257" w:lineRule="auto"/>
        <w:ind w:right="1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5255D55" wp14:editId="39C80DE0">
                <wp:simplePos x="0" y="0"/>
                <wp:positionH relativeFrom="margin">
                  <wp:align>right</wp:align>
                </wp:positionH>
                <wp:positionV relativeFrom="paragraph">
                  <wp:posOffset>16822</wp:posOffset>
                </wp:positionV>
                <wp:extent cx="3347049" cy="6857676"/>
                <wp:effectExtent l="0" t="0" r="6350" b="635"/>
                <wp:wrapNone/>
                <wp:docPr id="485864088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47049" cy="6857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8EA0B" w14:textId="77777777" w:rsidR="008E08AF" w:rsidRDefault="00AB1921" w:rsidP="00AB1921">
                            <w:r>
                              <w:t xml:space="preserve">  </w:t>
                            </w:r>
                          </w:p>
                          <w:p w14:paraId="6F8EEA66" w14:textId="50DC67DA" w:rsidR="00AB1921" w:rsidRDefault="00AB1921" w:rsidP="00AB192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55D55" id="_x0000_s1029" type="#_x0000_t202" style="position:absolute;margin-left:212.35pt;margin-top:1.3pt;width:263.55pt;height:539.95pt;z-index:-251649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" filled="f" stroked="f">
                <v:path arrowok="t"/>
                <v:textbox inset="0,0,0,0">
                  <w:txbxContent>
                    <w:p w14:paraId="3288EA0B" w14:textId="77777777" w:rsidR="008E08AF" w:rsidRDefault="00AB1921" w:rsidP="00AB1921">
                      <w:r>
                        <w:t xml:space="preserve">  </w:t>
                      </w:r>
                    </w:p>
                    <w:p w14:paraId="6F8EEA66" w14:textId="50DC67DA" w:rsidR="00AB1921" w:rsidRDefault="00AB1921" w:rsidP="00AB1921"/>
                  </w:txbxContent>
                </v:textbox>
                <w10:wrap anchorx="margin"/>
              </v:shape>
            </w:pict>
          </mc:Fallback>
        </mc:AlternateContent>
      </w:r>
      <w:r w:rsidR="00AB1921">
        <w:br w:type="column"/>
      </w:r>
    </w:p>
    <w:p w14:paraId="3EBF27C8" w14:textId="150FB2C9" w:rsidR="00947E33" w:rsidRPr="00947E33" w:rsidRDefault="00AB1921" w:rsidP="00AB1921">
      <w:pPr>
        <w:tabs>
          <w:tab w:val="left" w:pos="2100"/>
        </w:tabs>
        <w:spacing w:before="19" w:line="257" w:lineRule="auto"/>
        <w:ind w:right="188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 xml:space="preserve">s </w:t>
      </w:r>
      <w:r w:rsidR="00947E33">
        <w:rPr>
          <w:rFonts w:ascii="Calibri" w:eastAsia="Calibri" w:hAnsi="Calibri" w:cs="Calibri"/>
          <w:i/>
          <w:sz w:val="22"/>
          <w:szCs w:val="22"/>
        </w:rPr>
        <w:t>_______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</w:p>
    <w:p w14:paraId="376433BE" w14:textId="164A76F4" w:rsidR="00AB1921" w:rsidRDefault="00AB1921" w:rsidP="00AB1921">
      <w:pPr>
        <w:tabs>
          <w:tab w:val="left" w:pos="2100"/>
        </w:tabs>
        <w:spacing w:before="19" w:line="257" w:lineRule="auto"/>
        <w:ind w:right="188"/>
        <w:rPr>
          <w:rFonts w:ascii="Calibri" w:eastAsia="Calibri" w:hAnsi="Calibri" w:cs="Calibri"/>
          <w:sz w:val="22"/>
          <w:szCs w:val="22"/>
        </w:rPr>
        <w:sectPr w:rsidR="00AB1921" w:rsidSect="00AB1921">
          <w:type w:val="continuous"/>
          <w:pgSz w:w="12240" w:h="18720"/>
          <w:pgMar w:top="300" w:right="380" w:bottom="280" w:left="380" w:header="720" w:footer="720" w:gutter="0"/>
          <w:cols w:num="4" w:space="720" w:equalWidth="0">
            <w:col w:w="2185" w:space="824"/>
            <w:col w:w="2129" w:space="1120"/>
            <w:col w:w="2041" w:space="824"/>
            <w:col w:w="2357"/>
          </w:cols>
        </w:sectPr>
      </w:pPr>
      <w:r>
        <w:rPr>
          <w:rFonts w:ascii="Calibri" w:eastAsia="Calibri" w:hAnsi="Calibri" w:cs="Calibri"/>
          <w:i/>
          <w:sz w:val="22"/>
          <w:szCs w:val="22"/>
        </w:rPr>
        <w:t>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 w:rsidR="00947E33"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__________</w:t>
      </w: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6"/>
        <w:gridCol w:w="754"/>
        <w:gridCol w:w="752"/>
        <w:gridCol w:w="720"/>
        <w:gridCol w:w="630"/>
        <w:gridCol w:w="737"/>
      </w:tblGrid>
      <w:tr w:rsidR="00AB1921" w14:paraId="081935CE" w14:textId="77777777" w:rsidTr="00F17912">
        <w:trPr>
          <w:trHeight w:hRule="exact" w:val="536"/>
        </w:trPr>
        <w:tc>
          <w:tcPr>
            <w:tcW w:w="531" w:type="dxa"/>
            <w:vMerge w:val="restart"/>
          </w:tcPr>
          <w:p w14:paraId="1A21E0D5" w14:textId="77777777" w:rsidR="00AB1921" w:rsidRDefault="00AB1921" w:rsidP="00A76F7A">
            <w:pPr>
              <w:spacing w:before="9" w:line="160" w:lineRule="exact"/>
              <w:rPr>
                <w:sz w:val="16"/>
                <w:szCs w:val="16"/>
              </w:rPr>
            </w:pPr>
          </w:p>
          <w:p w14:paraId="20BB18EF" w14:textId="77777777" w:rsidR="00AB1921" w:rsidRDefault="00AB1921" w:rsidP="00A76F7A">
            <w:pPr>
              <w:spacing w:line="200" w:lineRule="exact"/>
            </w:pPr>
          </w:p>
          <w:p w14:paraId="44B83C3A" w14:textId="77777777" w:rsidR="00AB1921" w:rsidRDefault="00AB1921" w:rsidP="00A76F7A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3"/>
          </w:tcPr>
          <w:p w14:paraId="6AEB47C6" w14:textId="77777777" w:rsidR="00AB1921" w:rsidRDefault="00AB1921" w:rsidP="00A76F7A">
            <w:pPr>
              <w:spacing w:before="1" w:line="100" w:lineRule="exact"/>
              <w:rPr>
                <w:sz w:val="10"/>
                <w:szCs w:val="10"/>
              </w:rPr>
            </w:pPr>
          </w:p>
          <w:p w14:paraId="5F2D5470" w14:textId="77777777" w:rsidR="00AB1921" w:rsidRDefault="00AB1921" w:rsidP="00A76F7A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2" w:type="dxa"/>
            <w:gridSpan w:val="2"/>
          </w:tcPr>
          <w:p w14:paraId="690D40E6" w14:textId="77777777" w:rsidR="00AB1921" w:rsidRDefault="00AB1921" w:rsidP="00A76F7A">
            <w:pPr>
              <w:spacing w:before="1" w:line="100" w:lineRule="exact"/>
              <w:rPr>
                <w:sz w:val="10"/>
                <w:szCs w:val="10"/>
              </w:rPr>
            </w:pPr>
          </w:p>
          <w:p w14:paraId="3C7FAD31" w14:textId="77777777" w:rsidR="00AB1921" w:rsidRDefault="00AB1921" w:rsidP="00A76F7A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7" w:type="dxa"/>
            <w:gridSpan w:val="2"/>
          </w:tcPr>
          <w:p w14:paraId="09241163" w14:textId="77777777" w:rsidR="00AB1921" w:rsidRDefault="00AB1921" w:rsidP="00A76F7A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47BBBB9C" w14:textId="77777777" w:rsidR="00AB1921" w:rsidRDefault="00AB1921" w:rsidP="00A76F7A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AB1921" w14:paraId="63F82010" w14:textId="77777777" w:rsidTr="00F17912">
        <w:trPr>
          <w:trHeight w:hRule="exact" w:val="533"/>
        </w:trPr>
        <w:tc>
          <w:tcPr>
            <w:tcW w:w="531" w:type="dxa"/>
            <w:vMerge/>
          </w:tcPr>
          <w:p w14:paraId="4A31C30D" w14:textId="77777777" w:rsidR="00AB1921" w:rsidRDefault="00AB1921" w:rsidP="00A76F7A"/>
        </w:tc>
        <w:tc>
          <w:tcPr>
            <w:tcW w:w="744" w:type="dxa"/>
          </w:tcPr>
          <w:p w14:paraId="7214B1CC" w14:textId="77777777" w:rsidR="00AB1921" w:rsidRDefault="00AB1921" w:rsidP="00A76F7A">
            <w:pPr>
              <w:spacing w:before="2" w:line="140" w:lineRule="exact"/>
              <w:rPr>
                <w:sz w:val="15"/>
                <w:szCs w:val="15"/>
              </w:rPr>
            </w:pPr>
          </w:p>
          <w:p w14:paraId="1EF5C46A" w14:textId="77777777" w:rsidR="00AB1921" w:rsidRDefault="00AB1921" w:rsidP="00A76F7A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  <w:gridSpan w:val="2"/>
          </w:tcPr>
          <w:p w14:paraId="557CE029" w14:textId="77777777" w:rsidR="00AB1921" w:rsidRDefault="00AB1921" w:rsidP="00A76F7A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32B073F0" w14:textId="77777777" w:rsidR="00AB1921" w:rsidRDefault="00AB1921" w:rsidP="00A76F7A">
            <w:pPr>
              <w:spacing w:before="2" w:line="140" w:lineRule="exact"/>
              <w:rPr>
                <w:sz w:val="15"/>
                <w:szCs w:val="15"/>
              </w:rPr>
            </w:pPr>
          </w:p>
          <w:p w14:paraId="365C9F5F" w14:textId="77777777" w:rsidR="00AB1921" w:rsidRDefault="00AB1921" w:rsidP="00A76F7A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20" w:type="dxa"/>
          </w:tcPr>
          <w:p w14:paraId="1A5AC98B" w14:textId="77777777" w:rsidR="00AB1921" w:rsidRDefault="00AB1921" w:rsidP="00A76F7A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27F29EA8" w14:textId="77777777" w:rsidR="00AB1921" w:rsidRDefault="00AB1921" w:rsidP="00A76F7A">
            <w:pPr>
              <w:spacing w:before="2" w:line="140" w:lineRule="exact"/>
              <w:rPr>
                <w:sz w:val="15"/>
                <w:szCs w:val="15"/>
              </w:rPr>
            </w:pPr>
          </w:p>
          <w:p w14:paraId="21BD5F9C" w14:textId="77777777" w:rsidR="00AB1921" w:rsidRDefault="00AB1921" w:rsidP="00A76F7A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7" w:type="dxa"/>
          </w:tcPr>
          <w:p w14:paraId="7909AF92" w14:textId="77777777" w:rsidR="00AB1921" w:rsidRDefault="00AB1921" w:rsidP="00A76F7A">
            <w:pPr>
              <w:spacing w:before="2" w:line="140" w:lineRule="exact"/>
              <w:rPr>
                <w:sz w:val="15"/>
                <w:szCs w:val="15"/>
              </w:rPr>
            </w:pPr>
          </w:p>
          <w:p w14:paraId="03A17452" w14:textId="77777777" w:rsidR="00AB1921" w:rsidRDefault="00AB1921" w:rsidP="00A76F7A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AB1921" w14:paraId="7001934B" w14:textId="77777777" w:rsidTr="00F17912">
        <w:trPr>
          <w:trHeight w:hRule="exact" w:val="288"/>
        </w:trPr>
        <w:tc>
          <w:tcPr>
            <w:tcW w:w="531" w:type="dxa"/>
          </w:tcPr>
          <w:p w14:paraId="40F30172" w14:textId="77777777" w:rsidR="00AB1921" w:rsidRDefault="00AB1921" w:rsidP="00A76F7A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458B4104" w14:textId="6D1E73D9" w:rsidR="00AB1921" w:rsidRDefault="00A33528" w:rsidP="00A76F7A">
            <w:pPr>
              <w:jc w:val="center"/>
            </w:pPr>
            <w:r>
              <w:t>8:00</w:t>
            </w:r>
          </w:p>
        </w:tc>
        <w:tc>
          <w:tcPr>
            <w:tcW w:w="760" w:type="dxa"/>
            <w:gridSpan w:val="2"/>
            <w:vAlign w:val="center"/>
          </w:tcPr>
          <w:p w14:paraId="0A49FEB0" w14:textId="3B94F445" w:rsidR="00AB1921" w:rsidRDefault="00E81DC6" w:rsidP="00A76F7A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3BC5D4F" w14:textId="24D229AB" w:rsidR="00AB1921" w:rsidRDefault="00A33528" w:rsidP="00A76F7A">
            <w:pPr>
              <w:jc w:val="center"/>
            </w:pPr>
            <w:r>
              <w:t>1:00</w:t>
            </w:r>
          </w:p>
        </w:tc>
        <w:tc>
          <w:tcPr>
            <w:tcW w:w="720" w:type="dxa"/>
            <w:vAlign w:val="center"/>
          </w:tcPr>
          <w:p w14:paraId="7C548274" w14:textId="60C94180" w:rsidR="00AB1921" w:rsidRDefault="00A33528" w:rsidP="00A76F7A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11D856A" w14:textId="77777777" w:rsidR="00AB1921" w:rsidRDefault="00AB1921" w:rsidP="00A76F7A">
            <w:pPr>
              <w:jc w:val="center"/>
            </w:pPr>
          </w:p>
        </w:tc>
        <w:tc>
          <w:tcPr>
            <w:tcW w:w="737" w:type="dxa"/>
          </w:tcPr>
          <w:p w14:paraId="74941549" w14:textId="77777777" w:rsidR="00AB1921" w:rsidRDefault="00AB1921" w:rsidP="00A76F7A">
            <w:pPr>
              <w:jc w:val="center"/>
            </w:pPr>
          </w:p>
        </w:tc>
      </w:tr>
      <w:tr w:rsidR="00E81DC6" w14:paraId="3D001BAE" w14:textId="77777777" w:rsidTr="00F17912">
        <w:trPr>
          <w:trHeight w:hRule="exact" w:val="288"/>
        </w:trPr>
        <w:tc>
          <w:tcPr>
            <w:tcW w:w="531" w:type="dxa"/>
          </w:tcPr>
          <w:p w14:paraId="077C952B" w14:textId="77777777" w:rsidR="00E81DC6" w:rsidRDefault="00E81DC6" w:rsidP="00E81DC6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343" w:type="dxa"/>
            <w:gridSpan w:val="7"/>
            <w:vAlign w:val="center"/>
          </w:tcPr>
          <w:p w14:paraId="7438AADF" w14:textId="6882C092" w:rsidR="00E81DC6" w:rsidRDefault="00E81DC6" w:rsidP="00E81DC6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E81DC6" w14:paraId="5F2AF3A7" w14:textId="77777777" w:rsidTr="00F17912">
        <w:trPr>
          <w:trHeight w:hRule="exact" w:val="288"/>
        </w:trPr>
        <w:tc>
          <w:tcPr>
            <w:tcW w:w="531" w:type="dxa"/>
          </w:tcPr>
          <w:p w14:paraId="4832C6FD" w14:textId="77777777" w:rsidR="00E81DC6" w:rsidRDefault="00E81DC6" w:rsidP="00E81DC6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343" w:type="dxa"/>
            <w:gridSpan w:val="7"/>
            <w:vAlign w:val="center"/>
          </w:tcPr>
          <w:p w14:paraId="0EB55FDA" w14:textId="7B227D33" w:rsidR="00E81DC6" w:rsidRDefault="00E81DC6" w:rsidP="00E81DC6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E81DC6" w14:paraId="72DC14DB" w14:textId="77777777" w:rsidTr="00F17912">
        <w:trPr>
          <w:trHeight w:hRule="exact" w:val="288"/>
        </w:trPr>
        <w:tc>
          <w:tcPr>
            <w:tcW w:w="531" w:type="dxa"/>
          </w:tcPr>
          <w:p w14:paraId="0DD2361F" w14:textId="77777777" w:rsidR="00E81DC6" w:rsidRDefault="00E81DC6" w:rsidP="00E81DC6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5472FEAE" w14:textId="66CCD10F" w:rsidR="00E81DC6" w:rsidRDefault="00E81DC6" w:rsidP="00E81DC6">
            <w:pPr>
              <w:jc w:val="center"/>
            </w:pPr>
            <w:r>
              <w:t>8:</w:t>
            </w:r>
            <w:r w:rsidR="001835FD">
              <w:t>0</w:t>
            </w:r>
            <w:r w:rsidR="00A33528">
              <w:t>0</w:t>
            </w:r>
          </w:p>
        </w:tc>
        <w:tc>
          <w:tcPr>
            <w:tcW w:w="760" w:type="dxa"/>
            <w:gridSpan w:val="2"/>
            <w:vAlign w:val="center"/>
          </w:tcPr>
          <w:p w14:paraId="5AA1349F" w14:textId="731890BB" w:rsidR="00E81DC6" w:rsidRDefault="00E81DC6" w:rsidP="00E81DC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56CA8AD" w14:textId="4E7958F6" w:rsidR="00E81DC6" w:rsidRDefault="00E81DC6" w:rsidP="00E81DC6">
            <w:pPr>
              <w:jc w:val="center"/>
            </w:pPr>
            <w:r>
              <w:t>1</w:t>
            </w:r>
            <w:r w:rsidR="00A33528">
              <w:t>:0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648FEAC8" w14:textId="33597C1D" w:rsidR="00E81DC6" w:rsidRDefault="00E81DC6" w:rsidP="00E81DC6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002EF744" w14:textId="77777777" w:rsidR="00E81DC6" w:rsidRDefault="00E81DC6" w:rsidP="00E81DC6">
            <w:pPr>
              <w:jc w:val="center"/>
            </w:pPr>
          </w:p>
        </w:tc>
        <w:tc>
          <w:tcPr>
            <w:tcW w:w="737" w:type="dxa"/>
          </w:tcPr>
          <w:p w14:paraId="24D0A1CE" w14:textId="77777777" w:rsidR="00E81DC6" w:rsidRDefault="00E81DC6" w:rsidP="00E81DC6">
            <w:pPr>
              <w:jc w:val="center"/>
            </w:pPr>
          </w:p>
        </w:tc>
      </w:tr>
      <w:tr w:rsidR="00E81DC6" w14:paraId="6724010A" w14:textId="77777777" w:rsidTr="00F17912">
        <w:trPr>
          <w:trHeight w:hRule="exact" w:val="288"/>
        </w:trPr>
        <w:tc>
          <w:tcPr>
            <w:tcW w:w="531" w:type="dxa"/>
          </w:tcPr>
          <w:p w14:paraId="0019068E" w14:textId="77777777" w:rsidR="00E81DC6" w:rsidRDefault="00E81DC6" w:rsidP="00E81DC6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5B1D25C3" w14:textId="227EA433" w:rsidR="00E81DC6" w:rsidRDefault="00E81DC6" w:rsidP="00E81DC6">
            <w:pPr>
              <w:jc w:val="center"/>
            </w:pPr>
            <w:r>
              <w:t>8:0</w:t>
            </w:r>
            <w:r w:rsidR="003A2528">
              <w:t>0</w:t>
            </w:r>
          </w:p>
        </w:tc>
        <w:tc>
          <w:tcPr>
            <w:tcW w:w="760" w:type="dxa"/>
            <w:gridSpan w:val="2"/>
            <w:vAlign w:val="center"/>
          </w:tcPr>
          <w:p w14:paraId="083EA22E" w14:textId="16B9080C" w:rsidR="00E81DC6" w:rsidRDefault="00E81DC6" w:rsidP="00E81DC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5E074E2" w14:textId="2580E50D" w:rsidR="00E81DC6" w:rsidRDefault="00E81DC6" w:rsidP="00E81DC6">
            <w:pPr>
              <w:jc w:val="center"/>
            </w:pPr>
            <w:r>
              <w:t>1:</w:t>
            </w:r>
            <w:r w:rsidR="00A33528">
              <w:t>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6EF0E873" w14:textId="03B3494D" w:rsidR="00E81DC6" w:rsidRDefault="00E81DC6" w:rsidP="00E81DC6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B1288A0" w14:textId="77777777" w:rsidR="00E81DC6" w:rsidRDefault="00E81DC6" w:rsidP="00E81DC6">
            <w:pPr>
              <w:jc w:val="center"/>
            </w:pPr>
          </w:p>
        </w:tc>
        <w:tc>
          <w:tcPr>
            <w:tcW w:w="737" w:type="dxa"/>
          </w:tcPr>
          <w:p w14:paraId="01103DEB" w14:textId="77777777" w:rsidR="00E81DC6" w:rsidRDefault="00E81DC6" w:rsidP="00E81DC6">
            <w:pPr>
              <w:jc w:val="center"/>
            </w:pPr>
          </w:p>
        </w:tc>
      </w:tr>
      <w:tr w:rsidR="00E81DC6" w14:paraId="605AEF64" w14:textId="77777777" w:rsidTr="00F17912">
        <w:trPr>
          <w:trHeight w:hRule="exact" w:val="288"/>
        </w:trPr>
        <w:tc>
          <w:tcPr>
            <w:tcW w:w="531" w:type="dxa"/>
          </w:tcPr>
          <w:p w14:paraId="6B48BDF7" w14:textId="77777777" w:rsidR="00E81DC6" w:rsidRDefault="00E81DC6" w:rsidP="00E81DC6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60AC9029" w14:textId="6C6775F5" w:rsidR="00E81DC6" w:rsidRDefault="00E81DC6" w:rsidP="00E81DC6">
            <w:pPr>
              <w:jc w:val="center"/>
            </w:pPr>
            <w:r>
              <w:t>7:5</w:t>
            </w:r>
            <w:r w:rsidR="003A2528">
              <w:t>5</w:t>
            </w:r>
          </w:p>
        </w:tc>
        <w:tc>
          <w:tcPr>
            <w:tcW w:w="760" w:type="dxa"/>
            <w:gridSpan w:val="2"/>
            <w:vAlign w:val="center"/>
          </w:tcPr>
          <w:p w14:paraId="5723503B" w14:textId="56905043" w:rsidR="00E81DC6" w:rsidRDefault="00E81DC6" w:rsidP="00E81DC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0C9D163" w14:textId="09927CDA" w:rsidR="00E81DC6" w:rsidRDefault="00E81DC6" w:rsidP="00E81DC6">
            <w:pPr>
              <w:jc w:val="center"/>
            </w:pPr>
            <w:r>
              <w:t>1:</w:t>
            </w:r>
            <w:r w:rsidR="00A33528">
              <w:t>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5972704C" w14:textId="0EC2EA89" w:rsidR="00E81DC6" w:rsidRDefault="00E81DC6" w:rsidP="00E81DC6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64AE955" w14:textId="77777777" w:rsidR="00E81DC6" w:rsidRDefault="00E81DC6" w:rsidP="00E81DC6">
            <w:pPr>
              <w:jc w:val="center"/>
            </w:pPr>
          </w:p>
        </w:tc>
        <w:tc>
          <w:tcPr>
            <w:tcW w:w="737" w:type="dxa"/>
          </w:tcPr>
          <w:p w14:paraId="52E61906" w14:textId="77777777" w:rsidR="00E81DC6" w:rsidRDefault="00E81DC6" w:rsidP="00E81DC6">
            <w:pPr>
              <w:jc w:val="center"/>
            </w:pPr>
          </w:p>
        </w:tc>
      </w:tr>
      <w:tr w:rsidR="00E81DC6" w14:paraId="545FED67" w14:textId="77777777" w:rsidTr="00F17912">
        <w:trPr>
          <w:trHeight w:hRule="exact" w:val="289"/>
        </w:trPr>
        <w:tc>
          <w:tcPr>
            <w:tcW w:w="531" w:type="dxa"/>
          </w:tcPr>
          <w:p w14:paraId="1B9EC4F8" w14:textId="77777777" w:rsidR="00E81DC6" w:rsidRDefault="00E81DC6" w:rsidP="00E81DC6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34F71850" w14:textId="1DBAAB52" w:rsidR="00E81DC6" w:rsidRDefault="00E81DC6" w:rsidP="00E81DC6">
            <w:pPr>
              <w:jc w:val="center"/>
            </w:pPr>
            <w:r>
              <w:t>8:</w:t>
            </w:r>
            <w:r w:rsidR="003A2528">
              <w:t>01</w:t>
            </w:r>
          </w:p>
        </w:tc>
        <w:tc>
          <w:tcPr>
            <w:tcW w:w="760" w:type="dxa"/>
            <w:gridSpan w:val="2"/>
            <w:vAlign w:val="center"/>
          </w:tcPr>
          <w:p w14:paraId="066C9413" w14:textId="09880BC5" w:rsidR="00E81DC6" w:rsidRDefault="00E81DC6" w:rsidP="00E81DC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E795CAB" w14:textId="5355CDC8" w:rsidR="00E81DC6" w:rsidRDefault="00E81DC6" w:rsidP="00E81DC6">
            <w:pPr>
              <w:jc w:val="center"/>
            </w:pPr>
            <w:r>
              <w:t>1:</w:t>
            </w:r>
            <w:r w:rsidR="007F59BA">
              <w:t>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60E4D5B3" w14:textId="61011630" w:rsidR="00E81DC6" w:rsidRDefault="00E81DC6" w:rsidP="00E81DC6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45E71C1A" w14:textId="77777777" w:rsidR="00E81DC6" w:rsidRDefault="00E81DC6" w:rsidP="00E81DC6">
            <w:pPr>
              <w:jc w:val="center"/>
            </w:pPr>
          </w:p>
        </w:tc>
        <w:tc>
          <w:tcPr>
            <w:tcW w:w="737" w:type="dxa"/>
          </w:tcPr>
          <w:p w14:paraId="4E2DF6BF" w14:textId="77777777" w:rsidR="00E81DC6" w:rsidRDefault="00E81DC6" w:rsidP="00E81DC6">
            <w:pPr>
              <w:jc w:val="center"/>
            </w:pPr>
          </w:p>
        </w:tc>
      </w:tr>
      <w:tr w:rsidR="00E81DC6" w14:paraId="28E406F7" w14:textId="77777777" w:rsidTr="00F17912">
        <w:trPr>
          <w:trHeight w:hRule="exact" w:val="288"/>
        </w:trPr>
        <w:tc>
          <w:tcPr>
            <w:tcW w:w="531" w:type="dxa"/>
          </w:tcPr>
          <w:p w14:paraId="7F237775" w14:textId="77777777" w:rsidR="00E81DC6" w:rsidRDefault="00E81DC6" w:rsidP="00E81DC6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0EAACB0D" w14:textId="681A70C2" w:rsidR="00E81DC6" w:rsidRDefault="00E81DC6" w:rsidP="00E81DC6">
            <w:pPr>
              <w:jc w:val="center"/>
            </w:pPr>
            <w:r>
              <w:t>8:</w:t>
            </w:r>
            <w:r w:rsidR="003A2528">
              <w:t>1</w:t>
            </w:r>
            <w:r>
              <w:t>0</w:t>
            </w:r>
          </w:p>
        </w:tc>
        <w:tc>
          <w:tcPr>
            <w:tcW w:w="760" w:type="dxa"/>
            <w:gridSpan w:val="2"/>
            <w:vAlign w:val="center"/>
          </w:tcPr>
          <w:p w14:paraId="493C7BD4" w14:textId="28862FA3" w:rsidR="00E81DC6" w:rsidRDefault="00E81DC6" w:rsidP="00E81DC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0674025" w14:textId="09241447" w:rsidR="00E81DC6" w:rsidRDefault="00E81DC6" w:rsidP="00E81DC6">
            <w:pPr>
              <w:jc w:val="center"/>
            </w:pPr>
            <w:r>
              <w:t>1:</w:t>
            </w:r>
            <w:r w:rsidR="007F59BA">
              <w:t>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041493E7" w14:textId="5BFD5315" w:rsidR="00E81DC6" w:rsidRDefault="00E81DC6" w:rsidP="00E81DC6">
            <w:r>
              <w:t xml:space="preserve">   5:00</w:t>
            </w:r>
          </w:p>
        </w:tc>
        <w:tc>
          <w:tcPr>
            <w:tcW w:w="630" w:type="dxa"/>
          </w:tcPr>
          <w:p w14:paraId="247AAAD5" w14:textId="77777777" w:rsidR="00E81DC6" w:rsidRDefault="00E81DC6" w:rsidP="00E81DC6">
            <w:pPr>
              <w:jc w:val="center"/>
            </w:pPr>
          </w:p>
        </w:tc>
        <w:tc>
          <w:tcPr>
            <w:tcW w:w="737" w:type="dxa"/>
          </w:tcPr>
          <w:p w14:paraId="10F883C6" w14:textId="77777777" w:rsidR="00E81DC6" w:rsidRDefault="00E81DC6" w:rsidP="00E81DC6">
            <w:pPr>
              <w:jc w:val="center"/>
            </w:pPr>
          </w:p>
        </w:tc>
      </w:tr>
      <w:tr w:rsidR="00E81DC6" w14:paraId="47AADD27" w14:textId="77777777" w:rsidTr="00F17912">
        <w:trPr>
          <w:trHeight w:hRule="exact" w:val="288"/>
        </w:trPr>
        <w:tc>
          <w:tcPr>
            <w:tcW w:w="531" w:type="dxa"/>
          </w:tcPr>
          <w:p w14:paraId="4EEC08DF" w14:textId="77777777" w:rsidR="00E81DC6" w:rsidRDefault="00E81DC6" w:rsidP="00E81DC6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4343" w:type="dxa"/>
            <w:gridSpan w:val="7"/>
            <w:vAlign w:val="center"/>
          </w:tcPr>
          <w:p w14:paraId="3635C3F2" w14:textId="682812E1" w:rsidR="00E81DC6" w:rsidRDefault="00E81DC6" w:rsidP="00E81DC6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E81DC6" w14:paraId="0269792C" w14:textId="77777777" w:rsidTr="00F17912">
        <w:trPr>
          <w:trHeight w:hRule="exact" w:val="288"/>
        </w:trPr>
        <w:tc>
          <w:tcPr>
            <w:tcW w:w="531" w:type="dxa"/>
          </w:tcPr>
          <w:p w14:paraId="00F2EA87" w14:textId="77777777" w:rsidR="00E81DC6" w:rsidRDefault="00E81DC6" w:rsidP="00E81DC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4343" w:type="dxa"/>
            <w:gridSpan w:val="7"/>
            <w:vAlign w:val="center"/>
          </w:tcPr>
          <w:p w14:paraId="734D9567" w14:textId="6469234B" w:rsidR="00E81DC6" w:rsidRDefault="00E81DC6" w:rsidP="00E81DC6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E81DC6" w14:paraId="2BE87FD3" w14:textId="77777777" w:rsidTr="00F17912">
        <w:trPr>
          <w:trHeight w:hRule="exact" w:val="288"/>
        </w:trPr>
        <w:tc>
          <w:tcPr>
            <w:tcW w:w="531" w:type="dxa"/>
          </w:tcPr>
          <w:p w14:paraId="235A3E11" w14:textId="77777777" w:rsidR="00E81DC6" w:rsidRDefault="00E81DC6" w:rsidP="00E81DC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580BC4AE" w14:textId="0609A75E" w:rsidR="00E81DC6" w:rsidRDefault="007F59BA" w:rsidP="00E81DC6">
            <w:pPr>
              <w:jc w:val="center"/>
            </w:pPr>
            <w:r>
              <w:t>8:0</w:t>
            </w:r>
            <w:r w:rsidR="003A2528">
              <w:t>2</w:t>
            </w:r>
          </w:p>
        </w:tc>
        <w:tc>
          <w:tcPr>
            <w:tcW w:w="760" w:type="dxa"/>
            <w:gridSpan w:val="2"/>
            <w:vAlign w:val="center"/>
          </w:tcPr>
          <w:p w14:paraId="56852206" w14:textId="699F54BB" w:rsidR="00E81DC6" w:rsidRDefault="00E81DC6" w:rsidP="00E81DC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C771FB6" w14:textId="096CF58A" w:rsidR="00E81DC6" w:rsidRDefault="00E81DC6" w:rsidP="00E81DC6">
            <w:pPr>
              <w:jc w:val="center"/>
            </w:pPr>
            <w:r>
              <w:t>1:</w:t>
            </w:r>
            <w:r w:rsidR="007F59BA">
              <w:t>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110879AA" w14:textId="4AE3336C" w:rsidR="00E81DC6" w:rsidRDefault="00E81DC6" w:rsidP="00E81DC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0D301B7E" w14:textId="77777777" w:rsidR="00E81DC6" w:rsidRDefault="00E81DC6" w:rsidP="00E81DC6">
            <w:pPr>
              <w:jc w:val="center"/>
            </w:pPr>
          </w:p>
        </w:tc>
        <w:tc>
          <w:tcPr>
            <w:tcW w:w="737" w:type="dxa"/>
          </w:tcPr>
          <w:p w14:paraId="099B751D" w14:textId="77777777" w:rsidR="00E81DC6" w:rsidRDefault="00E81DC6" w:rsidP="00E81DC6">
            <w:pPr>
              <w:jc w:val="center"/>
            </w:pPr>
          </w:p>
        </w:tc>
      </w:tr>
      <w:tr w:rsidR="00E81DC6" w14:paraId="68BF4F2B" w14:textId="77777777" w:rsidTr="00F17912">
        <w:trPr>
          <w:trHeight w:hRule="exact" w:val="288"/>
        </w:trPr>
        <w:tc>
          <w:tcPr>
            <w:tcW w:w="531" w:type="dxa"/>
          </w:tcPr>
          <w:p w14:paraId="117C9487" w14:textId="77777777" w:rsidR="00E81DC6" w:rsidRDefault="00E81DC6" w:rsidP="00E81DC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735AAE78" w14:textId="19D82A61" w:rsidR="00E81DC6" w:rsidRDefault="00E81DC6" w:rsidP="00E81DC6">
            <w:pPr>
              <w:jc w:val="center"/>
            </w:pPr>
            <w:r>
              <w:t>7</w:t>
            </w:r>
            <w:r w:rsidR="007F59BA">
              <w:t>:</w:t>
            </w:r>
            <w:r w:rsidR="003A2528">
              <w:t>50</w:t>
            </w:r>
          </w:p>
        </w:tc>
        <w:tc>
          <w:tcPr>
            <w:tcW w:w="760" w:type="dxa"/>
            <w:gridSpan w:val="2"/>
            <w:vAlign w:val="center"/>
          </w:tcPr>
          <w:p w14:paraId="78E430F8" w14:textId="67D7A35D" w:rsidR="00E81DC6" w:rsidRDefault="00E81DC6" w:rsidP="00E81DC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5379234" w14:textId="4B750498" w:rsidR="00E81DC6" w:rsidRDefault="00E81DC6" w:rsidP="00E81DC6">
            <w:pPr>
              <w:jc w:val="center"/>
            </w:pPr>
            <w:r>
              <w:t>1:</w:t>
            </w:r>
            <w:r w:rsidR="007F59BA">
              <w:t>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1FF0B553" w14:textId="48CE6F9B" w:rsidR="00E81DC6" w:rsidRDefault="00E81DC6" w:rsidP="00E81DC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70690239" w14:textId="77777777" w:rsidR="00E81DC6" w:rsidRDefault="00E81DC6" w:rsidP="00E81DC6">
            <w:pPr>
              <w:jc w:val="center"/>
            </w:pPr>
          </w:p>
        </w:tc>
        <w:tc>
          <w:tcPr>
            <w:tcW w:w="737" w:type="dxa"/>
          </w:tcPr>
          <w:p w14:paraId="07873315" w14:textId="77777777" w:rsidR="00E81DC6" w:rsidRDefault="00E81DC6" w:rsidP="00E81DC6">
            <w:pPr>
              <w:jc w:val="center"/>
            </w:pPr>
          </w:p>
        </w:tc>
      </w:tr>
      <w:tr w:rsidR="00E81DC6" w14:paraId="77296F4C" w14:textId="77777777" w:rsidTr="00F17912">
        <w:trPr>
          <w:trHeight w:hRule="exact" w:val="288"/>
        </w:trPr>
        <w:tc>
          <w:tcPr>
            <w:tcW w:w="531" w:type="dxa"/>
          </w:tcPr>
          <w:p w14:paraId="0E4D1AB6" w14:textId="77777777" w:rsidR="00E81DC6" w:rsidRDefault="00E81DC6" w:rsidP="00E81DC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3F0675C9" w14:textId="6E25B2D5" w:rsidR="00E81DC6" w:rsidRDefault="003A2528" w:rsidP="00E81DC6">
            <w:pPr>
              <w:jc w:val="center"/>
            </w:pPr>
            <w:r>
              <w:t>8</w:t>
            </w:r>
            <w:r w:rsidR="007F59BA">
              <w:t>:</w:t>
            </w:r>
            <w:r>
              <w:t>1</w:t>
            </w:r>
            <w:r w:rsidR="007F59BA">
              <w:t>0</w:t>
            </w:r>
          </w:p>
        </w:tc>
        <w:tc>
          <w:tcPr>
            <w:tcW w:w="760" w:type="dxa"/>
            <w:gridSpan w:val="2"/>
            <w:vAlign w:val="center"/>
          </w:tcPr>
          <w:p w14:paraId="75E1664D" w14:textId="48CA08E8" w:rsidR="00E81DC6" w:rsidRDefault="00E81DC6" w:rsidP="00E81DC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31E8059" w14:textId="6B3B6B01" w:rsidR="00E81DC6" w:rsidRDefault="00E81DC6" w:rsidP="00E81DC6">
            <w:pPr>
              <w:jc w:val="center"/>
            </w:pPr>
            <w:r>
              <w:t>1:</w:t>
            </w:r>
            <w:r w:rsidR="007F59BA">
              <w:t>0</w:t>
            </w:r>
            <w:r w:rsidR="00E5593D">
              <w:t>0</w:t>
            </w:r>
          </w:p>
        </w:tc>
        <w:tc>
          <w:tcPr>
            <w:tcW w:w="720" w:type="dxa"/>
            <w:vAlign w:val="center"/>
          </w:tcPr>
          <w:p w14:paraId="242EB139" w14:textId="5528F01C" w:rsidR="00E81DC6" w:rsidRDefault="00E81DC6" w:rsidP="00E81DC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2E5197D9" w14:textId="77777777" w:rsidR="00E81DC6" w:rsidRDefault="00E81DC6" w:rsidP="00E81DC6">
            <w:pPr>
              <w:jc w:val="center"/>
            </w:pPr>
          </w:p>
        </w:tc>
        <w:tc>
          <w:tcPr>
            <w:tcW w:w="737" w:type="dxa"/>
          </w:tcPr>
          <w:p w14:paraId="0B3B25E5" w14:textId="77777777" w:rsidR="00E81DC6" w:rsidRDefault="00E81DC6" w:rsidP="00E81DC6">
            <w:pPr>
              <w:jc w:val="center"/>
            </w:pPr>
          </w:p>
        </w:tc>
      </w:tr>
      <w:tr w:rsidR="00E5593D" w14:paraId="5F679040" w14:textId="77777777" w:rsidTr="00F17912">
        <w:trPr>
          <w:trHeight w:hRule="exact" w:val="288"/>
        </w:trPr>
        <w:tc>
          <w:tcPr>
            <w:tcW w:w="531" w:type="dxa"/>
          </w:tcPr>
          <w:p w14:paraId="0B9F9DCA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05750682" w14:textId="6FAB9856" w:rsidR="00E5593D" w:rsidRDefault="003A2528" w:rsidP="00E5593D">
            <w:pPr>
              <w:jc w:val="center"/>
            </w:pPr>
            <w:r>
              <w:t>8</w:t>
            </w:r>
            <w:r w:rsidR="004E3A83">
              <w:t>:</w:t>
            </w:r>
            <w:r>
              <w:t>0</w:t>
            </w:r>
            <w:r w:rsidR="004E3A83">
              <w:t>0</w:t>
            </w:r>
          </w:p>
        </w:tc>
        <w:tc>
          <w:tcPr>
            <w:tcW w:w="760" w:type="dxa"/>
            <w:gridSpan w:val="2"/>
            <w:vAlign w:val="center"/>
          </w:tcPr>
          <w:p w14:paraId="75875E93" w14:textId="5514E2E4" w:rsidR="00E5593D" w:rsidRDefault="00E5593D" w:rsidP="00E5593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54413D4" w14:textId="3F197523" w:rsidR="00E5593D" w:rsidRDefault="00E5593D" w:rsidP="00E5593D">
            <w:pPr>
              <w:jc w:val="center"/>
            </w:pPr>
            <w:r>
              <w:t>1:</w:t>
            </w:r>
            <w:r w:rsidR="004E3A83">
              <w:t>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7FB9918A" w14:textId="502B8897" w:rsidR="00E5593D" w:rsidRDefault="00E5593D" w:rsidP="00E5593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0D11600F" w14:textId="77777777" w:rsidR="00E5593D" w:rsidRDefault="00E5593D" w:rsidP="00E5593D">
            <w:pPr>
              <w:jc w:val="center"/>
            </w:pPr>
          </w:p>
        </w:tc>
        <w:tc>
          <w:tcPr>
            <w:tcW w:w="737" w:type="dxa"/>
          </w:tcPr>
          <w:p w14:paraId="6E9EDBEA" w14:textId="77777777" w:rsidR="00E5593D" w:rsidRDefault="00E5593D" w:rsidP="00E5593D">
            <w:pPr>
              <w:jc w:val="center"/>
            </w:pPr>
          </w:p>
        </w:tc>
      </w:tr>
      <w:tr w:rsidR="00E5593D" w14:paraId="6AFE3D4B" w14:textId="77777777" w:rsidTr="00F17912">
        <w:trPr>
          <w:trHeight w:hRule="exact" w:val="289"/>
        </w:trPr>
        <w:tc>
          <w:tcPr>
            <w:tcW w:w="531" w:type="dxa"/>
          </w:tcPr>
          <w:p w14:paraId="2315C4FD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1532DA4E" w14:textId="16237B90" w:rsidR="00E5593D" w:rsidRDefault="003A2528" w:rsidP="00E5593D">
            <w:pPr>
              <w:jc w:val="center"/>
            </w:pPr>
            <w:r>
              <w:t>8</w:t>
            </w:r>
            <w:r w:rsidR="00E5593D">
              <w:t>:</w:t>
            </w:r>
            <w:r>
              <w:t>03</w:t>
            </w:r>
          </w:p>
        </w:tc>
        <w:tc>
          <w:tcPr>
            <w:tcW w:w="760" w:type="dxa"/>
            <w:gridSpan w:val="2"/>
            <w:vAlign w:val="center"/>
          </w:tcPr>
          <w:p w14:paraId="5AEDA53F" w14:textId="39C3174A" w:rsidR="00E5593D" w:rsidRDefault="00E5593D" w:rsidP="00E5593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9E94397" w14:textId="0C1ED120" w:rsidR="00E5593D" w:rsidRDefault="00E5593D" w:rsidP="00E5593D">
            <w:pPr>
              <w:jc w:val="center"/>
            </w:pPr>
            <w:r>
              <w:t>1:</w:t>
            </w:r>
            <w:r w:rsidR="004E3A83">
              <w:t>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34D2F2AA" w14:textId="0CD65C0B" w:rsidR="00E5593D" w:rsidRDefault="00E5593D" w:rsidP="00E5593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1BB4326F" w14:textId="77777777" w:rsidR="00E5593D" w:rsidRDefault="00E5593D" w:rsidP="00E5593D">
            <w:pPr>
              <w:jc w:val="center"/>
            </w:pPr>
          </w:p>
        </w:tc>
        <w:tc>
          <w:tcPr>
            <w:tcW w:w="737" w:type="dxa"/>
          </w:tcPr>
          <w:p w14:paraId="6AFF9B85" w14:textId="77777777" w:rsidR="00E5593D" w:rsidRDefault="00E5593D" w:rsidP="00E5593D">
            <w:pPr>
              <w:jc w:val="center"/>
            </w:pPr>
          </w:p>
        </w:tc>
      </w:tr>
      <w:tr w:rsidR="00E5593D" w14:paraId="6F5F0C08" w14:textId="77777777" w:rsidTr="00F17912">
        <w:trPr>
          <w:trHeight w:hRule="exact" w:val="288"/>
        </w:trPr>
        <w:tc>
          <w:tcPr>
            <w:tcW w:w="531" w:type="dxa"/>
          </w:tcPr>
          <w:p w14:paraId="36824961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4343" w:type="dxa"/>
            <w:gridSpan w:val="7"/>
            <w:vAlign w:val="center"/>
          </w:tcPr>
          <w:p w14:paraId="7AC4EA57" w14:textId="7FFBB6C3" w:rsidR="00E5593D" w:rsidRDefault="00E5593D" w:rsidP="00E5593D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E5593D" w14:paraId="3109A501" w14:textId="77777777" w:rsidTr="00F17912">
        <w:trPr>
          <w:trHeight w:hRule="exact" w:val="288"/>
        </w:trPr>
        <w:tc>
          <w:tcPr>
            <w:tcW w:w="531" w:type="dxa"/>
          </w:tcPr>
          <w:p w14:paraId="2C5D75A2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4343" w:type="dxa"/>
            <w:gridSpan w:val="7"/>
            <w:vAlign w:val="center"/>
          </w:tcPr>
          <w:p w14:paraId="7F9FD05E" w14:textId="769F5431" w:rsidR="00E5593D" w:rsidRDefault="00E5593D" w:rsidP="00E5593D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E5593D" w14:paraId="2790417B" w14:textId="77777777" w:rsidTr="00F17912">
        <w:trPr>
          <w:trHeight w:hRule="exact" w:val="288"/>
        </w:trPr>
        <w:tc>
          <w:tcPr>
            <w:tcW w:w="531" w:type="dxa"/>
          </w:tcPr>
          <w:p w14:paraId="5A0BDEC5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  <w:vAlign w:val="center"/>
          </w:tcPr>
          <w:p w14:paraId="146E0961" w14:textId="252E6DFB" w:rsidR="00E5593D" w:rsidRPr="000619D7" w:rsidRDefault="003A2528" w:rsidP="00E5593D">
            <w:pPr>
              <w:jc w:val="center"/>
            </w:pPr>
            <w:r>
              <w:t>7</w:t>
            </w:r>
            <w:r w:rsidR="004E3A83">
              <w:t>:</w:t>
            </w:r>
            <w:r>
              <w:t>44</w:t>
            </w:r>
          </w:p>
        </w:tc>
        <w:tc>
          <w:tcPr>
            <w:tcW w:w="760" w:type="dxa"/>
            <w:gridSpan w:val="2"/>
            <w:vAlign w:val="center"/>
          </w:tcPr>
          <w:p w14:paraId="5C6A9199" w14:textId="3403A2EB" w:rsidR="00E5593D" w:rsidRPr="000619D7" w:rsidRDefault="00E5593D" w:rsidP="00E5593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F607FBB" w14:textId="4D95DA0D" w:rsidR="00E5593D" w:rsidRPr="000619D7" w:rsidRDefault="00E5593D" w:rsidP="00E5593D">
            <w:pPr>
              <w:jc w:val="center"/>
            </w:pPr>
            <w:r>
              <w:t>1:</w:t>
            </w:r>
            <w:r w:rsidR="004E3A83">
              <w:t>0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34113161" w14:textId="0188282A" w:rsidR="00E5593D" w:rsidRPr="000619D7" w:rsidRDefault="00E5593D" w:rsidP="00E5593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12A0273D" w14:textId="77777777" w:rsidR="00E5593D" w:rsidRDefault="00E5593D" w:rsidP="00E5593D">
            <w:pPr>
              <w:jc w:val="center"/>
            </w:pPr>
          </w:p>
        </w:tc>
        <w:tc>
          <w:tcPr>
            <w:tcW w:w="737" w:type="dxa"/>
          </w:tcPr>
          <w:p w14:paraId="250E1033" w14:textId="77777777" w:rsidR="00E5593D" w:rsidRDefault="00E5593D" w:rsidP="00E5593D">
            <w:pPr>
              <w:jc w:val="center"/>
            </w:pPr>
          </w:p>
        </w:tc>
      </w:tr>
      <w:tr w:rsidR="00E5593D" w14:paraId="5431D82F" w14:textId="77777777" w:rsidTr="00F17912">
        <w:trPr>
          <w:trHeight w:hRule="exact" w:val="288"/>
        </w:trPr>
        <w:tc>
          <w:tcPr>
            <w:tcW w:w="531" w:type="dxa"/>
          </w:tcPr>
          <w:p w14:paraId="642CD410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26D0557C" w14:textId="32897E30" w:rsidR="00E5593D" w:rsidRPr="000619D7" w:rsidRDefault="00E5593D" w:rsidP="00E5593D">
            <w:pPr>
              <w:jc w:val="center"/>
            </w:pPr>
            <w:r>
              <w:t>8:</w:t>
            </w:r>
            <w:r w:rsidR="003A2528">
              <w:t>05</w:t>
            </w:r>
          </w:p>
        </w:tc>
        <w:tc>
          <w:tcPr>
            <w:tcW w:w="760" w:type="dxa"/>
            <w:gridSpan w:val="2"/>
            <w:shd w:val="clear" w:color="auto" w:fill="auto"/>
            <w:vAlign w:val="center"/>
          </w:tcPr>
          <w:p w14:paraId="216C5090" w14:textId="1CE914FC" w:rsidR="00E5593D" w:rsidRPr="000619D7" w:rsidRDefault="00E5593D" w:rsidP="00E5593D">
            <w:pPr>
              <w:jc w:val="center"/>
            </w:pPr>
            <w:r>
              <w:t>12:00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535B67F9" w14:textId="120F1800" w:rsidR="00E5593D" w:rsidRPr="000619D7" w:rsidRDefault="00E5593D" w:rsidP="00E5593D">
            <w:pPr>
              <w:jc w:val="center"/>
            </w:pPr>
            <w: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B0961E" w14:textId="2EF3CE48" w:rsidR="00E5593D" w:rsidRPr="000619D7" w:rsidRDefault="00E5593D" w:rsidP="00E5593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357BF4DC" w14:textId="77777777" w:rsidR="00E5593D" w:rsidRDefault="00E5593D" w:rsidP="00E5593D">
            <w:pPr>
              <w:jc w:val="center"/>
            </w:pPr>
          </w:p>
        </w:tc>
        <w:tc>
          <w:tcPr>
            <w:tcW w:w="737" w:type="dxa"/>
          </w:tcPr>
          <w:p w14:paraId="6F6D6E6A" w14:textId="77777777" w:rsidR="00E5593D" w:rsidRDefault="00E5593D" w:rsidP="00E5593D">
            <w:pPr>
              <w:jc w:val="center"/>
            </w:pPr>
          </w:p>
        </w:tc>
      </w:tr>
      <w:tr w:rsidR="00E5593D" w14:paraId="30E67DE0" w14:textId="77777777" w:rsidTr="00F17912">
        <w:trPr>
          <w:trHeight w:hRule="exact" w:val="288"/>
        </w:trPr>
        <w:tc>
          <w:tcPr>
            <w:tcW w:w="531" w:type="dxa"/>
          </w:tcPr>
          <w:p w14:paraId="173F70B2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  <w:vAlign w:val="center"/>
          </w:tcPr>
          <w:p w14:paraId="77D32C89" w14:textId="50010417" w:rsidR="00E5593D" w:rsidRDefault="003A2528" w:rsidP="00E5593D">
            <w:pPr>
              <w:jc w:val="center"/>
            </w:pPr>
            <w:r>
              <w:t>7</w:t>
            </w:r>
            <w:r w:rsidR="00E5593D">
              <w:t>:</w:t>
            </w:r>
            <w:r>
              <w:t>58</w:t>
            </w:r>
          </w:p>
        </w:tc>
        <w:tc>
          <w:tcPr>
            <w:tcW w:w="760" w:type="dxa"/>
            <w:gridSpan w:val="2"/>
            <w:vAlign w:val="center"/>
          </w:tcPr>
          <w:p w14:paraId="7B6075BB" w14:textId="3EC6C4BA" w:rsidR="00E5593D" w:rsidRDefault="00E5593D" w:rsidP="00E5593D">
            <w:pPr>
              <w:jc w:val="center"/>
            </w:pPr>
            <w:r>
              <w:t>12:00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E9191C7" w14:textId="6A75E46A" w:rsidR="00E5593D" w:rsidRDefault="00E5593D" w:rsidP="00E5593D">
            <w:pPr>
              <w:jc w:val="center"/>
            </w:pPr>
            <w:r>
              <w:t>1:00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1924918" w14:textId="47C8B656" w:rsidR="00E5593D" w:rsidRDefault="00E5593D" w:rsidP="00E5593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140B1AB4" w14:textId="77777777" w:rsidR="00E5593D" w:rsidRDefault="00E5593D" w:rsidP="00E5593D">
            <w:pPr>
              <w:jc w:val="center"/>
            </w:pPr>
          </w:p>
        </w:tc>
        <w:tc>
          <w:tcPr>
            <w:tcW w:w="737" w:type="dxa"/>
          </w:tcPr>
          <w:p w14:paraId="090C1DF9" w14:textId="77777777" w:rsidR="00E5593D" w:rsidRDefault="00E5593D" w:rsidP="00E5593D">
            <w:pPr>
              <w:jc w:val="center"/>
            </w:pPr>
          </w:p>
        </w:tc>
      </w:tr>
      <w:tr w:rsidR="00E5593D" w14:paraId="0519A160" w14:textId="77777777" w:rsidTr="00F17912">
        <w:trPr>
          <w:trHeight w:hRule="exact" w:val="288"/>
        </w:trPr>
        <w:tc>
          <w:tcPr>
            <w:tcW w:w="531" w:type="dxa"/>
          </w:tcPr>
          <w:p w14:paraId="1577B87E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  <w:vAlign w:val="center"/>
          </w:tcPr>
          <w:p w14:paraId="2CED8381" w14:textId="04C012A3" w:rsidR="00E5593D" w:rsidRDefault="003A2528" w:rsidP="00E5593D">
            <w:pPr>
              <w:jc w:val="center"/>
            </w:pPr>
            <w:r>
              <w:t>8</w:t>
            </w:r>
            <w:r w:rsidR="004E3A83">
              <w:t>:</w:t>
            </w:r>
            <w:r>
              <w:t>03</w:t>
            </w:r>
          </w:p>
        </w:tc>
        <w:tc>
          <w:tcPr>
            <w:tcW w:w="760" w:type="dxa"/>
            <w:gridSpan w:val="2"/>
            <w:vAlign w:val="center"/>
          </w:tcPr>
          <w:p w14:paraId="2EDABB83" w14:textId="377AF3B9" w:rsidR="00E5593D" w:rsidRDefault="00E5593D" w:rsidP="00E5593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8586DA7" w14:textId="2309CCD1" w:rsidR="00E5593D" w:rsidRDefault="00E5593D" w:rsidP="00E5593D">
            <w:pPr>
              <w:jc w:val="center"/>
            </w:pPr>
            <w:r>
              <w:t>1</w:t>
            </w:r>
            <w:r w:rsidR="003A2528">
              <w:t>2</w:t>
            </w:r>
            <w:r>
              <w:t>:</w:t>
            </w:r>
            <w:r w:rsidR="003A2528">
              <w:t>3</w:t>
            </w:r>
            <w:r>
              <w:t>0</w:t>
            </w:r>
          </w:p>
        </w:tc>
        <w:tc>
          <w:tcPr>
            <w:tcW w:w="720" w:type="dxa"/>
            <w:vAlign w:val="center"/>
          </w:tcPr>
          <w:p w14:paraId="13736A13" w14:textId="1CA29D2B" w:rsidR="00E5593D" w:rsidRDefault="00E5593D" w:rsidP="00E5593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4DB91C8A" w14:textId="77777777" w:rsidR="00E5593D" w:rsidRDefault="00E5593D" w:rsidP="00E5593D">
            <w:pPr>
              <w:jc w:val="center"/>
            </w:pPr>
          </w:p>
        </w:tc>
        <w:tc>
          <w:tcPr>
            <w:tcW w:w="737" w:type="dxa"/>
          </w:tcPr>
          <w:p w14:paraId="5188B877" w14:textId="77777777" w:rsidR="00E5593D" w:rsidRDefault="00E5593D" w:rsidP="00E5593D">
            <w:pPr>
              <w:jc w:val="center"/>
            </w:pPr>
          </w:p>
        </w:tc>
      </w:tr>
      <w:tr w:rsidR="00E5593D" w14:paraId="2C3807E7" w14:textId="77777777" w:rsidTr="00F17912">
        <w:trPr>
          <w:trHeight w:hRule="exact" w:val="288"/>
        </w:trPr>
        <w:tc>
          <w:tcPr>
            <w:tcW w:w="531" w:type="dxa"/>
          </w:tcPr>
          <w:p w14:paraId="435081D1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  <w:vAlign w:val="center"/>
          </w:tcPr>
          <w:p w14:paraId="029113A2" w14:textId="1AE6E79E" w:rsidR="00E5593D" w:rsidRDefault="004E3A83" w:rsidP="00E5593D">
            <w:pPr>
              <w:jc w:val="center"/>
            </w:pPr>
            <w:r>
              <w:t>8:</w:t>
            </w:r>
            <w:r w:rsidR="00E315C6">
              <w:t>20</w:t>
            </w:r>
          </w:p>
        </w:tc>
        <w:tc>
          <w:tcPr>
            <w:tcW w:w="760" w:type="dxa"/>
            <w:gridSpan w:val="2"/>
            <w:vAlign w:val="center"/>
          </w:tcPr>
          <w:p w14:paraId="12AAE620" w14:textId="63D3A08E" w:rsidR="00E5593D" w:rsidRDefault="00E5593D" w:rsidP="00E5593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14B1CEA" w14:textId="48C35AD3" w:rsidR="00E5593D" w:rsidRDefault="00E5593D" w:rsidP="00E5593D">
            <w:pPr>
              <w:jc w:val="center"/>
            </w:pPr>
            <w:r>
              <w:t>1:00</w:t>
            </w:r>
          </w:p>
        </w:tc>
        <w:tc>
          <w:tcPr>
            <w:tcW w:w="720" w:type="dxa"/>
            <w:vAlign w:val="center"/>
          </w:tcPr>
          <w:p w14:paraId="79A10BD4" w14:textId="0980386F" w:rsidR="00E5593D" w:rsidRDefault="00E5593D" w:rsidP="00E5593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324FC784" w14:textId="77777777" w:rsidR="00E5593D" w:rsidRDefault="00E5593D" w:rsidP="00E5593D">
            <w:pPr>
              <w:jc w:val="center"/>
            </w:pPr>
          </w:p>
        </w:tc>
        <w:tc>
          <w:tcPr>
            <w:tcW w:w="737" w:type="dxa"/>
          </w:tcPr>
          <w:p w14:paraId="39A5E467" w14:textId="77777777" w:rsidR="00E5593D" w:rsidRDefault="00E5593D" w:rsidP="00E5593D">
            <w:pPr>
              <w:jc w:val="center"/>
            </w:pPr>
          </w:p>
        </w:tc>
      </w:tr>
      <w:tr w:rsidR="00E5593D" w14:paraId="208B068E" w14:textId="77777777" w:rsidTr="00F17912">
        <w:trPr>
          <w:trHeight w:hRule="exact" w:val="288"/>
        </w:trPr>
        <w:tc>
          <w:tcPr>
            <w:tcW w:w="531" w:type="dxa"/>
          </w:tcPr>
          <w:p w14:paraId="7C940381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4343" w:type="dxa"/>
            <w:gridSpan w:val="7"/>
          </w:tcPr>
          <w:p w14:paraId="6E1E6EBC" w14:textId="54FD37F3" w:rsidR="00E5593D" w:rsidRDefault="00E5593D" w:rsidP="00E5593D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E5593D" w14:paraId="5FEBFE2E" w14:textId="77777777" w:rsidTr="00F17912">
        <w:trPr>
          <w:trHeight w:hRule="exact" w:val="288"/>
        </w:trPr>
        <w:tc>
          <w:tcPr>
            <w:tcW w:w="531" w:type="dxa"/>
          </w:tcPr>
          <w:p w14:paraId="10872A90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4343" w:type="dxa"/>
            <w:gridSpan w:val="7"/>
          </w:tcPr>
          <w:p w14:paraId="4D520DE6" w14:textId="11584530" w:rsidR="00E5593D" w:rsidRDefault="00E5593D" w:rsidP="00E5593D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E5593D" w14:paraId="56A971F3" w14:textId="77777777" w:rsidTr="00F17912">
        <w:trPr>
          <w:trHeight w:hRule="exact" w:val="288"/>
        </w:trPr>
        <w:tc>
          <w:tcPr>
            <w:tcW w:w="531" w:type="dxa"/>
          </w:tcPr>
          <w:p w14:paraId="7B830B71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  <w:vAlign w:val="center"/>
          </w:tcPr>
          <w:p w14:paraId="6D5ADAFE" w14:textId="16C06131" w:rsidR="00E5593D" w:rsidRDefault="00F17912" w:rsidP="00E5593D">
            <w:pPr>
              <w:jc w:val="center"/>
            </w:pPr>
            <w:r>
              <w:t>8:</w:t>
            </w:r>
            <w:r w:rsidR="00E315C6">
              <w:t>00</w:t>
            </w:r>
          </w:p>
        </w:tc>
        <w:tc>
          <w:tcPr>
            <w:tcW w:w="760" w:type="dxa"/>
            <w:gridSpan w:val="2"/>
            <w:vAlign w:val="center"/>
          </w:tcPr>
          <w:p w14:paraId="519046AC" w14:textId="22D9ED2D" w:rsidR="00E5593D" w:rsidRDefault="00E5593D" w:rsidP="00E5593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6F40CD4" w14:textId="1D6CA234" w:rsidR="00E5593D" w:rsidRDefault="00E5593D" w:rsidP="00E5593D">
            <w:pPr>
              <w:jc w:val="center"/>
            </w:pPr>
            <w:r>
              <w:t>1:00</w:t>
            </w:r>
          </w:p>
        </w:tc>
        <w:tc>
          <w:tcPr>
            <w:tcW w:w="720" w:type="dxa"/>
            <w:vAlign w:val="center"/>
          </w:tcPr>
          <w:p w14:paraId="7B9CDA68" w14:textId="6B9769F9" w:rsidR="00E5593D" w:rsidRDefault="00E5593D" w:rsidP="00E5593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4B73CD3A" w14:textId="77777777" w:rsidR="00E5593D" w:rsidRDefault="00E5593D" w:rsidP="00E5593D">
            <w:pPr>
              <w:jc w:val="center"/>
            </w:pPr>
          </w:p>
        </w:tc>
        <w:tc>
          <w:tcPr>
            <w:tcW w:w="737" w:type="dxa"/>
          </w:tcPr>
          <w:p w14:paraId="3495173E" w14:textId="77777777" w:rsidR="00E5593D" w:rsidRDefault="00E5593D" w:rsidP="00E5593D">
            <w:pPr>
              <w:jc w:val="center"/>
            </w:pPr>
          </w:p>
        </w:tc>
      </w:tr>
      <w:tr w:rsidR="00E5593D" w14:paraId="737AA819" w14:textId="77777777" w:rsidTr="00F17912">
        <w:trPr>
          <w:trHeight w:hRule="exact" w:val="288"/>
        </w:trPr>
        <w:tc>
          <w:tcPr>
            <w:tcW w:w="531" w:type="dxa"/>
          </w:tcPr>
          <w:p w14:paraId="3D855B9B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  <w:vAlign w:val="center"/>
          </w:tcPr>
          <w:p w14:paraId="40182B77" w14:textId="5C3EB720" w:rsidR="00E5593D" w:rsidRDefault="00E315C6" w:rsidP="00E5593D">
            <w:pPr>
              <w:jc w:val="center"/>
            </w:pPr>
            <w:r>
              <w:t>7</w:t>
            </w:r>
            <w:r w:rsidR="00E5593D">
              <w:t>:</w:t>
            </w:r>
            <w:r>
              <w:t>58</w:t>
            </w:r>
          </w:p>
        </w:tc>
        <w:tc>
          <w:tcPr>
            <w:tcW w:w="760" w:type="dxa"/>
            <w:gridSpan w:val="2"/>
            <w:vAlign w:val="center"/>
          </w:tcPr>
          <w:p w14:paraId="7A484C1E" w14:textId="451207D1" w:rsidR="00E5593D" w:rsidRDefault="00E5593D" w:rsidP="00E5593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29D1D93" w14:textId="5FC2C5E6" w:rsidR="00E5593D" w:rsidRDefault="00E5593D" w:rsidP="00E5593D">
            <w:pPr>
              <w:jc w:val="center"/>
            </w:pPr>
            <w:r>
              <w:t>1:00</w:t>
            </w:r>
          </w:p>
        </w:tc>
        <w:tc>
          <w:tcPr>
            <w:tcW w:w="720" w:type="dxa"/>
            <w:vAlign w:val="center"/>
          </w:tcPr>
          <w:p w14:paraId="208461DA" w14:textId="4E2EF4C0" w:rsidR="00E5593D" w:rsidRDefault="00E5593D" w:rsidP="00E5593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11AAACAF" w14:textId="77777777" w:rsidR="00E5593D" w:rsidRDefault="00E5593D" w:rsidP="00E5593D">
            <w:pPr>
              <w:jc w:val="center"/>
            </w:pPr>
          </w:p>
        </w:tc>
        <w:tc>
          <w:tcPr>
            <w:tcW w:w="737" w:type="dxa"/>
          </w:tcPr>
          <w:p w14:paraId="5BAF69CC" w14:textId="77777777" w:rsidR="00E5593D" w:rsidRDefault="00E5593D" w:rsidP="00E5593D">
            <w:pPr>
              <w:jc w:val="center"/>
            </w:pPr>
          </w:p>
        </w:tc>
      </w:tr>
      <w:tr w:rsidR="00F17912" w14:paraId="3A5FC3AC" w14:textId="79FBE5F2" w:rsidTr="00F17912">
        <w:trPr>
          <w:trHeight w:hRule="exact" w:val="288"/>
        </w:trPr>
        <w:tc>
          <w:tcPr>
            <w:tcW w:w="531" w:type="dxa"/>
          </w:tcPr>
          <w:p w14:paraId="438FC3FD" w14:textId="77777777" w:rsidR="00F17912" w:rsidRDefault="00F17912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50" w:type="dxa"/>
            <w:gridSpan w:val="2"/>
          </w:tcPr>
          <w:p w14:paraId="7323AAE3" w14:textId="6D0429D4" w:rsidR="00F17912" w:rsidRPr="00533D64" w:rsidRDefault="00F17912" w:rsidP="00533D64">
            <w:pPr>
              <w:jc w:val="center"/>
            </w:pPr>
          </w:p>
        </w:tc>
        <w:tc>
          <w:tcPr>
            <w:tcW w:w="754" w:type="dxa"/>
          </w:tcPr>
          <w:p w14:paraId="161D88AA" w14:textId="53C596BC" w:rsidR="00F17912" w:rsidRPr="00533D64" w:rsidRDefault="00F17912" w:rsidP="00533D64">
            <w:pPr>
              <w:jc w:val="center"/>
            </w:pPr>
          </w:p>
        </w:tc>
        <w:tc>
          <w:tcPr>
            <w:tcW w:w="752" w:type="dxa"/>
          </w:tcPr>
          <w:p w14:paraId="33255629" w14:textId="5E3499B7" w:rsidR="00F17912" w:rsidRPr="00533D64" w:rsidRDefault="00F17912" w:rsidP="00533D64">
            <w:pPr>
              <w:jc w:val="center"/>
            </w:pPr>
          </w:p>
        </w:tc>
        <w:tc>
          <w:tcPr>
            <w:tcW w:w="720" w:type="dxa"/>
          </w:tcPr>
          <w:p w14:paraId="7934AC83" w14:textId="22F9DF25" w:rsidR="00F17912" w:rsidRPr="00533D64" w:rsidRDefault="00533D64" w:rsidP="00533D64">
            <w:pPr>
              <w:jc w:val="center"/>
            </w:pPr>
            <w:r>
              <w:t xml:space="preserve">   </w:t>
            </w:r>
          </w:p>
        </w:tc>
        <w:tc>
          <w:tcPr>
            <w:tcW w:w="630" w:type="dxa"/>
          </w:tcPr>
          <w:p w14:paraId="40068359" w14:textId="77777777" w:rsidR="00F17912" w:rsidRPr="00533D64" w:rsidRDefault="00F17912" w:rsidP="00533D64">
            <w:pPr>
              <w:jc w:val="center"/>
            </w:pPr>
          </w:p>
        </w:tc>
        <w:tc>
          <w:tcPr>
            <w:tcW w:w="737" w:type="dxa"/>
          </w:tcPr>
          <w:p w14:paraId="4FB174AB" w14:textId="77777777" w:rsidR="00F17912" w:rsidRPr="00533D64" w:rsidRDefault="00F17912" w:rsidP="00533D64">
            <w:pPr>
              <w:jc w:val="center"/>
            </w:pPr>
          </w:p>
        </w:tc>
      </w:tr>
      <w:tr w:rsidR="00E5593D" w14:paraId="252C2CDF" w14:textId="77777777" w:rsidTr="00F17912">
        <w:trPr>
          <w:trHeight w:hRule="exact" w:val="288"/>
        </w:trPr>
        <w:tc>
          <w:tcPr>
            <w:tcW w:w="531" w:type="dxa"/>
          </w:tcPr>
          <w:p w14:paraId="06E2650B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4343" w:type="dxa"/>
            <w:gridSpan w:val="7"/>
          </w:tcPr>
          <w:p w14:paraId="2B3ED989" w14:textId="0270C477" w:rsidR="00E5593D" w:rsidRDefault="00E5593D" w:rsidP="00E5593D">
            <w:pPr>
              <w:jc w:val="center"/>
            </w:pPr>
            <w:r>
              <w:t>MAUNDY THURSDAY</w:t>
            </w:r>
          </w:p>
        </w:tc>
      </w:tr>
      <w:tr w:rsidR="00E5593D" w14:paraId="2B3DB98E" w14:textId="77777777" w:rsidTr="00F17912">
        <w:trPr>
          <w:trHeight w:hRule="exact" w:val="288"/>
        </w:trPr>
        <w:tc>
          <w:tcPr>
            <w:tcW w:w="531" w:type="dxa"/>
          </w:tcPr>
          <w:p w14:paraId="2AC22128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4343" w:type="dxa"/>
            <w:gridSpan w:val="7"/>
          </w:tcPr>
          <w:p w14:paraId="3E0D9C9B" w14:textId="18D03435" w:rsidR="00E5593D" w:rsidRDefault="00E5593D" w:rsidP="00E5593D">
            <w:pPr>
              <w:jc w:val="center"/>
            </w:pPr>
            <w:r>
              <w:t>GOOD FRIDAY</w:t>
            </w:r>
          </w:p>
        </w:tc>
      </w:tr>
      <w:tr w:rsidR="00E5593D" w14:paraId="09ADF106" w14:textId="77777777" w:rsidTr="00F17912">
        <w:trPr>
          <w:trHeight w:hRule="exact" w:val="288"/>
        </w:trPr>
        <w:tc>
          <w:tcPr>
            <w:tcW w:w="531" w:type="dxa"/>
          </w:tcPr>
          <w:p w14:paraId="7A044EDB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4343" w:type="dxa"/>
            <w:gridSpan w:val="7"/>
          </w:tcPr>
          <w:p w14:paraId="568A10A8" w14:textId="16679E72" w:rsidR="00E5593D" w:rsidRDefault="00E5593D" w:rsidP="00E5593D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E5593D" w14:paraId="2DA3DBED" w14:textId="77777777" w:rsidTr="00F17912">
        <w:trPr>
          <w:trHeight w:hRule="exact" w:val="353"/>
        </w:trPr>
        <w:tc>
          <w:tcPr>
            <w:tcW w:w="531" w:type="dxa"/>
            <w:tcBorders>
              <w:bottom w:val="single" w:sz="4" w:space="0" w:color="auto"/>
            </w:tcBorders>
          </w:tcPr>
          <w:p w14:paraId="71042D8C" w14:textId="77777777" w:rsidR="00E5593D" w:rsidRDefault="00E5593D" w:rsidP="00E5593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4343" w:type="dxa"/>
            <w:gridSpan w:val="7"/>
            <w:tcBorders>
              <w:bottom w:val="single" w:sz="4" w:space="0" w:color="auto"/>
            </w:tcBorders>
          </w:tcPr>
          <w:p w14:paraId="52A20B99" w14:textId="20364811" w:rsidR="00E5593D" w:rsidRDefault="00E5593D" w:rsidP="00E5593D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E5593D" w14:paraId="2DF83D56" w14:textId="77777777" w:rsidTr="00F17912">
        <w:trPr>
          <w:trHeight w:hRule="exact" w:val="280"/>
        </w:trPr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E9CB" w14:textId="77777777" w:rsidR="00E5593D" w:rsidRDefault="00E5593D" w:rsidP="00E5593D">
            <w:pPr>
              <w:spacing w:before="42"/>
              <w:ind w:left="5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760" w:type="dxa"/>
            <w:gridSpan w:val="2"/>
            <w:tcBorders>
              <w:left w:val="single" w:sz="4" w:space="0" w:color="auto"/>
            </w:tcBorders>
          </w:tcPr>
          <w:p w14:paraId="5C6DCA4A" w14:textId="77777777" w:rsidR="00E5593D" w:rsidRDefault="00E5593D" w:rsidP="00E5593D"/>
        </w:tc>
        <w:tc>
          <w:tcPr>
            <w:tcW w:w="752" w:type="dxa"/>
          </w:tcPr>
          <w:p w14:paraId="7AF665E7" w14:textId="77777777" w:rsidR="00E5593D" w:rsidRDefault="00E5593D" w:rsidP="00E5593D"/>
        </w:tc>
        <w:tc>
          <w:tcPr>
            <w:tcW w:w="720" w:type="dxa"/>
          </w:tcPr>
          <w:p w14:paraId="59B04AC6" w14:textId="77777777" w:rsidR="00E5593D" w:rsidRDefault="00E5593D" w:rsidP="00E5593D"/>
        </w:tc>
        <w:tc>
          <w:tcPr>
            <w:tcW w:w="630" w:type="dxa"/>
          </w:tcPr>
          <w:p w14:paraId="5B317182" w14:textId="77777777" w:rsidR="00E5593D" w:rsidRDefault="00E5593D" w:rsidP="00E5593D"/>
        </w:tc>
        <w:tc>
          <w:tcPr>
            <w:tcW w:w="737" w:type="dxa"/>
          </w:tcPr>
          <w:p w14:paraId="12DC716E" w14:textId="77777777" w:rsidR="00E5593D" w:rsidRDefault="00E5593D" w:rsidP="00E5593D"/>
        </w:tc>
      </w:tr>
      <w:tr w:rsidR="00E5593D" w14:paraId="2537A780" w14:textId="77777777" w:rsidTr="00A76F7A">
        <w:trPr>
          <w:gridAfter w:val="6"/>
          <w:wAfter w:w="3599" w:type="dxa"/>
          <w:trHeight w:hRule="exact" w:val="116"/>
        </w:trPr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E4CF" w14:textId="77777777" w:rsidR="00E5593D" w:rsidRDefault="00E5593D" w:rsidP="00E5593D"/>
        </w:tc>
      </w:tr>
    </w:tbl>
    <w:tbl>
      <w:tblPr>
        <w:tblpPr w:leftFromText="180" w:rightFromText="180" w:vertAnchor="text" w:horzAnchor="margin" w:tblpXSpec="right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18"/>
        <w:gridCol w:w="630"/>
        <w:gridCol w:w="731"/>
      </w:tblGrid>
      <w:tr w:rsidR="008E08AF" w14:paraId="1F6554EA" w14:textId="77777777" w:rsidTr="008E08AF">
        <w:trPr>
          <w:trHeight w:hRule="exact" w:val="536"/>
        </w:trPr>
        <w:tc>
          <w:tcPr>
            <w:tcW w:w="531" w:type="dxa"/>
            <w:vMerge w:val="restart"/>
          </w:tcPr>
          <w:p w14:paraId="5E692062" w14:textId="77777777" w:rsidR="008E08AF" w:rsidRDefault="008E08AF" w:rsidP="008E08AF">
            <w:pPr>
              <w:spacing w:before="9" w:line="160" w:lineRule="exact"/>
              <w:rPr>
                <w:sz w:val="16"/>
                <w:szCs w:val="16"/>
              </w:rPr>
            </w:pPr>
          </w:p>
          <w:p w14:paraId="020C3249" w14:textId="77777777" w:rsidR="008E08AF" w:rsidRDefault="008E08AF" w:rsidP="008E08AF">
            <w:pPr>
              <w:spacing w:line="200" w:lineRule="exact"/>
            </w:pPr>
          </w:p>
          <w:p w14:paraId="28F1D677" w14:textId="77777777" w:rsidR="008E08AF" w:rsidRDefault="008E08AF" w:rsidP="008E08AF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60BD52B2" w14:textId="77777777" w:rsidR="008E08AF" w:rsidRDefault="008E08AF" w:rsidP="008E08AF">
            <w:pPr>
              <w:spacing w:before="1" w:line="100" w:lineRule="exact"/>
              <w:rPr>
                <w:sz w:val="10"/>
                <w:szCs w:val="10"/>
              </w:rPr>
            </w:pPr>
          </w:p>
          <w:p w14:paraId="5A1A61BC" w14:textId="77777777" w:rsidR="008E08AF" w:rsidRDefault="008E08AF" w:rsidP="008E08AF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412458CA" w14:textId="77777777" w:rsidR="008E08AF" w:rsidRDefault="008E08AF" w:rsidP="008E08AF">
            <w:pPr>
              <w:spacing w:before="1" w:line="100" w:lineRule="exact"/>
              <w:rPr>
                <w:sz w:val="10"/>
                <w:szCs w:val="10"/>
              </w:rPr>
            </w:pPr>
          </w:p>
          <w:p w14:paraId="2A6F2203" w14:textId="77777777" w:rsidR="008E08AF" w:rsidRDefault="008E08AF" w:rsidP="008E08AF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0478A4C3" w14:textId="77777777" w:rsidR="008E08AF" w:rsidRDefault="008E08AF" w:rsidP="008E08AF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23556DE3" w14:textId="77777777" w:rsidR="008E08AF" w:rsidRDefault="008E08AF" w:rsidP="008E08AF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8E08AF" w14:paraId="0D4BD847" w14:textId="77777777" w:rsidTr="008E08AF">
        <w:trPr>
          <w:trHeight w:hRule="exact" w:val="533"/>
        </w:trPr>
        <w:tc>
          <w:tcPr>
            <w:tcW w:w="531" w:type="dxa"/>
            <w:vMerge/>
          </w:tcPr>
          <w:p w14:paraId="0D77585F" w14:textId="77777777" w:rsidR="008E08AF" w:rsidRDefault="008E08AF" w:rsidP="008E08AF"/>
        </w:tc>
        <w:tc>
          <w:tcPr>
            <w:tcW w:w="744" w:type="dxa"/>
          </w:tcPr>
          <w:p w14:paraId="3685F34D" w14:textId="77777777" w:rsidR="008E08AF" w:rsidRDefault="008E08AF" w:rsidP="008E08AF">
            <w:pPr>
              <w:spacing w:before="2" w:line="140" w:lineRule="exact"/>
              <w:rPr>
                <w:sz w:val="15"/>
                <w:szCs w:val="15"/>
              </w:rPr>
            </w:pPr>
          </w:p>
          <w:p w14:paraId="4BD3B30E" w14:textId="77777777" w:rsidR="008E08AF" w:rsidRDefault="008E08AF" w:rsidP="008E08AF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1388F103" w14:textId="77777777" w:rsidR="008E08AF" w:rsidRDefault="008E08AF" w:rsidP="008E08AF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0792BA2A" w14:textId="77777777" w:rsidR="008E08AF" w:rsidRDefault="008E08AF" w:rsidP="008E08AF">
            <w:pPr>
              <w:spacing w:before="2" w:line="140" w:lineRule="exact"/>
              <w:rPr>
                <w:sz w:val="15"/>
                <w:szCs w:val="15"/>
              </w:rPr>
            </w:pPr>
          </w:p>
          <w:p w14:paraId="22FC87F8" w14:textId="77777777" w:rsidR="008E08AF" w:rsidRDefault="008E08AF" w:rsidP="008E08AF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4CF8FD19" w14:textId="77777777" w:rsidR="008E08AF" w:rsidRDefault="008E08AF" w:rsidP="008E08AF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07129748" w14:textId="77777777" w:rsidR="008E08AF" w:rsidRDefault="008E08AF" w:rsidP="008E08AF">
            <w:pPr>
              <w:spacing w:before="2" w:line="140" w:lineRule="exact"/>
              <w:rPr>
                <w:sz w:val="15"/>
                <w:szCs w:val="15"/>
              </w:rPr>
            </w:pPr>
          </w:p>
          <w:p w14:paraId="6F42478C" w14:textId="77777777" w:rsidR="008E08AF" w:rsidRDefault="008E08AF" w:rsidP="008E08AF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5CBFAE02" w14:textId="77777777" w:rsidR="008E08AF" w:rsidRDefault="008E08AF" w:rsidP="008E08AF">
            <w:pPr>
              <w:spacing w:before="2" w:line="140" w:lineRule="exact"/>
              <w:rPr>
                <w:sz w:val="15"/>
                <w:szCs w:val="15"/>
              </w:rPr>
            </w:pPr>
          </w:p>
          <w:p w14:paraId="40836F26" w14:textId="77777777" w:rsidR="008E08AF" w:rsidRDefault="008E08AF" w:rsidP="008E08AF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8E08AF" w14:paraId="716EC5AC" w14:textId="77777777" w:rsidTr="008E08AF">
        <w:trPr>
          <w:trHeight w:hRule="exact" w:val="288"/>
        </w:trPr>
        <w:tc>
          <w:tcPr>
            <w:tcW w:w="531" w:type="dxa"/>
          </w:tcPr>
          <w:p w14:paraId="31B4DC9B" w14:textId="77777777" w:rsidR="008E08AF" w:rsidRDefault="008E08AF" w:rsidP="008E08A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44" w:type="dxa"/>
            <w:vAlign w:val="center"/>
          </w:tcPr>
          <w:p w14:paraId="028004B9" w14:textId="37B87B86" w:rsidR="008E08AF" w:rsidRDefault="006F4FF2" w:rsidP="008E08AF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441DB97" w14:textId="6C91B81B" w:rsidR="008E08AF" w:rsidRDefault="008E08AF" w:rsidP="008E08AF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D91F40A" w14:textId="22157FC4" w:rsidR="008E08AF" w:rsidRDefault="008E08AF" w:rsidP="008E08AF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34C1FB5" w14:textId="103A3C04" w:rsidR="008E08AF" w:rsidRDefault="008E08AF" w:rsidP="008E08AF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A6925AA" w14:textId="77777777" w:rsidR="008E08AF" w:rsidRDefault="008E08AF" w:rsidP="008E08AF">
            <w:pPr>
              <w:jc w:val="center"/>
            </w:pPr>
          </w:p>
        </w:tc>
        <w:tc>
          <w:tcPr>
            <w:tcW w:w="731" w:type="dxa"/>
          </w:tcPr>
          <w:p w14:paraId="5ED6CC76" w14:textId="77777777" w:rsidR="008E08AF" w:rsidRDefault="008E08AF" w:rsidP="008E08AF">
            <w:pPr>
              <w:jc w:val="center"/>
            </w:pPr>
          </w:p>
        </w:tc>
      </w:tr>
      <w:tr w:rsidR="008E08AF" w14:paraId="235A97FD" w14:textId="77777777" w:rsidTr="008E08AF">
        <w:trPr>
          <w:trHeight w:hRule="exact" w:val="288"/>
        </w:trPr>
        <w:tc>
          <w:tcPr>
            <w:tcW w:w="531" w:type="dxa"/>
          </w:tcPr>
          <w:p w14:paraId="41A24C86" w14:textId="77777777" w:rsidR="008E08AF" w:rsidRDefault="008E08AF" w:rsidP="008E08A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0A5E8008" w14:textId="4AD94289" w:rsidR="008E08AF" w:rsidRDefault="008E08AF" w:rsidP="008E08AF">
            <w:pPr>
              <w:jc w:val="center"/>
            </w:pPr>
            <w:r>
              <w:t>8:</w:t>
            </w:r>
            <w:r w:rsidR="00E315C6">
              <w:t>13</w:t>
            </w:r>
          </w:p>
        </w:tc>
        <w:tc>
          <w:tcPr>
            <w:tcW w:w="760" w:type="dxa"/>
            <w:vAlign w:val="center"/>
          </w:tcPr>
          <w:p w14:paraId="66627418" w14:textId="7491411C" w:rsidR="008E08AF" w:rsidRDefault="008E08AF" w:rsidP="008E08AF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A0C979B" w14:textId="2C941FB0" w:rsidR="008E08AF" w:rsidRDefault="008E08AF" w:rsidP="008E08AF">
            <w:pPr>
              <w:jc w:val="center"/>
            </w:pPr>
            <w:r>
              <w:t>1:</w:t>
            </w:r>
            <w:r w:rsidR="006F4FF2">
              <w:t>0</w:t>
            </w:r>
            <w:r>
              <w:t>0</w:t>
            </w:r>
          </w:p>
        </w:tc>
        <w:tc>
          <w:tcPr>
            <w:tcW w:w="718" w:type="dxa"/>
            <w:vAlign w:val="center"/>
          </w:tcPr>
          <w:p w14:paraId="0020FBD1" w14:textId="502BD241" w:rsidR="008E08AF" w:rsidRDefault="00E315C6" w:rsidP="008E08AF">
            <w:pPr>
              <w:jc w:val="center"/>
            </w:pPr>
            <w:r>
              <w:t>4</w:t>
            </w:r>
            <w:r w:rsidR="008E08AF">
              <w:t>:</w:t>
            </w:r>
            <w:r>
              <w:t>4</w:t>
            </w:r>
            <w:r w:rsidR="008E08AF">
              <w:t>0</w:t>
            </w:r>
          </w:p>
        </w:tc>
        <w:tc>
          <w:tcPr>
            <w:tcW w:w="630" w:type="dxa"/>
          </w:tcPr>
          <w:p w14:paraId="0C6920A0" w14:textId="77777777" w:rsidR="008E08AF" w:rsidRDefault="008E08AF" w:rsidP="008E08AF">
            <w:pPr>
              <w:jc w:val="center"/>
            </w:pPr>
          </w:p>
        </w:tc>
        <w:tc>
          <w:tcPr>
            <w:tcW w:w="731" w:type="dxa"/>
          </w:tcPr>
          <w:p w14:paraId="3815473C" w14:textId="77777777" w:rsidR="008E08AF" w:rsidRDefault="008E08AF" w:rsidP="008E08AF">
            <w:pPr>
              <w:jc w:val="center"/>
            </w:pPr>
          </w:p>
        </w:tc>
      </w:tr>
      <w:tr w:rsidR="008E08AF" w14:paraId="5836A013" w14:textId="77777777" w:rsidTr="008E08AF">
        <w:trPr>
          <w:trHeight w:hRule="exact" w:val="288"/>
        </w:trPr>
        <w:tc>
          <w:tcPr>
            <w:tcW w:w="531" w:type="dxa"/>
          </w:tcPr>
          <w:p w14:paraId="65858F3D" w14:textId="77777777" w:rsidR="008E08AF" w:rsidRDefault="008E08AF" w:rsidP="008E08A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4FD4F831" w14:textId="0097704A" w:rsidR="008E08AF" w:rsidRDefault="008E08AF" w:rsidP="008E08AF">
            <w:pPr>
              <w:jc w:val="center"/>
            </w:pPr>
            <w:r>
              <w:t>8:</w:t>
            </w:r>
            <w:r w:rsidR="00E315C6">
              <w:t>10</w:t>
            </w:r>
          </w:p>
        </w:tc>
        <w:tc>
          <w:tcPr>
            <w:tcW w:w="760" w:type="dxa"/>
            <w:vAlign w:val="center"/>
          </w:tcPr>
          <w:p w14:paraId="38425242" w14:textId="6FB592E8" w:rsidR="008E08AF" w:rsidRDefault="008E08AF" w:rsidP="008E08AF">
            <w:pPr>
              <w:jc w:val="center"/>
            </w:pPr>
            <w:r>
              <w:t>12:</w:t>
            </w:r>
            <w:r w:rsidR="00E315C6">
              <w:t>30</w:t>
            </w:r>
          </w:p>
        </w:tc>
        <w:tc>
          <w:tcPr>
            <w:tcW w:w="752" w:type="dxa"/>
            <w:vAlign w:val="center"/>
          </w:tcPr>
          <w:p w14:paraId="635A7B60" w14:textId="6B69A105" w:rsidR="008E08AF" w:rsidRDefault="008E08AF" w:rsidP="008E08AF">
            <w:pPr>
              <w:jc w:val="center"/>
            </w:pPr>
            <w:r>
              <w:t>1:</w:t>
            </w:r>
            <w:r w:rsidR="006F4FF2">
              <w:t>0</w:t>
            </w:r>
            <w:r>
              <w:t>0</w:t>
            </w:r>
          </w:p>
        </w:tc>
        <w:tc>
          <w:tcPr>
            <w:tcW w:w="718" w:type="dxa"/>
            <w:vAlign w:val="center"/>
          </w:tcPr>
          <w:p w14:paraId="213C0411" w14:textId="53F85F54" w:rsidR="008E08AF" w:rsidRDefault="008E08AF" w:rsidP="008E08AF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1674D320" w14:textId="77777777" w:rsidR="008E08AF" w:rsidRDefault="008E08AF" w:rsidP="008E08AF">
            <w:pPr>
              <w:jc w:val="center"/>
            </w:pPr>
          </w:p>
        </w:tc>
        <w:tc>
          <w:tcPr>
            <w:tcW w:w="731" w:type="dxa"/>
          </w:tcPr>
          <w:p w14:paraId="1AD42907" w14:textId="77777777" w:rsidR="008E08AF" w:rsidRDefault="008E08AF" w:rsidP="008E08AF">
            <w:pPr>
              <w:jc w:val="center"/>
            </w:pPr>
          </w:p>
        </w:tc>
      </w:tr>
      <w:tr w:rsidR="008E08AF" w14:paraId="357165C9" w14:textId="77777777" w:rsidTr="008E08AF">
        <w:trPr>
          <w:trHeight w:hRule="exact" w:val="288"/>
        </w:trPr>
        <w:tc>
          <w:tcPr>
            <w:tcW w:w="531" w:type="dxa"/>
          </w:tcPr>
          <w:p w14:paraId="42A7CB06" w14:textId="77777777" w:rsidR="008E08AF" w:rsidRDefault="008E08AF" w:rsidP="008E08A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44" w:type="dxa"/>
            <w:vAlign w:val="center"/>
          </w:tcPr>
          <w:p w14:paraId="3A248204" w14:textId="3D65E8DF" w:rsidR="008E08AF" w:rsidRDefault="008E08AF" w:rsidP="008E08AF">
            <w:pPr>
              <w:jc w:val="center"/>
            </w:pPr>
            <w:r>
              <w:t>8:</w:t>
            </w:r>
            <w:r w:rsidR="00E315C6">
              <w:t>15</w:t>
            </w:r>
          </w:p>
        </w:tc>
        <w:tc>
          <w:tcPr>
            <w:tcW w:w="760" w:type="dxa"/>
            <w:vAlign w:val="center"/>
          </w:tcPr>
          <w:p w14:paraId="259CAF51" w14:textId="7587FE36" w:rsidR="008E08AF" w:rsidRDefault="008E08AF" w:rsidP="008E08AF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6FE846E" w14:textId="0A1AC0CC" w:rsidR="008E08AF" w:rsidRDefault="008E08AF" w:rsidP="008E08AF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6D2B26CE" w14:textId="40E5B18F" w:rsidR="008E08AF" w:rsidRDefault="008E08AF" w:rsidP="008E08AF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2B7CAB8B" w14:textId="77777777" w:rsidR="008E08AF" w:rsidRDefault="008E08AF" w:rsidP="008E08AF">
            <w:pPr>
              <w:jc w:val="center"/>
            </w:pPr>
          </w:p>
        </w:tc>
        <w:tc>
          <w:tcPr>
            <w:tcW w:w="731" w:type="dxa"/>
          </w:tcPr>
          <w:p w14:paraId="68CDACF7" w14:textId="77777777" w:rsidR="008E08AF" w:rsidRDefault="008E08AF" w:rsidP="008E08AF">
            <w:pPr>
              <w:jc w:val="center"/>
            </w:pPr>
          </w:p>
        </w:tc>
      </w:tr>
      <w:tr w:rsidR="008E08AF" w14:paraId="02CF9A4B" w14:textId="77777777" w:rsidTr="008E08AF">
        <w:trPr>
          <w:trHeight w:hRule="exact" w:val="288"/>
        </w:trPr>
        <w:tc>
          <w:tcPr>
            <w:tcW w:w="531" w:type="dxa"/>
          </w:tcPr>
          <w:p w14:paraId="5A5A92A1" w14:textId="77777777" w:rsidR="008E08AF" w:rsidRDefault="008E08AF" w:rsidP="008E08A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44" w:type="dxa"/>
            <w:vAlign w:val="center"/>
          </w:tcPr>
          <w:p w14:paraId="5FB816AF" w14:textId="02803AD0" w:rsidR="008E08AF" w:rsidRDefault="00272108" w:rsidP="008E08AF">
            <w:pPr>
              <w:jc w:val="center"/>
            </w:pPr>
            <w:r>
              <w:t>8:</w:t>
            </w:r>
            <w:r w:rsidR="00E315C6">
              <w:t>00</w:t>
            </w:r>
          </w:p>
        </w:tc>
        <w:tc>
          <w:tcPr>
            <w:tcW w:w="760" w:type="dxa"/>
            <w:vAlign w:val="center"/>
          </w:tcPr>
          <w:p w14:paraId="344B1C81" w14:textId="55ECDA99" w:rsidR="008E08AF" w:rsidRDefault="008E08AF" w:rsidP="008E08AF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0914E0A" w14:textId="0D060CFD" w:rsidR="008E08AF" w:rsidRDefault="008E08AF" w:rsidP="008E08AF">
            <w:pPr>
              <w:jc w:val="center"/>
            </w:pPr>
            <w:r>
              <w:t>1:</w:t>
            </w:r>
            <w:r w:rsidR="00272108">
              <w:t>00</w:t>
            </w:r>
          </w:p>
        </w:tc>
        <w:tc>
          <w:tcPr>
            <w:tcW w:w="718" w:type="dxa"/>
            <w:vAlign w:val="center"/>
          </w:tcPr>
          <w:p w14:paraId="216BB2EC" w14:textId="3FC91ED4" w:rsidR="008E08AF" w:rsidRDefault="008E08AF" w:rsidP="008E08AF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BBBC0AE" w14:textId="77777777" w:rsidR="008E08AF" w:rsidRDefault="008E08AF" w:rsidP="008E08AF">
            <w:pPr>
              <w:jc w:val="center"/>
            </w:pPr>
          </w:p>
        </w:tc>
        <w:tc>
          <w:tcPr>
            <w:tcW w:w="731" w:type="dxa"/>
          </w:tcPr>
          <w:p w14:paraId="2CDBAEDA" w14:textId="77777777" w:rsidR="008E08AF" w:rsidRDefault="008E08AF" w:rsidP="008E08AF">
            <w:pPr>
              <w:jc w:val="center"/>
            </w:pPr>
          </w:p>
        </w:tc>
      </w:tr>
      <w:tr w:rsidR="008E08AF" w14:paraId="085AA083" w14:textId="77777777" w:rsidTr="006C499B">
        <w:trPr>
          <w:trHeight w:hRule="exact" w:val="288"/>
        </w:trPr>
        <w:tc>
          <w:tcPr>
            <w:tcW w:w="531" w:type="dxa"/>
          </w:tcPr>
          <w:p w14:paraId="715EF274" w14:textId="77777777" w:rsidR="008E08AF" w:rsidRDefault="008E08AF" w:rsidP="008E08A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4335" w:type="dxa"/>
            <w:gridSpan w:val="6"/>
            <w:vAlign w:val="center"/>
          </w:tcPr>
          <w:p w14:paraId="7CF61A44" w14:textId="4AD9706C" w:rsidR="008E08AF" w:rsidRDefault="008E08AF" w:rsidP="008E08AF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8E08AF" w14:paraId="2299EBBA" w14:textId="77777777" w:rsidTr="00D5211D">
        <w:trPr>
          <w:trHeight w:hRule="exact" w:val="289"/>
        </w:trPr>
        <w:tc>
          <w:tcPr>
            <w:tcW w:w="531" w:type="dxa"/>
          </w:tcPr>
          <w:p w14:paraId="17CC742B" w14:textId="77777777" w:rsidR="008E08AF" w:rsidRDefault="008E08AF" w:rsidP="008E08A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4335" w:type="dxa"/>
            <w:gridSpan w:val="6"/>
            <w:vAlign w:val="center"/>
          </w:tcPr>
          <w:p w14:paraId="36C4450E" w14:textId="12BAB8C7" w:rsidR="008E08AF" w:rsidRDefault="008E08AF" w:rsidP="008E08AF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31438C" w14:paraId="776C0384" w14:textId="77777777" w:rsidTr="00144D9A">
        <w:trPr>
          <w:trHeight w:hRule="exact" w:val="288"/>
        </w:trPr>
        <w:tc>
          <w:tcPr>
            <w:tcW w:w="531" w:type="dxa"/>
          </w:tcPr>
          <w:p w14:paraId="05F4F68C" w14:textId="77777777" w:rsidR="0031438C" w:rsidRDefault="0031438C" w:rsidP="008E08A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4335" w:type="dxa"/>
            <w:gridSpan w:val="6"/>
            <w:vAlign w:val="center"/>
          </w:tcPr>
          <w:p w14:paraId="6E8174D5" w14:textId="40462AF3" w:rsidR="0031438C" w:rsidRPr="0031438C" w:rsidRDefault="0031438C" w:rsidP="008E08AF">
            <w:pPr>
              <w:jc w:val="center"/>
              <w:rPr>
                <w:b/>
                <w:bCs/>
              </w:rPr>
            </w:pPr>
            <w:r w:rsidRPr="0031438C">
              <w:rPr>
                <w:b/>
                <w:bCs/>
              </w:rPr>
              <w:t>ABSENT</w:t>
            </w:r>
          </w:p>
        </w:tc>
      </w:tr>
      <w:tr w:rsidR="0031438C" w14:paraId="6ABADDAE" w14:textId="77777777" w:rsidTr="002A1943">
        <w:trPr>
          <w:trHeight w:hRule="exact" w:val="288"/>
        </w:trPr>
        <w:tc>
          <w:tcPr>
            <w:tcW w:w="531" w:type="dxa"/>
          </w:tcPr>
          <w:p w14:paraId="05CFCDC7" w14:textId="77777777" w:rsidR="0031438C" w:rsidRDefault="0031438C" w:rsidP="008E08AF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4335" w:type="dxa"/>
            <w:gridSpan w:val="6"/>
            <w:vAlign w:val="center"/>
          </w:tcPr>
          <w:p w14:paraId="2FD0723A" w14:textId="1BF6E3CF" w:rsidR="0031438C" w:rsidRDefault="0031438C" w:rsidP="008E08AF">
            <w:pPr>
              <w:jc w:val="center"/>
            </w:pPr>
            <w:r>
              <w:t>THE DAY OF VALOR</w:t>
            </w:r>
          </w:p>
        </w:tc>
      </w:tr>
      <w:tr w:rsidR="0031438C" w14:paraId="27C8FD81" w14:textId="77777777" w:rsidTr="00B65E81">
        <w:trPr>
          <w:trHeight w:hRule="exact" w:val="288"/>
        </w:trPr>
        <w:tc>
          <w:tcPr>
            <w:tcW w:w="531" w:type="dxa"/>
          </w:tcPr>
          <w:p w14:paraId="1DD74869" w14:textId="77777777" w:rsidR="0031438C" w:rsidRDefault="0031438C" w:rsidP="008E08AF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4335" w:type="dxa"/>
            <w:gridSpan w:val="6"/>
            <w:vAlign w:val="center"/>
          </w:tcPr>
          <w:p w14:paraId="2D5EC56F" w14:textId="72DFCF32" w:rsidR="0031438C" w:rsidRDefault="0031438C" w:rsidP="008E08AF">
            <w:pPr>
              <w:jc w:val="center"/>
            </w:pPr>
            <w:r>
              <w:t>EIDUL-FITAR</w:t>
            </w:r>
          </w:p>
        </w:tc>
      </w:tr>
      <w:tr w:rsidR="007D076D" w14:paraId="5C59E017" w14:textId="77777777" w:rsidTr="008E08AF">
        <w:trPr>
          <w:trHeight w:hRule="exact" w:val="288"/>
        </w:trPr>
        <w:tc>
          <w:tcPr>
            <w:tcW w:w="531" w:type="dxa"/>
          </w:tcPr>
          <w:p w14:paraId="64B210F5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1E4171B4" w14:textId="7A7F77BC" w:rsidR="007D076D" w:rsidRDefault="007D076D" w:rsidP="007D076D">
            <w:pPr>
              <w:jc w:val="center"/>
            </w:pPr>
            <w:r>
              <w:t>8:03</w:t>
            </w:r>
          </w:p>
        </w:tc>
        <w:tc>
          <w:tcPr>
            <w:tcW w:w="760" w:type="dxa"/>
            <w:vAlign w:val="center"/>
          </w:tcPr>
          <w:p w14:paraId="4FB3D30B" w14:textId="39F8A72A" w:rsidR="007D076D" w:rsidRDefault="007D076D" w:rsidP="007D076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0B41FDE" w14:textId="1331B9C5" w:rsidR="007D076D" w:rsidRDefault="007D076D" w:rsidP="007D076D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9375D71" w14:textId="75B0874A" w:rsidR="007D076D" w:rsidRDefault="007D076D" w:rsidP="007D076D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C089111" w14:textId="77777777" w:rsidR="007D076D" w:rsidRDefault="007D076D" w:rsidP="007D076D">
            <w:pPr>
              <w:jc w:val="center"/>
            </w:pPr>
          </w:p>
        </w:tc>
        <w:tc>
          <w:tcPr>
            <w:tcW w:w="731" w:type="dxa"/>
          </w:tcPr>
          <w:p w14:paraId="2FB20AED" w14:textId="77777777" w:rsidR="007D076D" w:rsidRDefault="007D076D" w:rsidP="007D076D">
            <w:pPr>
              <w:jc w:val="center"/>
            </w:pPr>
          </w:p>
        </w:tc>
      </w:tr>
      <w:tr w:rsidR="007D076D" w14:paraId="0ACDBA4A" w14:textId="77777777" w:rsidTr="008E08AF">
        <w:trPr>
          <w:trHeight w:hRule="exact" w:val="288"/>
        </w:trPr>
        <w:tc>
          <w:tcPr>
            <w:tcW w:w="531" w:type="dxa"/>
          </w:tcPr>
          <w:p w14:paraId="7EF6C2D2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5B9CE4C7" w14:textId="1DE06963" w:rsidR="007D076D" w:rsidRDefault="007D076D" w:rsidP="007D076D">
            <w:pPr>
              <w:jc w:val="center"/>
            </w:pPr>
            <w:r>
              <w:t>8:</w:t>
            </w:r>
            <w:r w:rsidR="00E315C6">
              <w:t>17</w:t>
            </w:r>
          </w:p>
        </w:tc>
        <w:tc>
          <w:tcPr>
            <w:tcW w:w="760" w:type="dxa"/>
            <w:vAlign w:val="center"/>
          </w:tcPr>
          <w:p w14:paraId="2D01951D" w14:textId="2C87F6FF" w:rsidR="007D076D" w:rsidRDefault="007D076D" w:rsidP="007D076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0C245D0" w14:textId="2B989D44" w:rsidR="007D076D" w:rsidRDefault="007D076D" w:rsidP="007D076D">
            <w:pPr>
              <w:jc w:val="center"/>
            </w:pPr>
            <w:r>
              <w:t>1:</w:t>
            </w:r>
            <w:r w:rsidR="00272108">
              <w:t>0</w:t>
            </w:r>
            <w:r>
              <w:t>0</w:t>
            </w:r>
          </w:p>
        </w:tc>
        <w:tc>
          <w:tcPr>
            <w:tcW w:w="718" w:type="dxa"/>
            <w:vAlign w:val="center"/>
          </w:tcPr>
          <w:p w14:paraId="27FD12F5" w14:textId="72925C91" w:rsidR="007D076D" w:rsidRDefault="007D076D" w:rsidP="007D076D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2CD050A" w14:textId="77777777" w:rsidR="007D076D" w:rsidRDefault="007D076D" w:rsidP="007D076D">
            <w:pPr>
              <w:jc w:val="center"/>
            </w:pPr>
          </w:p>
        </w:tc>
        <w:tc>
          <w:tcPr>
            <w:tcW w:w="731" w:type="dxa"/>
          </w:tcPr>
          <w:p w14:paraId="7E4727C5" w14:textId="77777777" w:rsidR="007D076D" w:rsidRDefault="007D076D" w:rsidP="007D076D">
            <w:pPr>
              <w:jc w:val="center"/>
            </w:pPr>
          </w:p>
        </w:tc>
      </w:tr>
      <w:tr w:rsidR="007D076D" w14:paraId="3085EC62" w14:textId="77777777" w:rsidTr="00851BB9">
        <w:trPr>
          <w:trHeight w:hRule="exact" w:val="288"/>
        </w:trPr>
        <w:tc>
          <w:tcPr>
            <w:tcW w:w="531" w:type="dxa"/>
          </w:tcPr>
          <w:p w14:paraId="117056F8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4335" w:type="dxa"/>
            <w:gridSpan w:val="6"/>
            <w:vAlign w:val="center"/>
          </w:tcPr>
          <w:p w14:paraId="58CFA1FA" w14:textId="13AE34D3" w:rsidR="007D076D" w:rsidRDefault="007D076D" w:rsidP="007D076D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7D076D" w14:paraId="5340BCD1" w14:textId="77777777" w:rsidTr="00C969B7">
        <w:trPr>
          <w:trHeight w:hRule="exact" w:val="288"/>
        </w:trPr>
        <w:tc>
          <w:tcPr>
            <w:tcW w:w="531" w:type="dxa"/>
          </w:tcPr>
          <w:p w14:paraId="1CCA290C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4335" w:type="dxa"/>
            <w:gridSpan w:val="6"/>
            <w:vAlign w:val="center"/>
          </w:tcPr>
          <w:p w14:paraId="3BFC25BE" w14:textId="1D2D3395" w:rsidR="007D076D" w:rsidRDefault="007D076D" w:rsidP="007D076D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7D076D" w14:paraId="26C823B2" w14:textId="77777777" w:rsidTr="008E08AF">
        <w:trPr>
          <w:trHeight w:hRule="exact" w:val="289"/>
        </w:trPr>
        <w:tc>
          <w:tcPr>
            <w:tcW w:w="531" w:type="dxa"/>
          </w:tcPr>
          <w:p w14:paraId="7598931C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79509CAB" w14:textId="61FDF58A" w:rsidR="007D076D" w:rsidRDefault="007D076D" w:rsidP="007D076D">
            <w:pPr>
              <w:jc w:val="center"/>
            </w:pPr>
            <w:r>
              <w:t>8:</w:t>
            </w:r>
            <w:r w:rsidR="00E315C6">
              <w:t>12</w:t>
            </w:r>
          </w:p>
        </w:tc>
        <w:tc>
          <w:tcPr>
            <w:tcW w:w="760" w:type="dxa"/>
            <w:vAlign w:val="center"/>
          </w:tcPr>
          <w:p w14:paraId="249743EF" w14:textId="0261AE03" w:rsidR="007D076D" w:rsidRDefault="007D076D" w:rsidP="007D076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5A15EC62" w14:textId="18D614F8" w:rsidR="007D076D" w:rsidRDefault="007D076D" w:rsidP="007D076D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61A4D29" w14:textId="54F74095" w:rsidR="007D076D" w:rsidRDefault="007D076D" w:rsidP="007D076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0A0EE468" w14:textId="77777777" w:rsidR="007D076D" w:rsidRDefault="007D076D" w:rsidP="007D076D">
            <w:pPr>
              <w:jc w:val="center"/>
            </w:pPr>
          </w:p>
        </w:tc>
        <w:tc>
          <w:tcPr>
            <w:tcW w:w="731" w:type="dxa"/>
          </w:tcPr>
          <w:p w14:paraId="785D1A55" w14:textId="77777777" w:rsidR="007D076D" w:rsidRDefault="007D076D" w:rsidP="007D076D">
            <w:pPr>
              <w:jc w:val="center"/>
            </w:pPr>
          </w:p>
        </w:tc>
      </w:tr>
      <w:tr w:rsidR="007D076D" w14:paraId="76DE5448" w14:textId="77777777" w:rsidTr="00E20413">
        <w:trPr>
          <w:trHeight w:hRule="exact" w:val="288"/>
        </w:trPr>
        <w:tc>
          <w:tcPr>
            <w:tcW w:w="531" w:type="dxa"/>
          </w:tcPr>
          <w:p w14:paraId="670E1E08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  <w:vAlign w:val="center"/>
          </w:tcPr>
          <w:p w14:paraId="23A305DB" w14:textId="1AC6C7FD" w:rsidR="007D076D" w:rsidRDefault="007D076D" w:rsidP="007D076D">
            <w:pPr>
              <w:jc w:val="center"/>
            </w:pPr>
            <w:r>
              <w:t>8:</w:t>
            </w:r>
            <w:r w:rsidR="00E315C6">
              <w:t>30</w:t>
            </w:r>
          </w:p>
        </w:tc>
        <w:tc>
          <w:tcPr>
            <w:tcW w:w="760" w:type="dxa"/>
            <w:vAlign w:val="center"/>
          </w:tcPr>
          <w:p w14:paraId="40245A15" w14:textId="5C07805D" w:rsidR="007D076D" w:rsidRDefault="007D076D" w:rsidP="007D076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DA0A1F5" w14:textId="26D4473A" w:rsidR="007D076D" w:rsidRDefault="007D076D" w:rsidP="007D076D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2672150A" w14:textId="38BD54F0" w:rsidR="007D076D" w:rsidRDefault="007D076D" w:rsidP="007D076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019DDCBB" w14:textId="77777777" w:rsidR="007D076D" w:rsidRDefault="007D076D" w:rsidP="007D076D">
            <w:pPr>
              <w:jc w:val="center"/>
            </w:pPr>
          </w:p>
        </w:tc>
        <w:tc>
          <w:tcPr>
            <w:tcW w:w="731" w:type="dxa"/>
          </w:tcPr>
          <w:p w14:paraId="202998F9" w14:textId="77777777" w:rsidR="007D076D" w:rsidRDefault="007D076D" w:rsidP="007D076D">
            <w:pPr>
              <w:jc w:val="center"/>
            </w:pPr>
          </w:p>
        </w:tc>
      </w:tr>
      <w:tr w:rsidR="007D076D" w14:paraId="61EC29F4" w14:textId="77777777" w:rsidTr="00EC4FE7">
        <w:trPr>
          <w:trHeight w:hRule="exact" w:val="288"/>
        </w:trPr>
        <w:tc>
          <w:tcPr>
            <w:tcW w:w="531" w:type="dxa"/>
          </w:tcPr>
          <w:p w14:paraId="4A5452F7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  <w:vAlign w:val="center"/>
          </w:tcPr>
          <w:p w14:paraId="1FFFB941" w14:textId="50D52C1B" w:rsidR="007D076D" w:rsidRDefault="00272108" w:rsidP="007D076D">
            <w:pPr>
              <w:jc w:val="center"/>
            </w:pPr>
            <w:r>
              <w:t>8:</w:t>
            </w:r>
            <w:r w:rsidR="00E315C6">
              <w:t>10</w:t>
            </w:r>
          </w:p>
        </w:tc>
        <w:tc>
          <w:tcPr>
            <w:tcW w:w="760" w:type="dxa"/>
            <w:vAlign w:val="center"/>
          </w:tcPr>
          <w:p w14:paraId="3072BF31" w14:textId="413C2C4D" w:rsidR="007D076D" w:rsidRDefault="007D076D" w:rsidP="007D076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D1D86B4" w14:textId="7279EC02" w:rsidR="007D076D" w:rsidRDefault="007D076D" w:rsidP="007D076D">
            <w:pPr>
              <w:jc w:val="center"/>
            </w:pPr>
            <w:r>
              <w:t>1</w:t>
            </w:r>
            <w:r w:rsidR="00272108">
              <w:t>:00</w:t>
            </w:r>
          </w:p>
        </w:tc>
        <w:tc>
          <w:tcPr>
            <w:tcW w:w="718" w:type="dxa"/>
            <w:vAlign w:val="center"/>
          </w:tcPr>
          <w:p w14:paraId="30C5814E" w14:textId="096EEC02" w:rsidR="007D076D" w:rsidRDefault="007D076D" w:rsidP="007D076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23FE65FA" w14:textId="77777777" w:rsidR="007D076D" w:rsidRDefault="007D076D" w:rsidP="007D076D">
            <w:pPr>
              <w:jc w:val="center"/>
            </w:pPr>
          </w:p>
        </w:tc>
        <w:tc>
          <w:tcPr>
            <w:tcW w:w="731" w:type="dxa"/>
          </w:tcPr>
          <w:p w14:paraId="719AFD16" w14:textId="77777777" w:rsidR="007D076D" w:rsidRDefault="007D076D" w:rsidP="007D076D">
            <w:pPr>
              <w:jc w:val="center"/>
            </w:pPr>
          </w:p>
        </w:tc>
      </w:tr>
      <w:tr w:rsidR="007D076D" w14:paraId="681BD043" w14:textId="77777777" w:rsidTr="00F40766">
        <w:trPr>
          <w:trHeight w:hRule="exact" w:val="288"/>
        </w:trPr>
        <w:tc>
          <w:tcPr>
            <w:tcW w:w="531" w:type="dxa"/>
          </w:tcPr>
          <w:p w14:paraId="3C12644F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  <w:vAlign w:val="center"/>
          </w:tcPr>
          <w:p w14:paraId="289F0F68" w14:textId="2D49A81F" w:rsidR="007D076D" w:rsidRPr="000619D7" w:rsidRDefault="007D076D" w:rsidP="007D076D">
            <w:pPr>
              <w:jc w:val="center"/>
            </w:pPr>
            <w:r>
              <w:t>8:</w:t>
            </w:r>
            <w:r w:rsidR="00E315C6">
              <w:t>40</w:t>
            </w:r>
          </w:p>
        </w:tc>
        <w:tc>
          <w:tcPr>
            <w:tcW w:w="760" w:type="dxa"/>
            <w:vAlign w:val="center"/>
          </w:tcPr>
          <w:p w14:paraId="791EC10D" w14:textId="1BC13939" w:rsidR="007D076D" w:rsidRPr="000619D7" w:rsidRDefault="007D076D" w:rsidP="007D076D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BE0F960" w14:textId="7E87F3D0" w:rsidR="007D076D" w:rsidRPr="000619D7" w:rsidRDefault="007D076D" w:rsidP="007D076D">
            <w:pPr>
              <w:jc w:val="center"/>
            </w:pPr>
            <w:r>
              <w:t>1</w:t>
            </w:r>
            <w:r w:rsidR="00272108">
              <w:t>:00</w:t>
            </w:r>
          </w:p>
        </w:tc>
        <w:tc>
          <w:tcPr>
            <w:tcW w:w="718" w:type="dxa"/>
            <w:vAlign w:val="center"/>
          </w:tcPr>
          <w:p w14:paraId="70CB8FD8" w14:textId="11BEA444" w:rsidR="007D076D" w:rsidRPr="000619D7" w:rsidRDefault="007D076D" w:rsidP="007D076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4C5A459B" w14:textId="77777777" w:rsidR="007D076D" w:rsidRDefault="007D076D" w:rsidP="007D076D">
            <w:pPr>
              <w:jc w:val="center"/>
            </w:pPr>
          </w:p>
        </w:tc>
        <w:tc>
          <w:tcPr>
            <w:tcW w:w="731" w:type="dxa"/>
          </w:tcPr>
          <w:p w14:paraId="3E2D3A21" w14:textId="77777777" w:rsidR="007D076D" w:rsidRDefault="007D076D" w:rsidP="007D076D">
            <w:pPr>
              <w:jc w:val="center"/>
            </w:pPr>
          </w:p>
        </w:tc>
      </w:tr>
      <w:tr w:rsidR="007D076D" w14:paraId="7BC1AD58" w14:textId="77777777" w:rsidTr="00F54CE0">
        <w:trPr>
          <w:trHeight w:hRule="exact" w:val="288"/>
        </w:trPr>
        <w:tc>
          <w:tcPr>
            <w:tcW w:w="531" w:type="dxa"/>
          </w:tcPr>
          <w:p w14:paraId="0E119719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  <w:vAlign w:val="center"/>
          </w:tcPr>
          <w:p w14:paraId="53DE5E1E" w14:textId="03873614" w:rsidR="007D076D" w:rsidRPr="000619D7" w:rsidRDefault="00272108" w:rsidP="007D076D">
            <w:pPr>
              <w:jc w:val="center"/>
            </w:pPr>
            <w:r>
              <w:t>8:</w:t>
            </w:r>
            <w:r w:rsidR="00E315C6">
              <w:t>40</w:t>
            </w:r>
          </w:p>
        </w:tc>
        <w:tc>
          <w:tcPr>
            <w:tcW w:w="760" w:type="dxa"/>
            <w:shd w:val="clear" w:color="auto" w:fill="auto"/>
            <w:vAlign w:val="center"/>
          </w:tcPr>
          <w:p w14:paraId="14CD7C0B" w14:textId="4B7C183E" w:rsidR="007D076D" w:rsidRPr="000619D7" w:rsidRDefault="007D076D" w:rsidP="007D076D">
            <w:pPr>
              <w:jc w:val="center"/>
            </w:pPr>
            <w:r>
              <w:t>12:00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A1C6EFD" w14:textId="72BAE9FF" w:rsidR="007D076D" w:rsidRPr="000619D7" w:rsidRDefault="007D076D" w:rsidP="007D076D">
            <w:pPr>
              <w:jc w:val="center"/>
            </w:pPr>
            <w:r>
              <w:t>1:00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1FDAB435" w14:textId="07AFD5EC" w:rsidR="007D076D" w:rsidRPr="000619D7" w:rsidRDefault="007D076D" w:rsidP="007D076D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244015FE" w14:textId="77777777" w:rsidR="007D076D" w:rsidRDefault="007D076D" w:rsidP="007D076D">
            <w:pPr>
              <w:jc w:val="center"/>
            </w:pPr>
          </w:p>
        </w:tc>
        <w:tc>
          <w:tcPr>
            <w:tcW w:w="731" w:type="dxa"/>
          </w:tcPr>
          <w:p w14:paraId="499888B7" w14:textId="77777777" w:rsidR="007D076D" w:rsidRDefault="007D076D" w:rsidP="007D076D">
            <w:pPr>
              <w:jc w:val="center"/>
            </w:pPr>
          </w:p>
        </w:tc>
      </w:tr>
      <w:tr w:rsidR="007D076D" w14:paraId="7819FAFA" w14:textId="77777777" w:rsidTr="00A4721C">
        <w:trPr>
          <w:trHeight w:hRule="exact" w:val="288"/>
        </w:trPr>
        <w:tc>
          <w:tcPr>
            <w:tcW w:w="531" w:type="dxa"/>
          </w:tcPr>
          <w:p w14:paraId="5023F324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4335" w:type="dxa"/>
            <w:gridSpan w:val="6"/>
            <w:vAlign w:val="center"/>
          </w:tcPr>
          <w:p w14:paraId="777FACED" w14:textId="74A084E9" w:rsidR="007D076D" w:rsidRDefault="007D076D" w:rsidP="007D076D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7D076D" w14:paraId="1E49F04D" w14:textId="77777777" w:rsidTr="00A4721C">
        <w:trPr>
          <w:trHeight w:hRule="exact" w:val="288"/>
        </w:trPr>
        <w:tc>
          <w:tcPr>
            <w:tcW w:w="531" w:type="dxa"/>
          </w:tcPr>
          <w:p w14:paraId="17BE44D4" w14:textId="77777777" w:rsidR="007D076D" w:rsidRDefault="007D076D" w:rsidP="007D076D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4335" w:type="dxa"/>
            <w:gridSpan w:val="6"/>
            <w:vAlign w:val="center"/>
          </w:tcPr>
          <w:p w14:paraId="21964E63" w14:textId="4D17CBF7" w:rsidR="007D076D" w:rsidRDefault="007D076D" w:rsidP="007D076D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AB5276" w14:paraId="5166DD61" w14:textId="77777777" w:rsidTr="000C7CD8">
        <w:trPr>
          <w:trHeight w:hRule="exact" w:val="288"/>
        </w:trPr>
        <w:tc>
          <w:tcPr>
            <w:tcW w:w="531" w:type="dxa"/>
          </w:tcPr>
          <w:p w14:paraId="159486A1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  <w:vAlign w:val="center"/>
          </w:tcPr>
          <w:p w14:paraId="7DFD7AFE" w14:textId="3052ABE2" w:rsidR="00AB5276" w:rsidRDefault="00AB5276" w:rsidP="00AB5276">
            <w:pPr>
              <w:jc w:val="center"/>
            </w:pPr>
            <w:r>
              <w:t>8:</w:t>
            </w:r>
            <w:r w:rsidR="00E315C6">
              <w:t>00</w:t>
            </w:r>
          </w:p>
        </w:tc>
        <w:tc>
          <w:tcPr>
            <w:tcW w:w="760" w:type="dxa"/>
            <w:vAlign w:val="center"/>
          </w:tcPr>
          <w:p w14:paraId="00645E6F" w14:textId="3CBD6FA7" w:rsidR="00AB5276" w:rsidRDefault="00AB5276" w:rsidP="00AB527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5877B0D" w14:textId="30472A8F" w:rsidR="00AB5276" w:rsidRDefault="00AB5276" w:rsidP="00AB5276">
            <w:pPr>
              <w:jc w:val="center"/>
            </w:pPr>
            <w:r>
              <w:t>1:</w:t>
            </w:r>
            <w:r w:rsidR="00272108">
              <w:t>0</w:t>
            </w:r>
            <w:r>
              <w:t>0</w:t>
            </w:r>
          </w:p>
        </w:tc>
        <w:tc>
          <w:tcPr>
            <w:tcW w:w="718" w:type="dxa"/>
            <w:vAlign w:val="center"/>
          </w:tcPr>
          <w:p w14:paraId="59887A70" w14:textId="71341207" w:rsidR="00AB5276" w:rsidRDefault="00AB5276" w:rsidP="00AB527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63CE054F" w14:textId="77777777" w:rsidR="00AB5276" w:rsidRDefault="00AB5276" w:rsidP="00AB5276">
            <w:pPr>
              <w:jc w:val="center"/>
            </w:pPr>
          </w:p>
        </w:tc>
        <w:tc>
          <w:tcPr>
            <w:tcW w:w="731" w:type="dxa"/>
          </w:tcPr>
          <w:p w14:paraId="71AE93BE" w14:textId="77777777" w:rsidR="00AB5276" w:rsidRDefault="00AB5276" w:rsidP="00AB5276">
            <w:pPr>
              <w:jc w:val="center"/>
            </w:pPr>
          </w:p>
        </w:tc>
      </w:tr>
      <w:tr w:rsidR="00AB5276" w14:paraId="145E4996" w14:textId="77777777" w:rsidTr="003966DB">
        <w:trPr>
          <w:trHeight w:hRule="exact" w:val="288"/>
        </w:trPr>
        <w:tc>
          <w:tcPr>
            <w:tcW w:w="531" w:type="dxa"/>
          </w:tcPr>
          <w:p w14:paraId="7247A7BB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  <w:vAlign w:val="center"/>
          </w:tcPr>
          <w:p w14:paraId="41FA9470" w14:textId="02A81483" w:rsidR="00AB5276" w:rsidRDefault="00272108" w:rsidP="00AB5276">
            <w:pPr>
              <w:jc w:val="center"/>
            </w:pPr>
            <w:r>
              <w:t>8</w:t>
            </w:r>
            <w:r w:rsidR="00E315C6">
              <w:t>:00</w:t>
            </w:r>
          </w:p>
        </w:tc>
        <w:tc>
          <w:tcPr>
            <w:tcW w:w="760" w:type="dxa"/>
            <w:vAlign w:val="center"/>
          </w:tcPr>
          <w:p w14:paraId="451D6EEB" w14:textId="3D0BD906" w:rsidR="00AB5276" w:rsidRDefault="00AB5276" w:rsidP="00AB527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5350C3C" w14:textId="7B990F36" w:rsidR="00AB5276" w:rsidRDefault="00AB5276" w:rsidP="00AB5276">
            <w:pPr>
              <w:jc w:val="center"/>
            </w:pPr>
            <w:r>
              <w:t>1</w:t>
            </w:r>
            <w:r w:rsidR="00272108">
              <w:t>:00</w:t>
            </w:r>
          </w:p>
        </w:tc>
        <w:tc>
          <w:tcPr>
            <w:tcW w:w="718" w:type="dxa"/>
            <w:vAlign w:val="center"/>
          </w:tcPr>
          <w:p w14:paraId="2F230BA0" w14:textId="0F7BC211" w:rsidR="00AB5276" w:rsidRDefault="00AB5276" w:rsidP="00AB527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6E81CAF2" w14:textId="77777777" w:rsidR="00AB5276" w:rsidRDefault="00AB5276" w:rsidP="00AB5276">
            <w:pPr>
              <w:jc w:val="center"/>
            </w:pPr>
          </w:p>
        </w:tc>
        <w:tc>
          <w:tcPr>
            <w:tcW w:w="731" w:type="dxa"/>
          </w:tcPr>
          <w:p w14:paraId="04538D3F" w14:textId="77777777" w:rsidR="00AB5276" w:rsidRDefault="00AB5276" w:rsidP="00AB5276">
            <w:pPr>
              <w:jc w:val="center"/>
            </w:pPr>
          </w:p>
        </w:tc>
      </w:tr>
      <w:tr w:rsidR="00AB5276" w14:paraId="49E333C9" w14:textId="77777777" w:rsidTr="002B6DC8">
        <w:trPr>
          <w:trHeight w:hRule="exact" w:val="288"/>
        </w:trPr>
        <w:tc>
          <w:tcPr>
            <w:tcW w:w="531" w:type="dxa"/>
          </w:tcPr>
          <w:p w14:paraId="0039AC9A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  <w:vAlign w:val="center"/>
          </w:tcPr>
          <w:p w14:paraId="3F9F50C2" w14:textId="78C7504C" w:rsidR="00AB5276" w:rsidRDefault="00272108" w:rsidP="00AB5276">
            <w:pPr>
              <w:jc w:val="center"/>
            </w:pPr>
            <w:r>
              <w:t>8</w:t>
            </w:r>
            <w:r w:rsidR="00E315C6">
              <w:t>:00</w:t>
            </w:r>
          </w:p>
        </w:tc>
        <w:tc>
          <w:tcPr>
            <w:tcW w:w="760" w:type="dxa"/>
            <w:vAlign w:val="center"/>
          </w:tcPr>
          <w:p w14:paraId="5DEA00E3" w14:textId="7F6F0E9A" w:rsidR="00AB5276" w:rsidRDefault="00AB5276" w:rsidP="00AB527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530E798" w14:textId="022EC155" w:rsidR="00AB5276" w:rsidRDefault="00AB5276" w:rsidP="00AB5276">
            <w:pPr>
              <w:jc w:val="center"/>
            </w:pPr>
            <w:r>
              <w:t>1</w:t>
            </w:r>
            <w:r w:rsidR="00272108">
              <w:t>:00</w:t>
            </w:r>
          </w:p>
        </w:tc>
        <w:tc>
          <w:tcPr>
            <w:tcW w:w="718" w:type="dxa"/>
            <w:vAlign w:val="center"/>
          </w:tcPr>
          <w:p w14:paraId="703197F8" w14:textId="4D663FBB" w:rsidR="00AB5276" w:rsidRDefault="00AB5276" w:rsidP="00AB527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399FF8B5" w14:textId="77777777" w:rsidR="00AB5276" w:rsidRDefault="00AB5276" w:rsidP="00AB5276">
            <w:pPr>
              <w:jc w:val="center"/>
            </w:pPr>
          </w:p>
        </w:tc>
        <w:tc>
          <w:tcPr>
            <w:tcW w:w="731" w:type="dxa"/>
          </w:tcPr>
          <w:p w14:paraId="49151C15" w14:textId="77777777" w:rsidR="00AB5276" w:rsidRDefault="00AB5276" w:rsidP="00AB5276">
            <w:pPr>
              <w:jc w:val="center"/>
            </w:pPr>
          </w:p>
        </w:tc>
      </w:tr>
      <w:tr w:rsidR="00AB5276" w14:paraId="479609F4" w14:textId="77777777" w:rsidTr="00B6204F">
        <w:trPr>
          <w:trHeight w:hRule="exact" w:val="288"/>
        </w:trPr>
        <w:tc>
          <w:tcPr>
            <w:tcW w:w="531" w:type="dxa"/>
          </w:tcPr>
          <w:p w14:paraId="2C467DE9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  <w:vAlign w:val="center"/>
          </w:tcPr>
          <w:p w14:paraId="27592FF5" w14:textId="39CC80F7" w:rsidR="00AB5276" w:rsidRDefault="00AB5276" w:rsidP="00AB5276">
            <w:pPr>
              <w:jc w:val="center"/>
            </w:pPr>
            <w:r>
              <w:t>8:</w:t>
            </w:r>
            <w:r w:rsidR="00272108">
              <w:t>0</w:t>
            </w:r>
            <w:r w:rsidR="00E315C6">
              <w:t>5</w:t>
            </w:r>
          </w:p>
        </w:tc>
        <w:tc>
          <w:tcPr>
            <w:tcW w:w="760" w:type="dxa"/>
            <w:vAlign w:val="center"/>
          </w:tcPr>
          <w:p w14:paraId="23919B74" w14:textId="72EB97D6" w:rsidR="00AB5276" w:rsidRDefault="00AB5276" w:rsidP="00AB527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40575A1" w14:textId="631FAD24" w:rsidR="00AB5276" w:rsidRDefault="00AB5276" w:rsidP="00AB5276">
            <w:pPr>
              <w:jc w:val="center"/>
            </w:pPr>
            <w:r>
              <w:t>1</w:t>
            </w:r>
            <w:r w:rsidR="00272108">
              <w:t>:00</w:t>
            </w:r>
          </w:p>
        </w:tc>
        <w:tc>
          <w:tcPr>
            <w:tcW w:w="718" w:type="dxa"/>
            <w:vAlign w:val="center"/>
          </w:tcPr>
          <w:p w14:paraId="007E55B8" w14:textId="7926E426" w:rsidR="00AB5276" w:rsidRDefault="00AB5276" w:rsidP="00AB527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09AB181D" w14:textId="77777777" w:rsidR="00AB5276" w:rsidRDefault="00AB5276" w:rsidP="00AB5276">
            <w:pPr>
              <w:jc w:val="center"/>
            </w:pPr>
          </w:p>
        </w:tc>
        <w:tc>
          <w:tcPr>
            <w:tcW w:w="731" w:type="dxa"/>
          </w:tcPr>
          <w:p w14:paraId="03C8C0B8" w14:textId="77777777" w:rsidR="00AB5276" w:rsidRDefault="00AB5276" w:rsidP="00AB5276">
            <w:pPr>
              <w:jc w:val="center"/>
            </w:pPr>
          </w:p>
        </w:tc>
      </w:tr>
      <w:tr w:rsidR="00AB5276" w14:paraId="78E40583" w14:textId="77777777" w:rsidTr="00770F2D">
        <w:trPr>
          <w:trHeight w:hRule="exact" w:val="288"/>
        </w:trPr>
        <w:tc>
          <w:tcPr>
            <w:tcW w:w="531" w:type="dxa"/>
          </w:tcPr>
          <w:p w14:paraId="6208B330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  <w:vAlign w:val="center"/>
          </w:tcPr>
          <w:p w14:paraId="02CF1CFF" w14:textId="3FA595A2" w:rsidR="00AB5276" w:rsidRDefault="00AB5276" w:rsidP="00AB5276">
            <w:pPr>
              <w:jc w:val="center"/>
            </w:pPr>
            <w:r>
              <w:t>8:</w:t>
            </w:r>
            <w:r w:rsidR="00E315C6">
              <w:t>5</w:t>
            </w:r>
            <w:r w:rsidR="00272108">
              <w:t>0</w:t>
            </w:r>
          </w:p>
        </w:tc>
        <w:tc>
          <w:tcPr>
            <w:tcW w:w="760" w:type="dxa"/>
            <w:vAlign w:val="center"/>
          </w:tcPr>
          <w:p w14:paraId="5E980CF8" w14:textId="53EC5069" w:rsidR="00AB5276" w:rsidRDefault="00AB5276" w:rsidP="00AB527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A3677FE" w14:textId="5C129A5F" w:rsidR="00AB5276" w:rsidRDefault="00AB5276" w:rsidP="00AB5276">
            <w:pPr>
              <w:jc w:val="center"/>
            </w:pPr>
            <w:r>
              <w:t>1</w:t>
            </w:r>
            <w:r w:rsidR="00272108">
              <w:t>:00</w:t>
            </w:r>
          </w:p>
        </w:tc>
        <w:tc>
          <w:tcPr>
            <w:tcW w:w="718" w:type="dxa"/>
            <w:vAlign w:val="center"/>
          </w:tcPr>
          <w:p w14:paraId="66A5F2FC" w14:textId="3F6CF949" w:rsidR="00AB5276" w:rsidRDefault="00AB5276" w:rsidP="00AB527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076791BB" w14:textId="77777777" w:rsidR="00AB5276" w:rsidRDefault="00AB5276" w:rsidP="00AB5276">
            <w:pPr>
              <w:jc w:val="center"/>
            </w:pPr>
          </w:p>
        </w:tc>
        <w:tc>
          <w:tcPr>
            <w:tcW w:w="731" w:type="dxa"/>
          </w:tcPr>
          <w:p w14:paraId="2B4E60CB" w14:textId="77777777" w:rsidR="00AB5276" w:rsidRDefault="00AB5276" w:rsidP="00AB5276">
            <w:pPr>
              <w:jc w:val="center"/>
            </w:pPr>
          </w:p>
        </w:tc>
      </w:tr>
      <w:tr w:rsidR="00AB5276" w14:paraId="5CD1E090" w14:textId="77777777" w:rsidTr="00C53C92">
        <w:trPr>
          <w:trHeight w:hRule="exact" w:val="288"/>
        </w:trPr>
        <w:tc>
          <w:tcPr>
            <w:tcW w:w="531" w:type="dxa"/>
          </w:tcPr>
          <w:p w14:paraId="5EB47484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4335" w:type="dxa"/>
            <w:gridSpan w:val="6"/>
            <w:vAlign w:val="center"/>
          </w:tcPr>
          <w:p w14:paraId="7E214145" w14:textId="673C9856" w:rsidR="00AB5276" w:rsidRDefault="00AB5276" w:rsidP="00AB5276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AB5276" w14:paraId="448923CE" w14:textId="77777777" w:rsidTr="00C53C92">
        <w:trPr>
          <w:trHeight w:hRule="exact" w:val="288"/>
        </w:trPr>
        <w:tc>
          <w:tcPr>
            <w:tcW w:w="531" w:type="dxa"/>
          </w:tcPr>
          <w:p w14:paraId="7AA0CEBF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4335" w:type="dxa"/>
            <w:gridSpan w:val="6"/>
            <w:vAlign w:val="center"/>
          </w:tcPr>
          <w:p w14:paraId="61318A07" w14:textId="1AAD19A6" w:rsidR="00AB5276" w:rsidRDefault="00AB5276" w:rsidP="00AB5276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AB5276" w14:paraId="477A9444" w14:textId="77777777" w:rsidTr="004909F0">
        <w:trPr>
          <w:trHeight w:hRule="exact" w:val="288"/>
        </w:trPr>
        <w:tc>
          <w:tcPr>
            <w:tcW w:w="531" w:type="dxa"/>
          </w:tcPr>
          <w:p w14:paraId="5C2F79F0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  <w:vAlign w:val="center"/>
          </w:tcPr>
          <w:p w14:paraId="2465DFCE" w14:textId="3A265E3C" w:rsidR="00AB5276" w:rsidRDefault="00AB5276" w:rsidP="00AB5276">
            <w:pPr>
              <w:jc w:val="center"/>
            </w:pPr>
            <w:r>
              <w:t>8:</w:t>
            </w:r>
            <w:r w:rsidR="009A0BD3">
              <w:t>40</w:t>
            </w:r>
          </w:p>
        </w:tc>
        <w:tc>
          <w:tcPr>
            <w:tcW w:w="760" w:type="dxa"/>
            <w:vAlign w:val="center"/>
          </w:tcPr>
          <w:p w14:paraId="73479FB9" w14:textId="0D6A4430" w:rsidR="00AB5276" w:rsidRDefault="00AB5276" w:rsidP="00AB527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DC77DC3" w14:textId="40C699D0" w:rsidR="00AB5276" w:rsidRDefault="00AB5276" w:rsidP="00AB5276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9305791" w14:textId="1E079921" w:rsidR="00AB5276" w:rsidRDefault="00AB5276" w:rsidP="00AB527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1E9C1238" w14:textId="77777777" w:rsidR="00AB5276" w:rsidRDefault="00AB5276" w:rsidP="00AB5276">
            <w:pPr>
              <w:jc w:val="center"/>
            </w:pPr>
          </w:p>
        </w:tc>
        <w:tc>
          <w:tcPr>
            <w:tcW w:w="731" w:type="dxa"/>
          </w:tcPr>
          <w:p w14:paraId="6473BF31" w14:textId="77777777" w:rsidR="00AB5276" w:rsidRDefault="00AB5276" w:rsidP="00AB5276">
            <w:pPr>
              <w:jc w:val="center"/>
            </w:pPr>
          </w:p>
        </w:tc>
      </w:tr>
      <w:tr w:rsidR="00AB5276" w14:paraId="4D068C77" w14:textId="77777777" w:rsidTr="00265FAD">
        <w:trPr>
          <w:trHeight w:hRule="exact" w:val="288"/>
        </w:trPr>
        <w:tc>
          <w:tcPr>
            <w:tcW w:w="531" w:type="dxa"/>
          </w:tcPr>
          <w:p w14:paraId="4496C9E6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  <w:vAlign w:val="center"/>
          </w:tcPr>
          <w:p w14:paraId="67CC442F" w14:textId="7DFC4FF0" w:rsidR="00AB5276" w:rsidRDefault="009A0BD3" w:rsidP="00AB5276">
            <w:pPr>
              <w:jc w:val="center"/>
            </w:pPr>
            <w:r>
              <w:t>9</w:t>
            </w:r>
            <w:r w:rsidR="00AB5276">
              <w:t>:</w:t>
            </w:r>
            <w:r>
              <w:t>00</w:t>
            </w:r>
          </w:p>
        </w:tc>
        <w:tc>
          <w:tcPr>
            <w:tcW w:w="760" w:type="dxa"/>
            <w:vAlign w:val="center"/>
          </w:tcPr>
          <w:p w14:paraId="2260B1CB" w14:textId="5BE29D17" w:rsidR="00AB5276" w:rsidRDefault="00AB5276" w:rsidP="00AB5276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2916FBE" w14:textId="1FB15259" w:rsidR="00AB5276" w:rsidRDefault="00AB5276" w:rsidP="00AB5276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078B24D" w14:textId="70B0F5BF" w:rsidR="00AB5276" w:rsidRDefault="00AB5276" w:rsidP="00AB5276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415D0B90" w14:textId="77777777" w:rsidR="00AB5276" w:rsidRDefault="00AB5276" w:rsidP="00AB5276">
            <w:pPr>
              <w:jc w:val="center"/>
            </w:pPr>
          </w:p>
        </w:tc>
        <w:tc>
          <w:tcPr>
            <w:tcW w:w="731" w:type="dxa"/>
          </w:tcPr>
          <w:p w14:paraId="29917A1E" w14:textId="77777777" w:rsidR="00AB5276" w:rsidRDefault="00AB5276" w:rsidP="00AB5276">
            <w:pPr>
              <w:jc w:val="center"/>
            </w:pPr>
          </w:p>
        </w:tc>
      </w:tr>
      <w:tr w:rsidR="00AB5276" w14:paraId="4EB2472B" w14:textId="77777777" w:rsidTr="008E08AF">
        <w:trPr>
          <w:trHeight w:hRule="exact" w:val="353"/>
        </w:trPr>
        <w:tc>
          <w:tcPr>
            <w:tcW w:w="531" w:type="dxa"/>
            <w:tcBorders>
              <w:bottom w:val="single" w:sz="4" w:space="0" w:color="auto"/>
            </w:tcBorders>
          </w:tcPr>
          <w:p w14:paraId="0F479A95" w14:textId="77777777" w:rsidR="00AB5276" w:rsidRDefault="00AB5276" w:rsidP="00AB5276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49020871" w14:textId="20590D52" w:rsidR="00AB5276" w:rsidRDefault="00AB5276" w:rsidP="00AB5276">
            <w:pPr>
              <w:jc w:val="center"/>
            </w:pPr>
          </w:p>
        </w:tc>
        <w:tc>
          <w:tcPr>
            <w:tcW w:w="760" w:type="dxa"/>
          </w:tcPr>
          <w:p w14:paraId="6E0AA75F" w14:textId="7D5E2908" w:rsidR="00AB5276" w:rsidRDefault="00AB5276" w:rsidP="00AB5276">
            <w:pPr>
              <w:jc w:val="center"/>
            </w:pPr>
          </w:p>
        </w:tc>
        <w:tc>
          <w:tcPr>
            <w:tcW w:w="752" w:type="dxa"/>
          </w:tcPr>
          <w:p w14:paraId="29C3DCED" w14:textId="4B65042E" w:rsidR="00AB5276" w:rsidRDefault="00AB5276" w:rsidP="00AB5276">
            <w:pPr>
              <w:jc w:val="center"/>
            </w:pPr>
          </w:p>
        </w:tc>
        <w:tc>
          <w:tcPr>
            <w:tcW w:w="718" w:type="dxa"/>
          </w:tcPr>
          <w:p w14:paraId="59FF3BD9" w14:textId="5371AF75" w:rsidR="00AB5276" w:rsidRDefault="00AB5276" w:rsidP="00AB5276">
            <w:pPr>
              <w:jc w:val="center"/>
            </w:pPr>
          </w:p>
        </w:tc>
        <w:tc>
          <w:tcPr>
            <w:tcW w:w="630" w:type="dxa"/>
          </w:tcPr>
          <w:p w14:paraId="2FA7E62D" w14:textId="77777777" w:rsidR="00AB5276" w:rsidRDefault="00AB5276" w:rsidP="00AB5276">
            <w:pPr>
              <w:jc w:val="center"/>
            </w:pPr>
          </w:p>
        </w:tc>
        <w:tc>
          <w:tcPr>
            <w:tcW w:w="731" w:type="dxa"/>
          </w:tcPr>
          <w:p w14:paraId="573606DE" w14:textId="77777777" w:rsidR="00AB5276" w:rsidRDefault="00AB5276" w:rsidP="00AB5276">
            <w:pPr>
              <w:jc w:val="center"/>
            </w:pPr>
          </w:p>
        </w:tc>
      </w:tr>
      <w:tr w:rsidR="00AB5276" w14:paraId="4652111F" w14:textId="77777777" w:rsidTr="008E08AF">
        <w:trPr>
          <w:trHeight w:hRule="exact" w:val="280"/>
        </w:trPr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1244" w14:textId="77777777" w:rsidR="00AB5276" w:rsidRDefault="00AB5276" w:rsidP="00AB5276">
            <w:pPr>
              <w:spacing w:before="42"/>
              <w:ind w:left="5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2F0685C8" w14:textId="77777777" w:rsidR="00AB5276" w:rsidRDefault="00AB5276" w:rsidP="00AB5276"/>
        </w:tc>
        <w:tc>
          <w:tcPr>
            <w:tcW w:w="752" w:type="dxa"/>
          </w:tcPr>
          <w:p w14:paraId="284723A6" w14:textId="77777777" w:rsidR="00AB5276" w:rsidRDefault="00AB5276" w:rsidP="00AB5276"/>
        </w:tc>
        <w:tc>
          <w:tcPr>
            <w:tcW w:w="718" w:type="dxa"/>
          </w:tcPr>
          <w:p w14:paraId="4C2F508D" w14:textId="77777777" w:rsidR="00AB5276" w:rsidRDefault="00AB5276" w:rsidP="00AB5276"/>
        </w:tc>
        <w:tc>
          <w:tcPr>
            <w:tcW w:w="630" w:type="dxa"/>
          </w:tcPr>
          <w:p w14:paraId="4E32025F" w14:textId="77777777" w:rsidR="00AB5276" w:rsidRDefault="00AB5276" w:rsidP="00AB5276"/>
        </w:tc>
        <w:tc>
          <w:tcPr>
            <w:tcW w:w="731" w:type="dxa"/>
          </w:tcPr>
          <w:p w14:paraId="6F91C57C" w14:textId="77777777" w:rsidR="00AB5276" w:rsidRDefault="00AB5276" w:rsidP="00AB5276"/>
        </w:tc>
      </w:tr>
      <w:tr w:rsidR="00AB5276" w14:paraId="02C40FD5" w14:textId="77777777" w:rsidTr="008E08AF">
        <w:trPr>
          <w:gridAfter w:val="5"/>
          <w:wAfter w:w="3591" w:type="dxa"/>
          <w:trHeight w:hRule="exact" w:val="116"/>
        </w:trPr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9B77" w14:textId="77777777" w:rsidR="00AB5276" w:rsidRDefault="00AB5276" w:rsidP="00AB5276"/>
        </w:tc>
      </w:tr>
    </w:tbl>
    <w:p w14:paraId="6D051FC9" w14:textId="77777777" w:rsidR="00AB1921" w:rsidRDefault="00AB1921" w:rsidP="00AB1921">
      <w:pPr>
        <w:spacing w:line="180" w:lineRule="exact"/>
        <w:rPr>
          <w:sz w:val="19"/>
          <w:szCs w:val="19"/>
        </w:rPr>
      </w:pPr>
    </w:p>
    <w:p w14:paraId="78A148F8" w14:textId="77777777" w:rsidR="00AB1921" w:rsidRDefault="00AB1921" w:rsidP="00AB1921"/>
    <w:p w14:paraId="5E79421C" w14:textId="77777777" w:rsidR="00AB1921" w:rsidRDefault="00AB1921" w:rsidP="00AB1921"/>
    <w:p w14:paraId="6CEA1B4A" w14:textId="77777777" w:rsidR="00AB1921" w:rsidRDefault="00AB1921" w:rsidP="00AB1921"/>
    <w:p w14:paraId="6C25CE08" w14:textId="77777777" w:rsidR="00AB1921" w:rsidRDefault="00AB1921" w:rsidP="00AB1921"/>
    <w:p w14:paraId="015DF555" w14:textId="77777777" w:rsidR="00AB1921" w:rsidRDefault="00AB1921" w:rsidP="00AB1921"/>
    <w:p w14:paraId="0C996B10" w14:textId="77777777" w:rsidR="00AB1921" w:rsidRDefault="00AB1921" w:rsidP="00AB1921"/>
    <w:p w14:paraId="74AD0C98" w14:textId="77777777" w:rsidR="00AB1921" w:rsidRDefault="00AB1921" w:rsidP="00AB1921"/>
    <w:p w14:paraId="2DC90903" w14:textId="77777777" w:rsidR="00AB1921" w:rsidRDefault="00AB1921" w:rsidP="00AB1921"/>
    <w:p w14:paraId="146B759C" w14:textId="77777777" w:rsidR="00AB1921" w:rsidRDefault="00AB1921" w:rsidP="00AB1921"/>
    <w:p w14:paraId="798B9A04" w14:textId="77777777" w:rsidR="00AB1921" w:rsidRDefault="00AB1921" w:rsidP="00AB1921"/>
    <w:p w14:paraId="7BA07C11" w14:textId="77777777" w:rsidR="00AB1921" w:rsidRDefault="00AB1921" w:rsidP="00AB1921"/>
    <w:p w14:paraId="56C498AD" w14:textId="77777777" w:rsidR="00AB1921" w:rsidRDefault="00AB1921" w:rsidP="00AB1921"/>
    <w:p w14:paraId="4F221278" w14:textId="77777777" w:rsidR="00AB1921" w:rsidRDefault="00AB1921" w:rsidP="00AB1921"/>
    <w:p w14:paraId="692B5577" w14:textId="77777777" w:rsidR="00AB1921" w:rsidRDefault="00AB1921" w:rsidP="00AB1921"/>
    <w:p w14:paraId="3E7AA832" w14:textId="77777777" w:rsidR="00AB1921" w:rsidRDefault="00AB1921" w:rsidP="00AB1921"/>
    <w:p w14:paraId="02936A92" w14:textId="77777777" w:rsidR="00AB1921" w:rsidRDefault="00AB1921" w:rsidP="00AB1921"/>
    <w:p w14:paraId="6C6C25CC" w14:textId="77777777" w:rsidR="00AB1921" w:rsidRDefault="00AB1921" w:rsidP="00AB1921"/>
    <w:p w14:paraId="0BF2FD40" w14:textId="77777777" w:rsidR="00AB1921" w:rsidRDefault="00AB1921" w:rsidP="00AB1921"/>
    <w:p w14:paraId="03EA274B" w14:textId="77777777" w:rsidR="00AB1921" w:rsidRDefault="00AB1921" w:rsidP="00AB1921"/>
    <w:p w14:paraId="48F20DB6" w14:textId="77777777" w:rsidR="00AB1921" w:rsidRDefault="00AB1921" w:rsidP="00AB1921"/>
    <w:p w14:paraId="0904D211" w14:textId="77777777" w:rsidR="00AB1921" w:rsidRDefault="00AB1921" w:rsidP="00AB1921"/>
    <w:p w14:paraId="18FB8C94" w14:textId="77777777" w:rsidR="00AB1921" w:rsidRDefault="00AB1921" w:rsidP="00AB1921"/>
    <w:p w14:paraId="054CB84D" w14:textId="77777777" w:rsidR="00AB1921" w:rsidRDefault="00AB1921" w:rsidP="00AB1921"/>
    <w:p w14:paraId="6B470DBA" w14:textId="77777777" w:rsidR="00AB1921" w:rsidRDefault="00AB1921" w:rsidP="00AB1921"/>
    <w:p w14:paraId="1FE69BC6" w14:textId="77777777" w:rsidR="00AB1921" w:rsidRDefault="00AB1921" w:rsidP="00AB1921"/>
    <w:p w14:paraId="6CF2B080" w14:textId="77777777" w:rsidR="00AB1921" w:rsidRDefault="00AB1921" w:rsidP="00AB1921"/>
    <w:p w14:paraId="356A19D5" w14:textId="77777777" w:rsidR="00AB1921" w:rsidRDefault="00AB1921" w:rsidP="00AB1921"/>
    <w:p w14:paraId="426DD99E" w14:textId="77777777" w:rsidR="00AB1921" w:rsidRDefault="00AB1921" w:rsidP="00AB1921"/>
    <w:p w14:paraId="0B42690E" w14:textId="77777777" w:rsidR="00AB1921" w:rsidRDefault="00AB1921" w:rsidP="00AB1921"/>
    <w:p w14:paraId="0DC4EBB8" w14:textId="77777777" w:rsidR="00AB1921" w:rsidRDefault="00AB1921" w:rsidP="00AB1921"/>
    <w:p w14:paraId="5693BD12" w14:textId="77777777" w:rsidR="00AB1921" w:rsidRDefault="00AB1921" w:rsidP="00AB1921"/>
    <w:p w14:paraId="7CC94376" w14:textId="77777777" w:rsidR="00AB1921" w:rsidRDefault="00AB1921" w:rsidP="00AB1921"/>
    <w:p w14:paraId="502E0399" w14:textId="77777777" w:rsidR="00AB1921" w:rsidRDefault="00AB1921" w:rsidP="00AB1921"/>
    <w:p w14:paraId="104CD6A2" w14:textId="77777777" w:rsidR="00AB1921" w:rsidRDefault="00AB1921" w:rsidP="00AB1921"/>
    <w:p w14:paraId="6ED2B45B" w14:textId="77777777" w:rsidR="00AB1921" w:rsidRDefault="00AB1921" w:rsidP="00AB1921"/>
    <w:p w14:paraId="245DE70B" w14:textId="77777777" w:rsidR="00AB1921" w:rsidRDefault="00AB1921" w:rsidP="00AB1921"/>
    <w:p w14:paraId="41755EB2" w14:textId="77777777" w:rsidR="00AB1921" w:rsidRDefault="00AB1921" w:rsidP="00AB1921"/>
    <w:p w14:paraId="4EBEBA5D" w14:textId="77777777" w:rsidR="00AB1921" w:rsidRDefault="00AB1921" w:rsidP="00AB1921"/>
    <w:p w14:paraId="06006A9D" w14:textId="77777777" w:rsidR="00AB1921" w:rsidRDefault="00AB1921" w:rsidP="00AB1921"/>
    <w:p w14:paraId="5906C0EE" w14:textId="77777777" w:rsidR="00AB1921" w:rsidRDefault="00AB1921" w:rsidP="00AB1921"/>
    <w:p w14:paraId="732457A1" w14:textId="77777777" w:rsidR="00AB1921" w:rsidRDefault="00AB1921" w:rsidP="00AB1921"/>
    <w:p w14:paraId="5442AE47" w14:textId="77777777" w:rsidR="00AB1921" w:rsidRDefault="00AB1921" w:rsidP="00AB1921"/>
    <w:p w14:paraId="1D24BE20" w14:textId="77777777" w:rsidR="00AB1921" w:rsidRDefault="00AB1921" w:rsidP="00AB1921"/>
    <w:p w14:paraId="259E8D6B" w14:textId="77777777" w:rsidR="00AB1921" w:rsidRDefault="00AB1921" w:rsidP="00AB1921"/>
    <w:p w14:paraId="4EA419C3" w14:textId="77777777" w:rsidR="00AB1921" w:rsidRDefault="00AB1921" w:rsidP="00AB1921"/>
    <w:p w14:paraId="087D2A28" w14:textId="77777777" w:rsidR="00AB1921" w:rsidRDefault="00AB1921" w:rsidP="00AB1921"/>
    <w:p w14:paraId="44C6EB9D" w14:textId="77777777" w:rsidR="00AB1921" w:rsidRDefault="00AB1921" w:rsidP="00AB1921">
      <w:pPr>
        <w:sectPr w:rsidR="00AB1921" w:rsidSect="00AB1921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1E49D0E3" w14:textId="77777777" w:rsidR="00AB1921" w:rsidRDefault="00AB1921" w:rsidP="00AB1921">
      <w:pPr>
        <w:spacing w:line="200" w:lineRule="exact"/>
        <w:ind w:left="2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10DF48B1" w14:textId="77777777" w:rsidR="00AB1921" w:rsidRDefault="00AB1921" w:rsidP="00AB1921">
      <w:pPr>
        <w:spacing w:before="24" w:line="266" w:lineRule="auto"/>
        <w:ind w:left="140" w:right="-33"/>
        <w:rPr>
          <w:rFonts w:ascii="Calibri" w:eastAsia="Calibri" w:hAnsi="Calibri" w:cs="Calibri"/>
          <w:i/>
          <w:w w:val="102"/>
          <w:sz w:val="18"/>
          <w:szCs w:val="18"/>
        </w:rPr>
      </w:pP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k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>
        <w:rPr>
          <w:rFonts w:ascii="Calibri" w:eastAsia="Calibri" w:hAnsi="Calibri" w:cs="Calibri"/>
          <w:i/>
          <w:sz w:val="18"/>
          <w:szCs w:val="18"/>
        </w:rPr>
        <w:t>ch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60F478ED" w14:textId="77777777" w:rsidR="00AB1921" w:rsidRDefault="00AB1921" w:rsidP="00AB1921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1DD01901" w14:textId="77777777" w:rsidR="00AB1921" w:rsidRDefault="00AB1921" w:rsidP="00AB1921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535C0D55" w14:textId="77777777" w:rsidR="00AB1921" w:rsidRDefault="00AB1921" w:rsidP="00AB1921">
      <w:pPr>
        <w:spacing w:before="24" w:line="266" w:lineRule="auto"/>
        <w:ind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73A29CE8" wp14:editId="3E147535">
                <wp:simplePos x="0" y="0"/>
                <wp:positionH relativeFrom="column">
                  <wp:posOffset>250190</wp:posOffset>
                </wp:positionH>
                <wp:positionV relativeFrom="paragraph">
                  <wp:posOffset>86995</wp:posOffset>
                </wp:positionV>
                <wp:extent cx="2121535" cy="448310"/>
                <wp:effectExtent l="0" t="0" r="12065" b="27940"/>
                <wp:wrapSquare wrapText="bothSides"/>
                <wp:docPr id="1915345967" name="Text Box 19153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448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6A88E6" w14:textId="1D74C510" w:rsidR="00AB1921" w:rsidRPr="00007156" w:rsidRDefault="00AB1921" w:rsidP="00AB192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="001835FD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spacing w:val="-1"/>
                                <w:sz w:val="22"/>
                                <w:szCs w:val="22"/>
                                <w:u w:val="single"/>
                              </w:rPr>
                              <w:t>PHYLL CHRISTIAN R. MARCOS</w:t>
                            </w:r>
                          </w:p>
                          <w:p w14:paraId="7312B69E" w14:textId="77777777" w:rsidR="00AB1921" w:rsidRDefault="00AB1921" w:rsidP="00AB1921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29CE8" id="Text Box 1915345967" o:spid="_x0000_s1030" type="#_x0000_t202" style="position:absolute;margin-left:19.7pt;margin-top:6.85pt;width:167.05pt;height:35.3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" fillcolor="white [3212]" strokecolor="white [3212]" strokeweight=".5pt">
                <v:textbox>
                  <w:txbxContent>
                    <w:p w14:paraId="556A88E6" w14:textId="1D74C510" w:rsidR="00AB1921" w:rsidRPr="00007156" w:rsidRDefault="00AB1921" w:rsidP="00AB192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   </w:t>
                      </w:r>
                      <w:r w:rsidR="001835FD">
                        <w:rPr>
                          <w:rFonts w:ascii="Calibri" w:eastAsia="Calibri" w:hAnsi="Calibri" w:cs="Calibri"/>
                          <w:b/>
                          <w:bCs/>
                          <w:i/>
                          <w:spacing w:val="-1"/>
                          <w:sz w:val="22"/>
                          <w:szCs w:val="22"/>
                          <w:u w:val="single"/>
                        </w:rPr>
                        <w:t>PHYLL CHRISTIAN R. MARCOS</w:t>
                      </w:r>
                    </w:p>
                    <w:p w14:paraId="7312B69E" w14:textId="77777777" w:rsidR="00AB1921" w:rsidRDefault="00AB1921" w:rsidP="00AB1921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sz w:val="18"/>
          <w:szCs w:val="18"/>
        </w:rPr>
        <w:tab/>
      </w:r>
    </w:p>
    <w:p w14:paraId="0D786B25" w14:textId="77777777" w:rsidR="00AB1921" w:rsidRDefault="00AB1921" w:rsidP="00AB1921">
      <w:pPr>
        <w:spacing w:line="200" w:lineRule="exact"/>
        <w:ind w:left="120"/>
        <w:rPr>
          <w:rFonts w:ascii="Calibri" w:eastAsia="Calibri" w:hAnsi="Calibri" w:cs="Calibri"/>
          <w:sz w:val="18"/>
          <w:szCs w:val="18"/>
        </w:rPr>
      </w:pPr>
      <w:r>
        <w:br w:type="column"/>
      </w: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5FB3282E" w14:textId="77777777" w:rsidR="00AB1921" w:rsidRDefault="00AB1921" w:rsidP="00AB1921">
      <w:pPr>
        <w:spacing w:before="24" w:line="266" w:lineRule="auto"/>
        <w:ind w:right="302"/>
        <w:rPr>
          <w:rFonts w:ascii="Calibri" w:eastAsia="Calibri" w:hAnsi="Calibri" w:cs="Calibri"/>
          <w:sz w:val="18"/>
          <w:szCs w:val="18"/>
        </w:rPr>
        <w:sectPr w:rsidR="00AB1921" w:rsidSect="00AB1921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32" w:space="1222"/>
            <w:col w:w="5226"/>
          </w:cols>
        </w:sect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F728AE5" wp14:editId="1420B447">
                <wp:simplePos x="0" y="0"/>
                <wp:positionH relativeFrom="column">
                  <wp:posOffset>678180</wp:posOffset>
                </wp:positionH>
                <wp:positionV relativeFrom="paragraph">
                  <wp:posOffset>828675</wp:posOffset>
                </wp:positionV>
                <wp:extent cx="2042160" cy="400685"/>
                <wp:effectExtent l="0" t="0" r="15240" b="18415"/>
                <wp:wrapSquare wrapText="bothSides"/>
                <wp:docPr id="1247919428" name="Text Box 1247919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400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C5C388" w14:textId="28E6A0C6" w:rsidR="00007156" w:rsidRPr="00007156" w:rsidRDefault="00AB1921" w:rsidP="00AB192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 </w:t>
                            </w:r>
                            <w:r w:rsidR="001835FD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spacing w:val="-1"/>
                                <w:sz w:val="22"/>
                                <w:szCs w:val="22"/>
                                <w:u w:val="single"/>
                              </w:rPr>
                              <w:t>PHYLL CHRISTIAN R. MARCOS</w:t>
                            </w:r>
                          </w:p>
                          <w:p w14:paraId="469C0AF1" w14:textId="77777777" w:rsidR="00AB1921" w:rsidRDefault="00AB1921" w:rsidP="00AB1921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28AE5" id="Text Box 1247919428" o:spid="_x0000_s1031" type="#_x0000_t202" style="position:absolute;margin-left:53.4pt;margin-top:65.25pt;width:160.8pt;height:31.5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" fillcolor="white [3212]" strokecolor="white [3212]" strokeweight=".5pt">
                <v:textbox>
                  <w:txbxContent>
                    <w:p w14:paraId="7FC5C388" w14:textId="28E6A0C6" w:rsidR="00007156" w:rsidRPr="00007156" w:rsidRDefault="00AB1921" w:rsidP="00AB192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   </w:t>
                      </w:r>
                      <w:r w:rsidR="001835FD">
                        <w:rPr>
                          <w:rFonts w:ascii="Calibri" w:eastAsia="Calibri" w:hAnsi="Calibri" w:cs="Calibri"/>
                          <w:b/>
                          <w:bCs/>
                          <w:i/>
                          <w:spacing w:val="-1"/>
                          <w:sz w:val="22"/>
                          <w:szCs w:val="22"/>
                          <w:u w:val="single"/>
                        </w:rPr>
                        <w:t>PHYLL CHRISTIAN R. MARCOS</w:t>
                      </w:r>
                    </w:p>
                    <w:p w14:paraId="469C0AF1" w14:textId="77777777" w:rsidR="00AB1921" w:rsidRDefault="00AB1921" w:rsidP="00AB1921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k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>
        <w:rPr>
          <w:rFonts w:ascii="Calibri" w:eastAsia="Calibri" w:hAnsi="Calibri" w:cs="Calibri"/>
          <w:i/>
          <w:sz w:val="18"/>
          <w:szCs w:val="18"/>
        </w:rPr>
        <w:t>ch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77196052" w14:textId="77777777" w:rsidR="00AB1921" w:rsidRPr="00EB5C04" w:rsidRDefault="00AB1921" w:rsidP="00AB1921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913469" w14:textId="77777777" w:rsidR="00AB1921" w:rsidRPr="008F73D1" w:rsidRDefault="00AB1921" w:rsidP="00AB1921">
      <w:pPr>
        <w:spacing w:line="200" w:lineRule="exact"/>
      </w:pPr>
    </w:p>
    <w:p w14:paraId="1494551F" w14:textId="3CF93508" w:rsidR="00AB1921" w:rsidRPr="008F73D1" w:rsidRDefault="00F33915" w:rsidP="00AB1921">
      <w:pPr>
        <w:spacing w:line="200" w:lineRule="exact"/>
        <w:ind w:left="540" w:firstLine="180"/>
        <w:jc w:val="both"/>
        <w:rPr>
          <w:lang w:val="it-IT"/>
        </w:rPr>
      </w:pPr>
      <w:r>
        <w:rPr>
          <w:b/>
          <w:u w:val="single"/>
          <w:lang w:val="it-IT"/>
        </w:rPr>
        <w:t>REYNALYN O. BARBOSA, CPA, MM</w:t>
      </w:r>
      <w:r w:rsidR="00AB1921" w:rsidRPr="008F73D1">
        <w:rPr>
          <w:lang w:val="it-IT"/>
        </w:rPr>
        <w:tab/>
      </w:r>
      <w:r w:rsidR="00AB1921" w:rsidRPr="008F73D1">
        <w:rPr>
          <w:lang w:val="it-IT"/>
        </w:rPr>
        <w:tab/>
      </w:r>
      <w:r w:rsidR="00AB1921" w:rsidRPr="008F73D1">
        <w:rPr>
          <w:lang w:val="it-IT"/>
        </w:rPr>
        <w:tab/>
        <w:t xml:space="preserve">               </w:t>
      </w:r>
      <w:r w:rsidR="00AB1921" w:rsidRPr="008F73D1">
        <w:rPr>
          <w:lang w:val="it-IT"/>
        </w:rPr>
        <w:tab/>
        <w:t xml:space="preserve">           </w:t>
      </w:r>
      <w:r>
        <w:rPr>
          <w:b/>
          <w:u w:val="single"/>
          <w:lang w:val="it-IT"/>
        </w:rPr>
        <w:t>REYNALYN O. BARBOSA, CPA, MM</w:t>
      </w:r>
      <w:r w:rsidRPr="008F73D1">
        <w:rPr>
          <w:lang w:val="it-IT"/>
        </w:rPr>
        <w:t xml:space="preserve">         </w:t>
      </w:r>
    </w:p>
    <w:p w14:paraId="199249DA" w14:textId="77777777" w:rsidR="00AB1921" w:rsidRPr="00D17129" w:rsidRDefault="00AB1921" w:rsidP="00AB1921">
      <w:pPr>
        <w:spacing w:line="200" w:lineRule="exact"/>
        <w:ind w:left="540" w:firstLine="720"/>
        <w:jc w:val="both"/>
      </w:pPr>
      <w:r w:rsidRPr="00D17129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D17129">
        <w:rPr>
          <w:rFonts w:ascii="Calibri" w:eastAsia="Calibri" w:hAnsi="Calibri" w:cs="Calibri"/>
          <w:i/>
          <w:sz w:val="22"/>
          <w:szCs w:val="22"/>
        </w:rPr>
        <w:t>n-</w:t>
      </w:r>
      <w:r w:rsidRPr="00D17129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D17129">
        <w:rPr>
          <w:rFonts w:ascii="Calibri" w:eastAsia="Calibri" w:hAnsi="Calibri" w:cs="Calibri"/>
          <w:i/>
          <w:sz w:val="22"/>
          <w:szCs w:val="22"/>
        </w:rPr>
        <w:t>ha</w:t>
      </w:r>
      <w:r w:rsidRPr="00D17129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D17129">
        <w:rPr>
          <w:rFonts w:ascii="Calibri" w:eastAsia="Calibri" w:hAnsi="Calibri" w:cs="Calibri"/>
          <w:i/>
          <w:sz w:val="22"/>
          <w:szCs w:val="22"/>
        </w:rPr>
        <w:t>ge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>
        <w:rPr>
          <w:rFonts w:ascii="Calibri" w:eastAsia="Calibri" w:hAnsi="Calibri" w:cs="Calibri"/>
          <w:b/>
          <w:i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i/>
          <w:sz w:val="22"/>
          <w:szCs w:val="22"/>
        </w:rPr>
        <w:tab/>
      </w:r>
      <w:r w:rsidRPr="008100FF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Pr="008100FF">
        <w:rPr>
          <w:rFonts w:ascii="Calibri" w:eastAsia="Calibri" w:hAnsi="Calibri" w:cs="Calibri"/>
          <w:i/>
          <w:sz w:val="22"/>
          <w:szCs w:val="22"/>
        </w:rPr>
        <w:t>n-</w:t>
      </w:r>
      <w:r w:rsidRPr="008100FF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Pr="008100FF">
        <w:rPr>
          <w:rFonts w:ascii="Calibri" w:eastAsia="Calibri" w:hAnsi="Calibri" w:cs="Calibri"/>
          <w:i/>
          <w:sz w:val="22"/>
          <w:szCs w:val="22"/>
        </w:rPr>
        <w:t>ha</w:t>
      </w:r>
      <w:r w:rsidRPr="008100FF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Pr="008100FF">
        <w:rPr>
          <w:rFonts w:ascii="Calibri" w:eastAsia="Calibri" w:hAnsi="Calibri" w:cs="Calibri"/>
          <w:i/>
          <w:sz w:val="22"/>
          <w:szCs w:val="22"/>
        </w:rPr>
        <w:t>ge</w:t>
      </w:r>
    </w:p>
    <w:p w14:paraId="1C27DD88" w14:textId="77777777" w:rsidR="00AB1921" w:rsidRDefault="00AB1921" w:rsidP="00AB1921">
      <w:pPr>
        <w:spacing w:before="39"/>
        <w:ind w:left="360"/>
        <w:rPr>
          <w:rFonts w:ascii="Calibri" w:eastAsia="Calibri" w:hAnsi="Calibri" w:cs="Calibri"/>
        </w:rPr>
        <w:sectPr w:rsidR="00AB1921" w:rsidSect="00AB1921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Calibri" w:eastAsia="Calibri" w:hAnsi="Calibri" w:cs="Calibri"/>
        </w:rPr>
        <w:t xml:space="preserve">                                                             </w:t>
      </w:r>
    </w:p>
    <w:p w14:paraId="4DD32B99" w14:textId="5DB08937" w:rsidR="00AB1921" w:rsidRDefault="00AB1921" w:rsidP="00AB1921">
      <w:pPr>
        <w:tabs>
          <w:tab w:val="left" w:pos="1892"/>
        </w:tabs>
        <w:spacing w:before="3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08164A2" w14:textId="77777777" w:rsidR="00AB1921" w:rsidRDefault="00AB1921" w:rsidP="00AB1921">
      <w:pPr>
        <w:tabs>
          <w:tab w:val="left" w:pos="1892"/>
        </w:tabs>
        <w:spacing w:before="39"/>
        <w:rPr>
          <w:rFonts w:ascii="Calibri" w:eastAsia="Calibri" w:hAnsi="Calibri" w:cs="Calibri"/>
        </w:rPr>
      </w:pPr>
    </w:p>
    <w:p w14:paraId="307996E0" w14:textId="77777777" w:rsidR="00AB1921" w:rsidRDefault="00AB1921" w:rsidP="00AB1921">
      <w:pPr>
        <w:tabs>
          <w:tab w:val="left" w:pos="1892"/>
        </w:tabs>
        <w:spacing w:before="39"/>
        <w:rPr>
          <w:rFonts w:ascii="Calibri" w:eastAsia="Calibri" w:hAnsi="Calibri" w:cs="Calibri"/>
        </w:rPr>
      </w:pPr>
    </w:p>
    <w:p w14:paraId="183760A0" w14:textId="77777777" w:rsidR="00AB1921" w:rsidRDefault="00AB1921" w:rsidP="00AB1921">
      <w:pPr>
        <w:tabs>
          <w:tab w:val="left" w:pos="1892"/>
        </w:tabs>
        <w:spacing w:before="39"/>
        <w:rPr>
          <w:rFonts w:ascii="Calibri" w:eastAsia="Calibri" w:hAnsi="Calibri" w:cs="Calibri"/>
        </w:rPr>
      </w:pPr>
    </w:p>
    <w:p w14:paraId="71703CBB" w14:textId="77777777" w:rsidR="00AB1921" w:rsidRDefault="00AB1921" w:rsidP="00AB1921">
      <w:pPr>
        <w:tabs>
          <w:tab w:val="left" w:pos="1892"/>
        </w:tabs>
        <w:spacing w:before="39"/>
        <w:rPr>
          <w:rFonts w:ascii="Calibri" w:eastAsia="Calibri" w:hAnsi="Calibri" w:cs="Calibri"/>
        </w:rPr>
      </w:pPr>
    </w:p>
    <w:p w14:paraId="406264CF" w14:textId="77777777" w:rsidR="00AB1921" w:rsidRDefault="00AB1921" w:rsidP="00AB1921">
      <w:pPr>
        <w:tabs>
          <w:tab w:val="left" w:pos="1892"/>
        </w:tabs>
        <w:spacing w:before="39"/>
        <w:rPr>
          <w:rFonts w:ascii="Calibri" w:eastAsia="Calibri" w:hAnsi="Calibri" w:cs="Calibri"/>
        </w:rPr>
      </w:pPr>
    </w:p>
    <w:p w14:paraId="406A59C3" w14:textId="393C69B8" w:rsidR="00AB1921" w:rsidRPr="00AB1921" w:rsidRDefault="00AB1921" w:rsidP="00AB1921">
      <w:pPr>
        <w:tabs>
          <w:tab w:val="left" w:pos="1892"/>
        </w:tabs>
        <w:rPr>
          <w:rFonts w:ascii="Calibri" w:eastAsia="Calibri" w:hAnsi="Calibri" w:cs="Calibri"/>
        </w:rPr>
        <w:sectPr w:rsidR="00AB1921" w:rsidRPr="00AB1921" w:rsidSect="00AB1921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Calibri" w:eastAsia="Calibri" w:hAnsi="Calibri" w:cs="Calibri"/>
        </w:rPr>
        <w:tab/>
      </w:r>
    </w:p>
    <w:p w14:paraId="4B025FE3" w14:textId="77777777" w:rsidR="00AB1921" w:rsidRDefault="00AB1921" w:rsidP="00AB1921">
      <w:pPr>
        <w:spacing w:before="39"/>
        <w:ind w:right="94"/>
        <w:jc w:val="both"/>
        <w:rPr>
          <w:sz w:val="16"/>
          <w:szCs w:val="16"/>
        </w:rPr>
      </w:pPr>
    </w:p>
    <w:p w14:paraId="7E49C863" w14:textId="2CDD82AD" w:rsidR="00AB1921" w:rsidRPr="000F5CE5" w:rsidRDefault="00AB1921" w:rsidP="00AB1921">
      <w:pPr>
        <w:spacing w:before="78" w:line="180" w:lineRule="exact"/>
        <w:rPr>
          <w:rFonts w:ascii="Arial" w:eastAsia="Arial" w:hAnsi="Arial" w:cs="Arial"/>
          <w:sz w:val="16"/>
          <w:szCs w:val="16"/>
        </w:rPr>
        <w:sectPr w:rsidR="00AB1921" w:rsidRPr="000F5CE5" w:rsidSect="00AB1921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Arial" w:eastAsia="Arial" w:hAnsi="Arial" w:cs="Arial"/>
          <w:i/>
          <w:position w:val="-1"/>
          <w:sz w:val="16"/>
          <w:szCs w:val="16"/>
        </w:rPr>
        <w:t>Civil</w:t>
      </w:r>
      <w:r>
        <w:rPr>
          <w:rFonts w:ascii="Arial" w:eastAsia="Arial" w:hAnsi="Arial" w:cs="Arial"/>
          <w:i/>
          <w:spacing w:val="1"/>
          <w:position w:val="-1"/>
          <w:sz w:val="16"/>
          <w:szCs w:val="16"/>
        </w:rPr>
        <w:t xml:space="preserve"> S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er</w:t>
      </w:r>
      <w:r>
        <w:rPr>
          <w:rFonts w:ascii="Arial" w:eastAsia="Arial" w:hAnsi="Arial" w:cs="Arial"/>
          <w:i/>
          <w:position w:val="-1"/>
          <w:sz w:val="16"/>
          <w:szCs w:val="16"/>
        </w:rPr>
        <w:t>vice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spacing w:val="-2"/>
          <w:position w:val="-1"/>
          <w:sz w:val="16"/>
          <w:szCs w:val="16"/>
        </w:rPr>
        <w:t>F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or</w:t>
      </w:r>
      <w:r>
        <w:rPr>
          <w:rFonts w:ascii="Arial" w:eastAsia="Arial" w:hAnsi="Arial" w:cs="Arial"/>
          <w:i/>
          <w:position w:val="-1"/>
          <w:sz w:val="16"/>
          <w:szCs w:val="16"/>
        </w:rPr>
        <w:t>m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-1"/>
          <w:sz w:val="16"/>
          <w:szCs w:val="16"/>
        </w:rPr>
        <w:t>N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>o</w:t>
      </w:r>
      <w:r>
        <w:rPr>
          <w:rFonts w:ascii="Arial" w:eastAsia="Arial" w:hAnsi="Arial" w:cs="Arial"/>
          <w:i/>
          <w:position w:val="-1"/>
          <w:sz w:val="16"/>
          <w:szCs w:val="16"/>
        </w:rPr>
        <w:t>.</w:t>
      </w:r>
      <w:r>
        <w:rPr>
          <w:rFonts w:ascii="Arial" w:eastAsia="Arial" w:hAnsi="Arial" w:cs="Arial"/>
          <w:i/>
          <w:spacing w:val="-1"/>
          <w:position w:val="-1"/>
          <w:sz w:val="16"/>
          <w:szCs w:val="16"/>
        </w:rPr>
        <w:t xml:space="preserve"> 4</w:t>
      </w:r>
      <w:r>
        <w:rPr>
          <w:rFonts w:ascii="Arial" w:eastAsia="Arial" w:hAnsi="Arial" w:cs="Arial"/>
          <w:i/>
          <w:position w:val="-1"/>
          <w:sz w:val="16"/>
          <w:szCs w:val="16"/>
        </w:rPr>
        <w:t xml:space="preserve">8                                                                                                </w:t>
      </w:r>
      <w:r>
        <w:rPr>
          <w:rFonts w:ascii="Arial" w:eastAsia="Arial" w:hAnsi="Arial" w:cs="Arial"/>
          <w:i/>
          <w:spacing w:val="11"/>
          <w:position w:val="-1"/>
          <w:sz w:val="16"/>
          <w:szCs w:val="16"/>
        </w:rPr>
        <w:t xml:space="preserve"> </w:t>
      </w:r>
    </w:p>
    <w:p w14:paraId="6F997CF7" w14:textId="77777777" w:rsidR="00AB1921" w:rsidRDefault="00AB1921" w:rsidP="00AB1921">
      <w:pPr>
        <w:spacing w:line="380" w:lineRule="exact"/>
        <w:ind w:left="1289" w:right="839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pacing w:val="-2"/>
          <w:sz w:val="32"/>
          <w:szCs w:val="32"/>
        </w:rPr>
        <w:t>DA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LY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I</w:t>
      </w:r>
      <w:r>
        <w:rPr>
          <w:rFonts w:ascii="Calibri" w:eastAsia="Calibri" w:hAnsi="Calibri" w:cs="Calibri"/>
          <w:b/>
          <w:sz w:val="32"/>
          <w:szCs w:val="32"/>
        </w:rPr>
        <w:t>ME RE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C</w:t>
      </w:r>
      <w:r>
        <w:rPr>
          <w:rFonts w:ascii="Calibri" w:eastAsia="Calibri" w:hAnsi="Calibri" w:cs="Calibri"/>
          <w:b/>
          <w:sz w:val="32"/>
          <w:szCs w:val="32"/>
        </w:rPr>
        <w:t>ORD</w:t>
      </w:r>
    </w:p>
    <w:p w14:paraId="6E5C0B6F" w14:textId="77777777" w:rsidR="00AB1921" w:rsidRDefault="00AB1921" w:rsidP="00AB1921">
      <w:pPr>
        <w:spacing w:line="200" w:lineRule="exact"/>
      </w:pPr>
    </w:p>
    <w:p w14:paraId="5C2F9D54" w14:textId="77777777" w:rsidR="00AB1921" w:rsidRDefault="00AB1921" w:rsidP="00AB1921">
      <w:pPr>
        <w:spacing w:before="15" w:line="200" w:lineRule="exact"/>
      </w:pPr>
    </w:p>
    <w:p w14:paraId="29B39109" w14:textId="2A5D3D19" w:rsidR="00AB1921" w:rsidRPr="00D31851" w:rsidRDefault="00AB1921" w:rsidP="00AB1921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NAME: </w:t>
      </w:r>
      <w:r w:rsidR="001835FD">
        <w:rPr>
          <w:rFonts w:ascii="Calibri" w:eastAsia="Calibri" w:hAnsi="Calibri" w:cs="Calibri"/>
          <w:b/>
          <w:bCs/>
          <w:i/>
          <w:spacing w:val="-1"/>
          <w:sz w:val="22"/>
          <w:szCs w:val="22"/>
          <w:u w:val="single"/>
        </w:rPr>
        <w:t>PHYLL CHRISTIAN R. MARCOS</w:t>
      </w:r>
    </w:p>
    <w:p w14:paraId="68CFC0DC" w14:textId="1CC08EC1" w:rsidR="00AB1921" w:rsidRDefault="00AB1921" w:rsidP="00AB1921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i/>
          <w:spacing w:val="-1"/>
          <w:sz w:val="22"/>
          <w:szCs w:val="22"/>
        </w:rPr>
        <w:t>Fo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h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f  </w:t>
      </w:r>
      <w:r w:rsidRPr="00EF77B4">
        <w:rPr>
          <w:rFonts w:ascii="Calibri" w:eastAsia="Calibri" w:hAnsi="Calibri" w:cs="Calibri"/>
          <w:iCs/>
          <w:spacing w:val="-1"/>
          <w:sz w:val="22"/>
          <w:szCs w:val="22"/>
        </w:rPr>
        <w:t xml:space="preserve"> </w:t>
      </w:r>
      <w:r w:rsidR="00AB5276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>MAY</w:t>
      </w:r>
      <w:r w:rsidRPr="00EF77B4">
        <w:rPr>
          <w:rFonts w:ascii="Calibri" w:eastAsia="Calibri" w:hAnsi="Calibri" w:cs="Calibri"/>
          <w:b/>
          <w:bCs/>
          <w:iCs/>
          <w:spacing w:val="-1"/>
          <w:sz w:val="22"/>
          <w:szCs w:val="22"/>
          <w:u w:val="single"/>
        </w:rPr>
        <w:t xml:space="preserve"> 2024</w:t>
      </w:r>
      <w:r>
        <w:br w:type="column"/>
      </w:r>
    </w:p>
    <w:p w14:paraId="0526B9C7" w14:textId="77777777" w:rsidR="00AB1921" w:rsidRDefault="00AB1921" w:rsidP="00AB1921">
      <w:pPr>
        <w:spacing w:line="200" w:lineRule="exact"/>
      </w:pPr>
    </w:p>
    <w:p w14:paraId="39B1B274" w14:textId="77777777" w:rsidR="00AB1921" w:rsidRDefault="00AB1921" w:rsidP="00AB1921">
      <w:pPr>
        <w:spacing w:line="200" w:lineRule="exact"/>
      </w:pPr>
    </w:p>
    <w:p w14:paraId="7117D797" w14:textId="018177AC" w:rsidR="00AB1921" w:rsidRDefault="00AB1921" w:rsidP="00AB1921">
      <w:pPr>
        <w:tabs>
          <w:tab w:val="left" w:pos="4920"/>
        </w:tabs>
        <w:spacing w:before="23"/>
        <w:ind w:left="144" w:right="-53"/>
        <w:rPr>
          <w:noProof/>
        </w:rPr>
      </w:pPr>
    </w:p>
    <w:p w14:paraId="3AB6B8B0" w14:textId="5530A83A" w:rsidR="00AB1921" w:rsidRPr="00EF77B4" w:rsidRDefault="00AB1921" w:rsidP="00AB1921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bCs/>
          <w:iCs/>
          <w:sz w:val="22"/>
          <w:szCs w:val="22"/>
        </w:rPr>
        <w:sectPr w:rsidR="00AB1921" w:rsidRPr="00EF77B4" w:rsidSect="00AB1921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4922" w:space="1336"/>
            <w:col w:w="5222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D859849" wp14:editId="492FF6E5">
                <wp:simplePos x="0" y="0"/>
                <wp:positionH relativeFrom="page">
                  <wp:posOffset>4176395</wp:posOffset>
                </wp:positionH>
                <wp:positionV relativeFrom="paragraph">
                  <wp:posOffset>681990</wp:posOffset>
                </wp:positionV>
                <wp:extent cx="3283585" cy="6645275"/>
                <wp:effectExtent l="0" t="0" r="12065" b="3175"/>
                <wp:wrapNone/>
                <wp:docPr id="149841409" name="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83585" cy="664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98A91" w14:textId="77777777" w:rsidR="00AB1921" w:rsidRDefault="00AB1921" w:rsidP="00AB1921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59849" id="_x0000_s1032" type="#_x0000_t202" style="position:absolute;left:0;text-align:left;margin-left:328.85pt;margin-top:53.7pt;width:258.55pt;height:523.2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" filled="f" stroked="f">
                <v:path arrowok="t"/>
                <v:textbox inset="0,0,0,0">
                  <w:txbxContent>
                    <w:p w14:paraId="64098A91" w14:textId="77777777" w:rsidR="00AB1921" w:rsidRDefault="00AB1921" w:rsidP="00AB1921">
                      <w: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ED80318" w14:textId="77777777" w:rsidR="00AB1921" w:rsidRDefault="00AB1921" w:rsidP="00AB1921">
      <w:pPr>
        <w:spacing w:before="7" w:line="257" w:lineRule="auto"/>
        <w:ind w:left="920" w:right="-40" w:hanging="776"/>
        <w:rPr>
          <w:rFonts w:ascii="Calibri" w:eastAsia="Calibri" w:hAnsi="Calibri" w:cs="Calibri"/>
          <w:i/>
          <w:sz w:val="22"/>
          <w:szCs w:val="22"/>
        </w:rPr>
      </w:pPr>
    </w:p>
    <w:p w14:paraId="0FFB6A51" w14:textId="77777777" w:rsidR="00AB1921" w:rsidRDefault="00AB1921" w:rsidP="00AB1921">
      <w:pPr>
        <w:spacing w:before="7" w:line="257" w:lineRule="auto"/>
        <w:ind w:left="920" w:right="-40" w:hanging="7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ffi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hou</w:t>
      </w:r>
      <w:r>
        <w:rPr>
          <w:rFonts w:ascii="Calibri" w:eastAsia="Calibri" w:hAnsi="Calibri" w:cs="Calibri"/>
          <w:i/>
          <w:sz w:val="22"/>
          <w:szCs w:val="22"/>
        </w:rPr>
        <w:t>rs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v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l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depa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tu</w:t>
      </w:r>
      <w:r>
        <w:rPr>
          <w:rFonts w:ascii="Calibri" w:eastAsia="Calibri" w:hAnsi="Calibri" w:cs="Calibri"/>
          <w:i/>
          <w:sz w:val="22"/>
          <w:szCs w:val="22"/>
        </w:rPr>
        <w:t>re</w:t>
      </w:r>
    </w:p>
    <w:p w14:paraId="3B2A5A8D" w14:textId="77777777" w:rsidR="00AB1921" w:rsidRDefault="00AB1921" w:rsidP="00AB1921">
      <w:pPr>
        <w:tabs>
          <w:tab w:val="left" w:pos="2100"/>
        </w:tabs>
        <w:spacing w:before="19" w:line="257" w:lineRule="auto"/>
        <w:ind w:right="-40"/>
      </w:pPr>
      <w:r>
        <w:br w:type="column"/>
      </w:r>
    </w:p>
    <w:p w14:paraId="13BBC910" w14:textId="77777777" w:rsidR="001531FE" w:rsidRDefault="00AB1921" w:rsidP="00AB1921">
      <w:pPr>
        <w:tabs>
          <w:tab w:val="left" w:pos="2100"/>
        </w:tabs>
        <w:spacing w:before="19" w:line="257" w:lineRule="auto"/>
        <w:ind w:right="-40"/>
        <w:rPr>
          <w:rFonts w:ascii="Calibri" w:eastAsia="Calibri" w:hAnsi="Calibri" w:cs="Calibri"/>
          <w:i/>
          <w:w w:val="40"/>
          <w:sz w:val="22"/>
          <w:szCs w:val="22"/>
          <w:u w:val="single" w:color="000000"/>
        </w:rPr>
      </w:pPr>
      <w:r>
        <w:rPr>
          <w:rFonts w:ascii="Calibri" w:eastAsia="Calibri" w:hAnsi="Calibri" w:cs="Calibri"/>
          <w:i/>
          <w:sz w:val="22"/>
          <w:szCs w:val="22"/>
        </w:rPr>
        <w:t>Re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p w14:paraId="62E0A4BE" w14:textId="36451823" w:rsidR="00AB1921" w:rsidRDefault="00AB1921" w:rsidP="00AB1921">
      <w:pPr>
        <w:tabs>
          <w:tab w:val="left" w:pos="2100"/>
        </w:tabs>
        <w:spacing w:before="19" w:line="257" w:lineRule="auto"/>
        <w:ind w:right="-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Sa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i/>
          <w:sz w:val="22"/>
          <w:szCs w:val="22"/>
        </w:rPr>
        <w:t>rd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i/>
          <w:sz w:val="22"/>
          <w:szCs w:val="22"/>
        </w:rPr>
        <w:t>s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  <w:u w:val="single" w:color="000000"/>
        </w:rPr>
        <w:tab/>
      </w:r>
    </w:p>
    <w:p w14:paraId="5F1CFED7" w14:textId="77777777" w:rsidR="00AB1921" w:rsidRDefault="00AB1921" w:rsidP="00AB1921">
      <w:pPr>
        <w:spacing w:before="7" w:line="257" w:lineRule="auto"/>
        <w:ind w:left="777" w:right="-40" w:hanging="777"/>
      </w:pPr>
      <w:r>
        <w:br w:type="column"/>
      </w:r>
    </w:p>
    <w:p w14:paraId="76695492" w14:textId="366FB357" w:rsidR="00AB1921" w:rsidRDefault="00AB1921" w:rsidP="00AB1921">
      <w:pPr>
        <w:spacing w:before="7" w:line="257" w:lineRule="auto"/>
        <w:ind w:left="777" w:right="-40" w:hanging="77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 </w:t>
      </w:r>
    </w:p>
    <w:p w14:paraId="09A5A6E1" w14:textId="0CF7D642" w:rsidR="00AB1921" w:rsidRPr="00ED6969" w:rsidRDefault="00AB1921" w:rsidP="00AB1921">
      <w:pPr>
        <w:tabs>
          <w:tab w:val="left" w:pos="2100"/>
        </w:tabs>
        <w:spacing w:before="19" w:line="257" w:lineRule="auto"/>
        <w:ind w:right="188"/>
        <w:sectPr w:rsidR="00AB1921" w:rsidRPr="00ED6969" w:rsidSect="00AB1921">
          <w:type w:val="continuous"/>
          <w:pgSz w:w="12240" w:h="18720"/>
          <w:pgMar w:top="300" w:right="380" w:bottom="280" w:left="380" w:header="720" w:footer="720" w:gutter="0"/>
          <w:cols w:num="4" w:space="720" w:equalWidth="0">
            <w:col w:w="2185" w:space="824"/>
            <w:col w:w="2129" w:space="1120"/>
            <w:col w:w="2041" w:space="824"/>
            <w:col w:w="2357"/>
          </w:cols>
        </w:sectPr>
      </w:pPr>
      <w:r>
        <w:br w:type="column"/>
      </w:r>
    </w:p>
    <w:tbl>
      <w:tblPr>
        <w:tblpPr w:leftFromText="180" w:rightFromText="180" w:vertAnchor="text" w:horzAnchor="margin" w:tblpY="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744"/>
        <w:gridCol w:w="760"/>
        <w:gridCol w:w="752"/>
        <w:gridCol w:w="720"/>
        <w:gridCol w:w="630"/>
        <w:gridCol w:w="731"/>
      </w:tblGrid>
      <w:tr w:rsidR="00AB1921" w14:paraId="0CC02381" w14:textId="77777777" w:rsidTr="003B3E74">
        <w:trPr>
          <w:trHeight w:hRule="exact" w:val="536"/>
        </w:trPr>
        <w:tc>
          <w:tcPr>
            <w:tcW w:w="531" w:type="dxa"/>
            <w:vMerge w:val="restart"/>
          </w:tcPr>
          <w:p w14:paraId="32FFCA13" w14:textId="77777777" w:rsidR="00AB1921" w:rsidRDefault="00AB1921" w:rsidP="003B3E74">
            <w:pPr>
              <w:spacing w:before="9" w:line="160" w:lineRule="exact"/>
              <w:rPr>
                <w:sz w:val="16"/>
                <w:szCs w:val="16"/>
              </w:rPr>
            </w:pPr>
          </w:p>
          <w:p w14:paraId="19F8078E" w14:textId="77777777" w:rsidR="00AB1921" w:rsidRDefault="00AB1921" w:rsidP="003B3E74">
            <w:pPr>
              <w:spacing w:line="200" w:lineRule="exact"/>
            </w:pPr>
          </w:p>
          <w:p w14:paraId="5B46A575" w14:textId="77777777" w:rsidR="00AB1921" w:rsidRDefault="00AB1921" w:rsidP="003B3E74">
            <w:pPr>
              <w:ind w:left="3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ys</w:t>
            </w:r>
          </w:p>
        </w:tc>
        <w:tc>
          <w:tcPr>
            <w:tcW w:w="1504" w:type="dxa"/>
            <w:gridSpan w:val="2"/>
          </w:tcPr>
          <w:p w14:paraId="40464F4C" w14:textId="77777777" w:rsidR="00AB1921" w:rsidRDefault="00AB1921" w:rsidP="003B3E74">
            <w:pPr>
              <w:spacing w:before="1" w:line="100" w:lineRule="exact"/>
              <w:rPr>
                <w:sz w:val="10"/>
                <w:szCs w:val="10"/>
              </w:rPr>
            </w:pPr>
          </w:p>
          <w:p w14:paraId="645CEF9F" w14:textId="77777777" w:rsidR="00AB1921" w:rsidRDefault="00AB1921" w:rsidP="003B3E74">
            <w:pPr>
              <w:ind w:left="5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470" w:type="dxa"/>
            <w:gridSpan w:val="2"/>
          </w:tcPr>
          <w:p w14:paraId="5C619EDF" w14:textId="77777777" w:rsidR="00AB1921" w:rsidRDefault="00AB1921" w:rsidP="003B3E74">
            <w:pPr>
              <w:spacing w:before="1" w:line="100" w:lineRule="exact"/>
              <w:rPr>
                <w:sz w:val="10"/>
                <w:szCs w:val="10"/>
              </w:rPr>
            </w:pPr>
          </w:p>
          <w:p w14:paraId="2818B15F" w14:textId="77777777" w:rsidR="00AB1921" w:rsidRDefault="00AB1921" w:rsidP="003B3E74">
            <w:pPr>
              <w:ind w:left="474" w:right="46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M.</w:t>
            </w:r>
          </w:p>
        </w:tc>
        <w:tc>
          <w:tcPr>
            <w:tcW w:w="1361" w:type="dxa"/>
            <w:gridSpan w:val="2"/>
          </w:tcPr>
          <w:p w14:paraId="5659539D" w14:textId="77777777" w:rsidR="00AB1921" w:rsidRDefault="00AB1921" w:rsidP="003B3E74">
            <w:pPr>
              <w:spacing w:line="220" w:lineRule="exact"/>
              <w:ind w:left="37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UNDER</w:t>
            </w:r>
          </w:p>
          <w:p w14:paraId="3BE9A087" w14:textId="77777777" w:rsidR="00AB1921" w:rsidRDefault="00AB1921" w:rsidP="003B3E74">
            <w:pPr>
              <w:spacing w:before="19" w:line="260" w:lineRule="exact"/>
              <w:ind w:left="47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</w:t>
            </w:r>
          </w:p>
        </w:tc>
      </w:tr>
      <w:tr w:rsidR="00AB1921" w14:paraId="41106E6C" w14:textId="77777777" w:rsidTr="003B3E74">
        <w:trPr>
          <w:trHeight w:hRule="exact" w:val="533"/>
        </w:trPr>
        <w:tc>
          <w:tcPr>
            <w:tcW w:w="531" w:type="dxa"/>
            <w:vMerge/>
          </w:tcPr>
          <w:p w14:paraId="421EB1C7" w14:textId="77777777" w:rsidR="00AB1921" w:rsidRDefault="00AB1921" w:rsidP="003B3E74"/>
        </w:tc>
        <w:tc>
          <w:tcPr>
            <w:tcW w:w="744" w:type="dxa"/>
          </w:tcPr>
          <w:p w14:paraId="2E96F5B0" w14:textId="77777777" w:rsidR="00AB1921" w:rsidRDefault="00AB1921" w:rsidP="003B3E74">
            <w:pPr>
              <w:spacing w:before="2" w:line="140" w:lineRule="exact"/>
              <w:rPr>
                <w:sz w:val="15"/>
                <w:szCs w:val="15"/>
              </w:rPr>
            </w:pPr>
          </w:p>
          <w:p w14:paraId="705C24F8" w14:textId="77777777" w:rsidR="00AB1921" w:rsidRDefault="00AB1921" w:rsidP="003B3E74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60" w:type="dxa"/>
          </w:tcPr>
          <w:p w14:paraId="1A033B9A" w14:textId="77777777" w:rsidR="00AB1921" w:rsidRDefault="00AB1921" w:rsidP="003B3E74">
            <w:pPr>
              <w:spacing w:before="44" w:line="265" w:lineRule="auto"/>
              <w:ind w:left="183" w:right="97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752" w:type="dxa"/>
          </w:tcPr>
          <w:p w14:paraId="09124004" w14:textId="77777777" w:rsidR="00AB1921" w:rsidRDefault="00AB1921" w:rsidP="003B3E74">
            <w:pPr>
              <w:spacing w:before="2" w:line="140" w:lineRule="exact"/>
              <w:rPr>
                <w:sz w:val="15"/>
                <w:szCs w:val="15"/>
              </w:rPr>
            </w:pPr>
          </w:p>
          <w:p w14:paraId="1C2E8E5B" w14:textId="77777777" w:rsidR="00AB1921" w:rsidRDefault="00AB1921" w:rsidP="003B3E74">
            <w:pPr>
              <w:ind w:left="6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RR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IV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A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L</w:t>
            </w:r>
          </w:p>
        </w:tc>
        <w:tc>
          <w:tcPr>
            <w:tcW w:w="718" w:type="dxa"/>
          </w:tcPr>
          <w:p w14:paraId="4117F5AD" w14:textId="77777777" w:rsidR="00AB1921" w:rsidRDefault="00AB1921" w:rsidP="003B3E74">
            <w:pPr>
              <w:spacing w:before="44" w:line="265" w:lineRule="auto"/>
              <w:ind w:left="175" w:right="98" w:hanging="7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PA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 xml:space="preserve">- 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R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E</w:t>
            </w:r>
          </w:p>
        </w:tc>
        <w:tc>
          <w:tcPr>
            <w:tcW w:w="630" w:type="dxa"/>
          </w:tcPr>
          <w:p w14:paraId="4F38C5AA" w14:textId="77777777" w:rsidR="00AB1921" w:rsidRDefault="00AB1921" w:rsidP="003B3E74">
            <w:pPr>
              <w:spacing w:before="2" w:line="140" w:lineRule="exact"/>
              <w:rPr>
                <w:sz w:val="15"/>
                <w:szCs w:val="15"/>
              </w:rPr>
            </w:pPr>
          </w:p>
          <w:p w14:paraId="5003E01A" w14:textId="77777777" w:rsidR="00AB1921" w:rsidRDefault="00AB1921" w:rsidP="003B3E74">
            <w:pPr>
              <w:ind w:left="14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H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o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rs</w:t>
            </w:r>
          </w:p>
        </w:tc>
        <w:tc>
          <w:tcPr>
            <w:tcW w:w="731" w:type="dxa"/>
          </w:tcPr>
          <w:p w14:paraId="3FB91B04" w14:textId="77777777" w:rsidR="00AB1921" w:rsidRDefault="00AB1921" w:rsidP="003B3E74">
            <w:pPr>
              <w:spacing w:before="2" w:line="140" w:lineRule="exact"/>
              <w:rPr>
                <w:sz w:val="15"/>
                <w:szCs w:val="15"/>
              </w:rPr>
            </w:pPr>
          </w:p>
          <w:p w14:paraId="3B4E2C90" w14:textId="77777777" w:rsidR="00AB1921" w:rsidRDefault="00AB1921" w:rsidP="003B3E74">
            <w:pPr>
              <w:ind w:left="5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M</w:t>
            </w:r>
            <w:r>
              <w:rPr>
                <w:rFonts w:ascii="Calibri" w:eastAsia="Calibri" w:hAnsi="Calibri" w:cs="Calibri"/>
                <w:b/>
                <w:i/>
                <w:spacing w:val="1"/>
                <w:sz w:val="16"/>
                <w:szCs w:val="16"/>
              </w:rPr>
              <w:t>i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n</w:t>
            </w:r>
            <w:r>
              <w:rPr>
                <w:rFonts w:ascii="Calibri" w:eastAsia="Calibri" w:hAnsi="Calibri" w:cs="Calibri"/>
                <w:b/>
                <w:i/>
                <w:spacing w:val="-1"/>
                <w:sz w:val="16"/>
                <w:szCs w:val="16"/>
              </w:rPr>
              <w:t>u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2"/>
                <w:sz w:val="16"/>
                <w:szCs w:val="16"/>
              </w:rPr>
              <w:t>e</w:t>
            </w:r>
            <w:r>
              <w:rPr>
                <w:rFonts w:ascii="Calibri" w:eastAsia="Calibri" w:hAnsi="Calibri" w:cs="Calibri"/>
                <w:b/>
                <w:i/>
                <w:sz w:val="16"/>
                <w:szCs w:val="16"/>
              </w:rPr>
              <w:t>s</w:t>
            </w:r>
          </w:p>
        </w:tc>
      </w:tr>
      <w:tr w:rsidR="00AB5276" w14:paraId="402C9981" w14:textId="77777777" w:rsidTr="003B3E74">
        <w:trPr>
          <w:trHeight w:hRule="exact" w:val="288"/>
        </w:trPr>
        <w:tc>
          <w:tcPr>
            <w:tcW w:w="531" w:type="dxa"/>
          </w:tcPr>
          <w:p w14:paraId="2E690478" w14:textId="77777777" w:rsidR="00AB5276" w:rsidRDefault="00AB5276" w:rsidP="003B3E7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335" w:type="dxa"/>
            <w:gridSpan w:val="6"/>
            <w:vAlign w:val="center"/>
          </w:tcPr>
          <w:p w14:paraId="4A086C39" w14:textId="2A34BA64" w:rsidR="00AB5276" w:rsidRPr="00AB5276" w:rsidRDefault="00AB5276" w:rsidP="003B3E74">
            <w:pPr>
              <w:jc w:val="center"/>
              <w:rPr>
                <w:b/>
                <w:bCs/>
              </w:rPr>
            </w:pPr>
            <w:r w:rsidRPr="00AB5276">
              <w:rPr>
                <w:b/>
                <w:bCs/>
              </w:rPr>
              <w:t>LABOR DAY</w:t>
            </w:r>
          </w:p>
        </w:tc>
      </w:tr>
      <w:tr w:rsidR="00AB5276" w14:paraId="4793F3D9" w14:textId="77777777" w:rsidTr="003B3E74">
        <w:trPr>
          <w:trHeight w:hRule="exact" w:val="288"/>
        </w:trPr>
        <w:tc>
          <w:tcPr>
            <w:tcW w:w="531" w:type="dxa"/>
          </w:tcPr>
          <w:p w14:paraId="0A09B8B1" w14:textId="77777777" w:rsidR="00AB5276" w:rsidRDefault="00AB5276" w:rsidP="003B3E7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44" w:type="dxa"/>
            <w:vAlign w:val="center"/>
          </w:tcPr>
          <w:p w14:paraId="31FF1513" w14:textId="4BFA0CBC" w:rsidR="00AB5276" w:rsidRDefault="00AB5276" w:rsidP="003B3E74">
            <w:pPr>
              <w:jc w:val="center"/>
            </w:pPr>
            <w:r>
              <w:t>8:</w:t>
            </w:r>
            <w:r w:rsidR="009A0BD3">
              <w:t>20</w:t>
            </w:r>
          </w:p>
        </w:tc>
        <w:tc>
          <w:tcPr>
            <w:tcW w:w="760" w:type="dxa"/>
            <w:vAlign w:val="center"/>
          </w:tcPr>
          <w:p w14:paraId="21D84B47" w14:textId="17791864" w:rsidR="00AB5276" w:rsidRDefault="00AB5276" w:rsidP="003B3E7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01CCA050" w14:textId="3993F4B3" w:rsidR="00AB5276" w:rsidRDefault="00AB5276" w:rsidP="003B3E74">
            <w:pPr>
              <w:jc w:val="center"/>
            </w:pPr>
            <w:r>
              <w:t>1:</w:t>
            </w:r>
            <w:r w:rsidR="009465E4">
              <w:t>0</w:t>
            </w:r>
            <w:r>
              <w:t>0</w:t>
            </w:r>
          </w:p>
        </w:tc>
        <w:tc>
          <w:tcPr>
            <w:tcW w:w="718" w:type="dxa"/>
            <w:vAlign w:val="center"/>
          </w:tcPr>
          <w:p w14:paraId="222ED569" w14:textId="4DAF739E" w:rsidR="00AB5276" w:rsidRDefault="00AB5276" w:rsidP="003B3E74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79BDE766" w14:textId="77777777" w:rsidR="00AB5276" w:rsidRDefault="00AB5276" w:rsidP="003B3E74">
            <w:pPr>
              <w:jc w:val="center"/>
            </w:pPr>
          </w:p>
        </w:tc>
        <w:tc>
          <w:tcPr>
            <w:tcW w:w="731" w:type="dxa"/>
          </w:tcPr>
          <w:p w14:paraId="05632520" w14:textId="77777777" w:rsidR="00AB5276" w:rsidRDefault="00AB5276" w:rsidP="003B3E74">
            <w:pPr>
              <w:jc w:val="center"/>
            </w:pPr>
          </w:p>
        </w:tc>
      </w:tr>
      <w:tr w:rsidR="00AB5276" w14:paraId="331B4568" w14:textId="77777777" w:rsidTr="003B3E74">
        <w:trPr>
          <w:trHeight w:hRule="exact" w:val="288"/>
        </w:trPr>
        <w:tc>
          <w:tcPr>
            <w:tcW w:w="531" w:type="dxa"/>
          </w:tcPr>
          <w:p w14:paraId="11FEA0A7" w14:textId="77777777" w:rsidR="00AB5276" w:rsidRDefault="00AB5276" w:rsidP="003B3E7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44" w:type="dxa"/>
            <w:vAlign w:val="center"/>
          </w:tcPr>
          <w:p w14:paraId="7065F1D2" w14:textId="44212080" w:rsidR="00AB5276" w:rsidRDefault="009465E4" w:rsidP="003B3E74">
            <w:pPr>
              <w:jc w:val="center"/>
            </w:pPr>
            <w:r>
              <w:t>8:</w:t>
            </w:r>
            <w:r w:rsidR="009A0BD3">
              <w:t>2</w:t>
            </w:r>
            <w:r>
              <w:t>0</w:t>
            </w:r>
          </w:p>
        </w:tc>
        <w:tc>
          <w:tcPr>
            <w:tcW w:w="760" w:type="dxa"/>
            <w:vAlign w:val="center"/>
          </w:tcPr>
          <w:p w14:paraId="11FAE640" w14:textId="42B1F758" w:rsidR="00AB5276" w:rsidRDefault="00AB5276" w:rsidP="003B3E7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615FDA86" w14:textId="406AD1D8" w:rsidR="00AB5276" w:rsidRDefault="00AB5276" w:rsidP="003B3E7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354F2624" w14:textId="5D01345E" w:rsidR="00AB5276" w:rsidRDefault="00AB5276" w:rsidP="003B3E74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3876F64A" w14:textId="77777777" w:rsidR="00AB5276" w:rsidRDefault="00AB5276" w:rsidP="003B3E74">
            <w:pPr>
              <w:jc w:val="center"/>
            </w:pPr>
          </w:p>
        </w:tc>
        <w:tc>
          <w:tcPr>
            <w:tcW w:w="731" w:type="dxa"/>
          </w:tcPr>
          <w:p w14:paraId="46D34C19" w14:textId="77777777" w:rsidR="00AB5276" w:rsidRDefault="00AB5276" w:rsidP="003B3E74">
            <w:pPr>
              <w:jc w:val="center"/>
            </w:pPr>
          </w:p>
        </w:tc>
      </w:tr>
      <w:tr w:rsidR="00AB5276" w14:paraId="70AFA85E" w14:textId="77777777" w:rsidTr="003B3E74">
        <w:trPr>
          <w:trHeight w:hRule="exact" w:val="288"/>
        </w:trPr>
        <w:tc>
          <w:tcPr>
            <w:tcW w:w="531" w:type="dxa"/>
          </w:tcPr>
          <w:p w14:paraId="384276F5" w14:textId="77777777" w:rsidR="00AB5276" w:rsidRDefault="00AB5276" w:rsidP="003B3E7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4335" w:type="dxa"/>
            <w:gridSpan w:val="6"/>
            <w:vAlign w:val="center"/>
          </w:tcPr>
          <w:p w14:paraId="33F8F3D9" w14:textId="28621E85" w:rsidR="00AB5276" w:rsidRDefault="00AB5276" w:rsidP="003B3E74">
            <w:pPr>
              <w:jc w:val="center"/>
            </w:pPr>
            <w:r w:rsidRPr="001F243A">
              <w:rPr>
                <w:b/>
                <w:bCs/>
              </w:rPr>
              <w:t>SATURDAY</w:t>
            </w:r>
          </w:p>
        </w:tc>
      </w:tr>
      <w:tr w:rsidR="00AB5276" w14:paraId="5D92955D" w14:textId="77777777" w:rsidTr="003B3E74">
        <w:trPr>
          <w:trHeight w:hRule="exact" w:val="288"/>
        </w:trPr>
        <w:tc>
          <w:tcPr>
            <w:tcW w:w="531" w:type="dxa"/>
          </w:tcPr>
          <w:p w14:paraId="1DDB0481" w14:textId="77777777" w:rsidR="00AB5276" w:rsidRDefault="00AB5276" w:rsidP="003B3E7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4335" w:type="dxa"/>
            <w:gridSpan w:val="6"/>
            <w:vAlign w:val="center"/>
          </w:tcPr>
          <w:p w14:paraId="54124FF7" w14:textId="5739AF5A" w:rsidR="00AB5276" w:rsidRDefault="00AB5276" w:rsidP="003B3E74">
            <w:pPr>
              <w:jc w:val="center"/>
            </w:pPr>
            <w:r w:rsidRPr="005D370F">
              <w:rPr>
                <w:b/>
                <w:bCs/>
              </w:rPr>
              <w:t>SUNDAY</w:t>
            </w:r>
          </w:p>
        </w:tc>
      </w:tr>
      <w:tr w:rsidR="00AB5276" w14:paraId="7C7AA381" w14:textId="77777777" w:rsidTr="003B3E74">
        <w:trPr>
          <w:trHeight w:hRule="exact" w:val="288"/>
        </w:trPr>
        <w:tc>
          <w:tcPr>
            <w:tcW w:w="531" w:type="dxa"/>
          </w:tcPr>
          <w:p w14:paraId="5B78FA6F" w14:textId="77777777" w:rsidR="00AB5276" w:rsidRDefault="00AB5276" w:rsidP="003B3E7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744" w:type="dxa"/>
            <w:vAlign w:val="center"/>
          </w:tcPr>
          <w:p w14:paraId="4B2C5282" w14:textId="267ED268" w:rsidR="00AB5276" w:rsidRDefault="00AB5276" w:rsidP="003B3E74">
            <w:pPr>
              <w:jc w:val="center"/>
            </w:pPr>
            <w:r>
              <w:t>8:</w:t>
            </w:r>
            <w:r w:rsidR="009A0BD3">
              <w:t>55</w:t>
            </w:r>
          </w:p>
        </w:tc>
        <w:tc>
          <w:tcPr>
            <w:tcW w:w="760" w:type="dxa"/>
            <w:vAlign w:val="center"/>
          </w:tcPr>
          <w:p w14:paraId="7E662B6D" w14:textId="0C8F5897" w:rsidR="00AB5276" w:rsidRDefault="00AB5276" w:rsidP="003B3E7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309CEB83" w14:textId="72464091" w:rsidR="00AB5276" w:rsidRDefault="00AB5276" w:rsidP="003B3E7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0F03BE42" w14:textId="0C27DEDC" w:rsidR="00AB5276" w:rsidRDefault="00AB5276" w:rsidP="003B3E74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1DA6B043" w14:textId="77777777" w:rsidR="00AB5276" w:rsidRDefault="00AB5276" w:rsidP="003B3E74">
            <w:pPr>
              <w:jc w:val="center"/>
            </w:pPr>
          </w:p>
        </w:tc>
        <w:tc>
          <w:tcPr>
            <w:tcW w:w="731" w:type="dxa"/>
          </w:tcPr>
          <w:p w14:paraId="1EC4BC5B" w14:textId="77777777" w:rsidR="00AB5276" w:rsidRDefault="00AB5276" w:rsidP="003B3E74">
            <w:pPr>
              <w:jc w:val="center"/>
            </w:pPr>
          </w:p>
        </w:tc>
      </w:tr>
      <w:tr w:rsidR="00AB5276" w14:paraId="00BC001D" w14:textId="77777777" w:rsidTr="003B3E74">
        <w:trPr>
          <w:trHeight w:hRule="exact" w:val="289"/>
        </w:trPr>
        <w:tc>
          <w:tcPr>
            <w:tcW w:w="531" w:type="dxa"/>
          </w:tcPr>
          <w:p w14:paraId="07DF91C4" w14:textId="77777777" w:rsidR="00AB5276" w:rsidRDefault="00AB5276" w:rsidP="003B3E7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744" w:type="dxa"/>
            <w:vAlign w:val="center"/>
          </w:tcPr>
          <w:p w14:paraId="26E7B018" w14:textId="72C85A27" w:rsidR="00AB5276" w:rsidRDefault="009A0BD3" w:rsidP="003B3E74">
            <w:pPr>
              <w:jc w:val="center"/>
            </w:pPr>
            <w:r>
              <w:t>8</w:t>
            </w:r>
            <w:r w:rsidR="00AB5276">
              <w:t>:</w:t>
            </w:r>
            <w:r>
              <w:t>12</w:t>
            </w:r>
          </w:p>
        </w:tc>
        <w:tc>
          <w:tcPr>
            <w:tcW w:w="760" w:type="dxa"/>
            <w:vAlign w:val="center"/>
          </w:tcPr>
          <w:p w14:paraId="215B62C9" w14:textId="7B514FC6" w:rsidR="00AB5276" w:rsidRDefault="00AB5276" w:rsidP="003B3E7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49E9793C" w14:textId="796E5889" w:rsidR="00AB5276" w:rsidRDefault="00AB5276" w:rsidP="003B3E7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1CDCBFD3" w14:textId="1947787B" w:rsidR="00AB5276" w:rsidRDefault="00AB5276" w:rsidP="003B3E74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5BB7D100" w14:textId="77777777" w:rsidR="00AB5276" w:rsidRDefault="00AB5276" w:rsidP="003B3E74">
            <w:pPr>
              <w:jc w:val="center"/>
            </w:pPr>
          </w:p>
        </w:tc>
        <w:tc>
          <w:tcPr>
            <w:tcW w:w="731" w:type="dxa"/>
          </w:tcPr>
          <w:p w14:paraId="35D9D48D" w14:textId="77777777" w:rsidR="00AB5276" w:rsidRDefault="00AB5276" w:rsidP="003B3E74">
            <w:pPr>
              <w:jc w:val="center"/>
            </w:pPr>
          </w:p>
        </w:tc>
      </w:tr>
      <w:tr w:rsidR="00AB5276" w14:paraId="3A3E3B6B" w14:textId="77777777" w:rsidTr="003B3E74">
        <w:trPr>
          <w:trHeight w:hRule="exact" w:val="288"/>
        </w:trPr>
        <w:tc>
          <w:tcPr>
            <w:tcW w:w="531" w:type="dxa"/>
          </w:tcPr>
          <w:p w14:paraId="475D18AC" w14:textId="77777777" w:rsidR="00AB5276" w:rsidRDefault="00AB5276" w:rsidP="003B3E7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744" w:type="dxa"/>
            <w:vAlign w:val="center"/>
          </w:tcPr>
          <w:p w14:paraId="59886AE8" w14:textId="41E615B2" w:rsidR="00AB5276" w:rsidRDefault="003B3E74" w:rsidP="003B3E74">
            <w:pPr>
              <w:jc w:val="center"/>
            </w:pPr>
            <w:r>
              <w:t>8:</w:t>
            </w:r>
            <w:r w:rsidR="009A0BD3">
              <w:t>31</w:t>
            </w:r>
          </w:p>
        </w:tc>
        <w:tc>
          <w:tcPr>
            <w:tcW w:w="760" w:type="dxa"/>
            <w:vAlign w:val="center"/>
          </w:tcPr>
          <w:p w14:paraId="617A2537" w14:textId="465A9B8B" w:rsidR="00AB5276" w:rsidRDefault="00AB5276" w:rsidP="003B3E7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5F28E24" w14:textId="1D0E0461" w:rsidR="00AB5276" w:rsidRDefault="00AB5276" w:rsidP="003B3E7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6543C8C7" w14:textId="12D512E8" w:rsidR="00AB5276" w:rsidRDefault="00AB5276" w:rsidP="003B3E74">
            <w:r>
              <w:t xml:space="preserve">  </w:t>
            </w:r>
            <w:r w:rsidR="00C855E6">
              <w:t xml:space="preserve">  </w:t>
            </w:r>
            <w:r>
              <w:t xml:space="preserve"> 5:00</w:t>
            </w:r>
          </w:p>
        </w:tc>
        <w:tc>
          <w:tcPr>
            <w:tcW w:w="630" w:type="dxa"/>
          </w:tcPr>
          <w:p w14:paraId="747A61FE" w14:textId="77777777" w:rsidR="00AB5276" w:rsidRDefault="00AB5276" w:rsidP="003B3E74">
            <w:pPr>
              <w:jc w:val="center"/>
            </w:pPr>
          </w:p>
        </w:tc>
        <w:tc>
          <w:tcPr>
            <w:tcW w:w="731" w:type="dxa"/>
          </w:tcPr>
          <w:p w14:paraId="160E361A" w14:textId="77777777" w:rsidR="00AB5276" w:rsidRDefault="00AB5276" w:rsidP="003B3E74">
            <w:pPr>
              <w:jc w:val="center"/>
            </w:pPr>
          </w:p>
        </w:tc>
      </w:tr>
      <w:tr w:rsidR="003B3E74" w14:paraId="6C15D98A" w14:textId="77777777" w:rsidTr="003B3E74">
        <w:trPr>
          <w:trHeight w:hRule="exact" w:val="288"/>
        </w:trPr>
        <w:tc>
          <w:tcPr>
            <w:tcW w:w="531" w:type="dxa"/>
          </w:tcPr>
          <w:p w14:paraId="007A45A7" w14:textId="77777777" w:rsidR="003B3E74" w:rsidRDefault="003B3E74" w:rsidP="003B3E74">
            <w:pPr>
              <w:spacing w:line="240" w:lineRule="exact"/>
              <w:ind w:right="28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</w:p>
        </w:tc>
        <w:tc>
          <w:tcPr>
            <w:tcW w:w="744" w:type="dxa"/>
            <w:vAlign w:val="center"/>
          </w:tcPr>
          <w:p w14:paraId="6DCEB99C" w14:textId="4E388B8D" w:rsidR="003B3E74" w:rsidRDefault="003B3E74" w:rsidP="003B3E74">
            <w:pPr>
              <w:jc w:val="center"/>
            </w:pPr>
            <w:r>
              <w:t>8:</w:t>
            </w:r>
            <w:r w:rsidR="009A0BD3">
              <w:t>12</w:t>
            </w:r>
          </w:p>
        </w:tc>
        <w:tc>
          <w:tcPr>
            <w:tcW w:w="760" w:type="dxa"/>
            <w:vAlign w:val="center"/>
          </w:tcPr>
          <w:p w14:paraId="2EB37A61" w14:textId="10F1654B" w:rsidR="003B3E74" w:rsidRDefault="003B3E74" w:rsidP="003B3E74">
            <w:pPr>
              <w:jc w:val="center"/>
            </w:pPr>
            <w:r>
              <w:t>12:00</w:t>
            </w:r>
          </w:p>
        </w:tc>
        <w:tc>
          <w:tcPr>
            <w:tcW w:w="750" w:type="dxa"/>
            <w:vAlign w:val="center"/>
          </w:tcPr>
          <w:p w14:paraId="618AFF06" w14:textId="5F30A7B5" w:rsidR="003B3E74" w:rsidRPr="00C855E6" w:rsidRDefault="00C855E6" w:rsidP="00C855E6">
            <w:pPr>
              <w:jc w:val="center"/>
            </w:pPr>
            <w:r>
              <w:t>1:00</w:t>
            </w:r>
          </w:p>
          <w:p w14:paraId="72C2DC84" w14:textId="77777777" w:rsidR="003B3E74" w:rsidRDefault="003B3E74" w:rsidP="003B3E74">
            <w:pPr>
              <w:jc w:val="center"/>
              <w:rPr>
                <w:b/>
                <w:bCs/>
              </w:rPr>
            </w:pPr>
          </w:p>
          <w:p w14:paraId="336477F6" w14:textId="591DD825" w:rsidR="003B3E74" w:rsidRPr="00AB5276" w:rsidRDefault="003B3E74" w:rsidP="003B3E74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144BA11E" w14:textId="793202E4" w:rsidR="003B3E74" w:rsidRPr="00C855E6" w:rsidRDefault="00C855E6" w:rsidP="003B3E74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305AE1B9" w14:textId="5AAC0513" w:rsidR="003B3E74" w:rsidRDefault="003B3E74" w:rsidP="003B3E74"/>
        </w:tc>
        <w:tc>
          <w:tcPr>
            <w:tcW w:w="731" w:type="dxa"/>
          </w:tcPr>
          <w:p w14:paraId="29924961" w14:textId="77777777" w:rsidR="003B3E74" w:rsidRDefault="003B3E74" w:rsidP="003B3E74">
            <w:pPr>
              <w:jc w:val="center"/>
            </w:pPr>
          </w:p>
        </w:tc>
      </w:tr>
      <w:tr w:rsidR="00ED6969" w14:paraId="08335419" w14:textId="77777777" w:rsidTr="003B3E74">
        <w:trPr>
          <w:trHeight w:hRule="exact" w:val="288"/>
        </w:trPr>
        <w:tc>
          <w:tcPr>
            <w:tcW w:w="531" w:type="dxa"/>
          </w:tcPr>
          <w:p w14:paraId="1D477207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</w:p>
        </w:tc>
        <w:tc>
          <w:tcPr>
            <w:tcW w:w="744" w:type="dxa"/>
            <w:vAlign w:val="center"/>
          </w:tcPr>
          <w:p w14:paraId="58EE49C9" w14:textId="15575511" w:rsidR="00ED6969" w:rsidRDefault="009A0BD3" w:rsidP="003B3E74">
            <w:pPr>
              <w:jc w:val="center"/>
            </w:pPr>
            <w:r>
              <w:t>7</w:t>
            </w:r>
            <w:r w:rsidR="00ED6969">
              <w:t>:</w:t>
            </w:r>
            <w:r>
              <w:t>5</w:t>
            </w:r>
            <w:r w:rsidR="00ED6969">
              <w:t>0</w:t>
            </w:r>
          </w:p>
        </w:tc>
        <w:tc>
          <w:tcPr>
            <w:tcW w:w="760" w:type="dxa"/>
            <w:vAlign w:val="center"/>
          </w:tcPr>
          <w:p w14:paraId="48919CA7" w14:textId="3061693D" w:rsidR="00ED6969" w:rsidRDefault="00ED6969" w:rsidP="003B3E7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15339D72" w14:textId="240F2519" w:rsidR="00ED6969" w:rsidRDefault="00ED6969" w:rsidP="003B3E7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82BCBAB" w14:textId="740F050C" w:rsidR="00ED6969" w:rsidRDefault="00ED6969" w:rsidP="003B3E74">
            <w:pPr>
              <w:jc w:val="center"/>
            </w:pPr>
            <w:r>
              <w:t xml:space="preserve">   5:00</w:t>
            </w:r>
          </w:p>
        </w:tc>
        <w:tc>
          <w:tcPr>
            <w:tcW w:w="630" w:type="dxa"/>
          </w:tcPr>
          <w:p w14:paraId="4331543C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5679580A" w14:textId="77777777" w:rsidR="00ED6969" w:rsidRDefault="00ED6969" w:rsidP="003B3E74">
            <w:pPr>
              <w:jc w:val="center"/>
            </w:pPr>
          </w:p>
        </w:tc>
      </w:tr>
      <w:tr w:rsidR="00ED6969" w14:paraId="31D38472" w14:textId="77777777" w:rsidTr="003B3E74">
        <w:trPr>
          <w:trHeight w:hRule="exact" w:val="288"/>
        </w:trPr>
        <w:tc>
          <w:tcPr>
            <w:tcW w:w="531" w:type="dxa"/>
          </w:tcPr>
          <w:p w14:paraId="342DFC1A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</w:p>
        </w:tc>
        <w:tc>
          <w:tcPr>
            <w:tcW w:w="744" w:type="dxa"/>
            <w:vAlign w:val="center"/>
          </w:tcPr>
          <w:p w14:paraId="632D540D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CFE520F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  <w:vAlign w:val="center"/>
          </w:tcPr>
          <w:p w14:paraId="239EF366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  <w:vAlign w:val="center"/>
          </w:tcPr>
          <w:p w14:paraId="23EC63C0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3EBB9278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3CEED7A4" w14:textId="77777777" w:rsidR="00ED6969" w:rsidRDefault="00ED6969" w:rsidP="003B3E74">
            <w:pPr>
              <w:jc w:val="center"/>
            </w:pPr>
          </w:p>
        </w:tc>
      </w:tr>
      <w:tr w:rsidR="00ED6969" w14:paraId="1625446F" w14:textId="77777777" w:rsidTr="003B3E74">
        <w:trPr>
          <w:trHeight w:hRule="exact" w:val="288"/>
        </w:trPr>
        <w:tc>
          <w:tcPr>
            <w:tcW w:w="531" w:type="dxa"/>
          </w:tcPr>
          <w:p w14:paraId="1A8CE966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</w:p>
        </w:tc>
        <w:tc>
          <w:tcPr>
            <w:tcW w:w="744" w:type="dxa"/>
            <w:vAlign w:val="center"/>
          </w:tcPr>
          <w:p w14:paraId="2AE2BBAF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  <w:vAlign w:val="center"/>
          </w:tcPr>
          <w:p w14:paraId="5746E2F1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  <w:vAlign w:val="center"/>
          </w:tcPr>
          <w:p w14:paraId="557D247F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  <w:vAlign w:val="center"/>
          </w:tcPr>
          <w:p w14:paraId="3CEDFA06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109D8283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05A49643" w14:textId="77777777" w:rsidR="00ED6969" w:rsidRDefault="00ED6969" w:rsidP="003B3E74">
            <w:pPr>
              <w:jc w:val="center"/>
            </w:pPr>
          </w:p>
        </w:tc>
      </w:tr>
      <w:tr w:rsidR="00ED6969" w14:paraId="5C44DD01" w14:textId="77777777" w:rsidTr="003B3E74">
        <w:trPr>
          <w:trHeight w:hRule="exact" w:val="288"/>
        </w:trPr>
        <w:tc>
          <w:tcPr>
            <w:tcW w:w="531" w:type="dxa"/>
          </w:tcPr>
          <w:p w14:paraId="2EBF23BA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</w:t>
            </w:r>
          </w:p>
        </w:tc>
        <w:tc>
          <w:tcPr>
            <w:tcW w:w="744" w:type="dxa"/>
            <w:vAlign w:val="center"/>
          </w:tcPr>
          <w:p w14:paraId="75CA6265" w14:textId="22B2DBCE" w:rsidR="00ED6969" w:rsidRDefault="009A0BD3" w:rsidP="003B3E74">
            <w:pPr>
              <w:jc w:val="center"/>
            </w:pPr>
            <w:r>
              <w:t>9:00</w:t>
            </w:r>
          </w:p>
        </w:tc>
        <w:tc>
          <w:tcPr>
            <w:tcW w:w="760" w:type="dxa"/>
            <w:vAlign w:val="center"/>
          </w:tcPr>
          <w:p w14:paraId="702DB5FF" w14:textId="32E368B7" w:rsidR="00ED6969" w:rsidRDefault="009A0BD3" w:rsidP="003B3E7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24ABFAD7" w14:textId="30741C12" w:rsidR="00ED6969" w:rsidRDefault="009A0BD3" w:rsidP="003B3E7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74C2BFAD" w14:textId="3EE729D8" w:rsidR="00ED6969" w:rsidRDefault="009A0BD3" w:rsidP="003B3E7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6E404B2D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3390FCF4" w14:textId="77777777" w:rsidR="00ED6969" w:rsidRDefault="00ED6969" w:rsidP="003B3E74">
            <w:pPr>
              <w:jc w:val="center"/>
            </w:pPr>
          </w:p>
        </w:tc>
      </w:tr>
      <w:tr w:rsidR="00ED6969" w14:paraId="3C50304D" w14:textId="77777777" w:rsidTr="003B3E74">
        <w:trPr>
          <w:trHeight w:hRule="exact" w:val="288"/>
        </w:trPr>
        <w:tc>
          <w:tcPr>
            <w:tcW w:w="531" w:type="dxa"/>
          </w:tcPr>
          <w:p w14:paraId="58DF4A53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</w:t>
            </w:r>
          </w:p>
        </w:tc>
        <w:tc>
          <w:tcPr>
            <w:tcW w:w="744" w:type="dxa"/>
            <w:vAlign w:val="center"/>
          </w:tcPr>
          <w:p w14:paraId="09333FA0" w14:textId="69B08FE0" w:rsidR="00ED6969" w:rsidRDefault="009A0BD3" w:rsidP="003B3E74">
            <w:pPr>
              <w:jc w:val="center"/>
            </w:pPr>
            <w:r>
              <w:t>8:00</w:t>
            </w:r>
          </w:p>
        </w:tc>
        <w:tc>
          <w:tcPr>
            <w:tcW w:w="760" w:type="dxa"/>
            <w:vAlign w:val="center"/>
          </w:tcPr>
          <w:p w14:paraId="0E1C9F11" w14:textId="5D16F167" w:rsidR="00ED6969" w:rsidRDefault="009A0BD3" w:rsidP="003B3E7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B0EFCA7" w14:textId="7F078D8F" w:rsidR="00ED6969" w:rsidRDefault="009A0BD3" w:rsidP="003B3E74">
            <w:pPr>
              <w:jc w:val="center"/>
            </w:pPr>
            <w:r>
              <w:t>1:20</w:t>
            </w:r>
          </w:p>
        </w:tc>
        <w:tc>
          <w:tcPr>
            <w:tcW w:w="718" w:type="dxa"/>
            <w:vAlign w:val="center"/>
          </w:tcPr>
          <w:p w14:paraId="08FF9CB1" w14:textId="0115714F" w:rsidR="00ED6969" w:rsidRDefault="009A0BD3" w:rsidP="003B3E7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512AD5E4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735C7061" w14:textId="77777777" w:rsidR="00ED6969" w:rsidRDefault="00ED6969" w:rsidP="003B3E74">
            <w:pPr>
              <w:jc w:val="center"/>
            </w:pPr>
          </w:p>
        </w:tc>
      </w:tr>
      <w:tr w:rsidR="00ED6969" w14:paraId="4637113B" w14:textId="77777777" w:rsidTr="003B3E74">
        <w:trPr>
          <w:trHeight w:hRule="exact" w:val="289"/>
        </w:trPr>
        <w:tc>
          <w:tcPr>
            <w:tcW w:w="531" w:type="dxa"/>
          </w:tcPr>
          <w:p w14:paraId="6B59C593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</w:t>
            </w:r>
          </w:p>
        </w:tc>
        <w:tc>
          <w:tcPr>
            <w:tcW w:w="744" w:type="dxa"/>
            <w:vAlign w:val="center"/>
          </w:tcPr>
          <w:p w14:paraId="6DFD7CCE" w14:textId="1A6522FC" w:rsidR="00ED6969" w:rsidRDefault="009A0BD3" w:rsidP="003B3E74">
            <w:pPr>
              <w:jc w:val="center"/>
            </w:pPr>
            <w:r>
              <w:t>8:27</w:t>
            </w:r>
          </w:p>
        </w:tc>
        <w:tc>
          <w:tcPr>
            <w:tcW w:w="760" w:type="dxa"/>
            <w:vAlign w:val="center"/>
          </w:tcPr>
          <w:p w14:paraId="30A9D3F6" w14:textId="0519EDAC" w:rsidR="00ED6969" w:rsidRDefault="009A0BD3" w:rsidP="003B3E74">
            <w:pPr>
              <w:jc w:val="center"/>
            </w:pPr>
            <w:r>
              <w:t>12:00</w:t>
            </w:r>
          </w:p>
        </w:tc>
        <w:tc>
          <w:tcPr>
            <w:tcW w:w="752" w:type="dxa"/>
            <w:vAlign w:val="center"/>
          </w:tcPr>
          <w:p w14:paraId="7E355835" w14:textId="449B1354" w:rsidR="00ED6969" w:rsidRDefault="009A0BD3" w:rsidP="003B3E74">
            <w:pPr>
              <w:jc w:val="center"/>
            </w:pPr>
            <w:r>
              <w:t>1:00</w:t>
            </w:r>
          </w:p>
        </w:tc>
        <w:tc>
          <w:tcPr>
            <w:tcW w:w="718" w:type="dxa"/>
            <w:vAlign w:val="center"/>
          </w:tcPr>
          <w:p w14:paraId="5F85F345" w14:textId="1DC8277A" w:rsidR="00ED6969" w:rsidRDefault="009A0BD3" w:rsidP="003B3E74">
            <w:pPr>
              <w:jc w:val="center"/>
            </w:pPr>
            <w:r>
              <w:t>5:00</w:t>
            </w:r>
          </w:p>
        </w:tc>
        <w:tc>
          <w:tcPr>
            <w:tcW w:w="630" w:type="dxa"/>
          </w:tcPr>
          <w:p w14:paraId="30D28E63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18AD2A28" w14:textId="77777777" w:rsidR="00ED6969" w:rsidRDefault="00ED6969" w:rsidP="003B3E74">
            <w:pPr>
              <w:jc w:val="center"/>
            </w:pPr>
          </w:p>
        </w:tc>
      </w:tr>
      <w:tr w:rsidR="00ED6969" w14:paraId="24B3FED6" w14:textId="77777777" w:rsidTr="003B3E74">
        <w:trPr>
          <w:trHeight w:hRule="exact" w:val="288"/>
        </w:trPr>
        <w:tc>
          <w:tcPr>
            <w:tcW w:w="531" w:type="dxa"/>
          </w:tcPr>
          <w:p w14:paraId="499CCFF6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</w:t>
            </w:r>
          </w:p>
        </w:tc>
        <w:tc>
          <w:tcPr>
            <w:tcW w:w="744" w:type="dxa"/>
          </w:tcPr>
          <w:p w14:paraId="1FE2EDCE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5FC9BEB7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59A66C3D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6093405E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0C1938AF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3EA03F95" w14:textId="77777777" w:rsidR="00ED6969" w:rsidRDefault="00ED6969" w:rsidP="003B3E74">
            <w:pPr>
              <w:jc w:val="center"/>
            </w:pPr>
          </w:p>
        </w:tc>
      </w:tr>
      <w:tr w:rsidR="00ED6969" w14:paraId="58017551" w14:textId="77777777" w:rsidTr="003B3E74">
        <w:trPr>
          <w:trHeight w:hRule="exact" w:val="288"/>
        </w:trPr>
        <w:tc>
          <w:tcPr>
            <w:tcW w:w="531" w:type="dxa"/>
          </w:tcPr>
          <w:p w14:paraId="28442B10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</w:t>
            </w:r>
          </w:p>
        </w:tc>
        <w:tc>
          <w:tcPr>
            <w:tcW w:w="744" w:type="dxa"/>
          </w:tcPr>
          <w:p w14:paraId="5A34DE0D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39377F60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211E59DF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246A8B3E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266C8B16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2D20A25C" w14:textId="77777777" w:rsidR="00ED6969" w:rsidRDefault="00ED6969" w:rsidP="003B3E74">
            <w:pPr>
              <w:jc w:val="center"/>
            </w:pPr>
          </w:p>
        </w:tc>
      </w:tr>
      <w:tr w:rsidR="00ED6969" w14:paraId="1B7EED25" w14:textId="77777777" w:rsidTr="003B3E74">
        <w:trPr>
          <w:trHeight w:hRule="exact" w:val="288"/>
        </w:trPr>
        <w:tc>
          <w:tcPr>
            <w:tcW w:w="531" w:type="dxa"/>
          </w:tcPr>
          <w:p w14:paraId="4AFE92B8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</w:t>
            </w:r>
          </w:p>
        </w:tc>
        <w:tc>
          <w:tcPr>
            <w:tcW w:w="744" w:type="dxa"/>
          </w:tcPr>
          <w:p w14:paraId="234F8512" w14:textId="77777777" w:rsidR="00ED6969" w:rsidRPr="000619D7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3CB0D06B" w14:textId="77777777" w:rsidR="00ED6969" w:rsidRPr="000619D7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66385A48" w14:textId="77777777" w:rsidR="00ED6969" w:rsidRPr="000619D7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1AEC6BF4" w14:textId="77777777" w:rsidR="00ED6969" w:rsidRPr="000619D7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7AF6236A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4FB9870D" w14:textId="77777777" w:rsidR="00ED6969" w:rsidRDefault="00ED6969" w:rsidP="003B3E74">
            <w:pPr>
              <w:jc w:val="center"/>
            </w:pPr>
          </w:p>
        </w:tc>
      </w:tr>
      <w:tr w:rsidR="00ED6969" w14:paraId="50B05E69" w14:textId="77777777" w:rsidTr="003B3E74">
        <w:trPr>
          <w:trHeight w:hRule="exact" w:val="288"/>
        </w:trPr>
        <w:tc>
          <w:tcPr>
            <w:tcW w:w="531" w:type="dxa"/>
          </w:tcPr>
          <w:p w14:paraId="6F5C5BBC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</w:t>
            </w:r>
          </w:p>
        </w:tc>
        <w:tc>
          <w:tcPr>
            <w:tcW w:w="744" w:type="dxa"/>
            <w:shd w:val="clear" w:color="auto" w:fill="auto"/>
          </w:tcPr>
          <w:p w14:paraId="45383D73" w14:textId="77777777" w:rsidR="00ED6969" w:rsidRPr="000619D7" w:rsidRDefault="00ED6969" w:rsidP="003B3E74">
            <w:pPr>
              <w:jc w:val="center"/>
            </w:pPr>
          </w:p>
        </w:tc>
        <w:tc>
          <w:tcPr>
            <w:tcW w:w="760" w:type="dxa"/>
            <w:shd w:val="clear" w:color="auto" w:fill="auto"/>
          </w:tcPr>
          <w:p w14:paraId="199A2BE3" w14:textId="77777777" w:rsidR="00ED6969" w:rsidRPr="000619D7" w:rsidRDefault="00ED6969" w:rsidP="003B3E74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4A926567" w14:textId="77777777" w:rsidR="00ED6969" w:rsidRPr="000619D7" w:rsidRDefault="00ED6969" w:rsidP="003B3E74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6D48F443" w14:textId="77777777" w:rsidR="00ED6969" w:rsidRPr="000619D7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22CF91FF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1020AD98" w14:textId="77777777" w:rsidR="00ED6969" w:rsidRDefault="00ED6969" w:rsidP="003B3E74">
            <w:pPr>
              <w:jc w:val="center"/>
            </w:pPr>
          </w:p>
        </w:tc>
      </w:tr>
      <w:tr w:rsidR="00ED6969" w14:paraId="3653F476" w14:textId="77777777" w:rsidTr="003B3E74">
        <w:trPr>
          <w:trHeight w:hRule="exact" w:val="288"/>
        </w:trPr>
        <w:tc>
          <w:tcPr>
            <w:tcW w:w="531" w:type="dxa"/>
          </w:tcPr>
          <w:p w14:paraId="1922B2D8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744" w:type="dxa"/>
          </w:tcPr>
          <w:p w14:paraId="6333D3FF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5658BB12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  <w:shd w:val="clear" w:color="auto" w:fill="auto"/>
          </w:tcPr>
          <w:p w14:paraId="250D8EC9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  <w:shd w:val="clear" w:color="auto" w:fill="auto"/>
          </w:tcPr>
          <w:p w14:paraId="142B886B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651D2AB7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2AFC9103" w14:textId="77777777" w:rsidR="00ED6969" w:rsidRDefault="00ED6969" w:rsidP="003B3E74">
            <w:pPr>
              <w:jc w:val="center"/>
            </w:pPr>
          </w:p>
        </w:tc>
      </w:tr>
      <w:tr w:rsidR="00ED6969" w14:paraId="36FC3BDD" w14:textId="77777777" w:rsidTr="003B3E74">
        <w:trPr>
          <w:trHeight w:hRule="exact" w:val="288"/>
        </w:trPr>
        <w:tc>
          <w:tcPr>
            <w:tcW w:w="531" w:type="dxa"/>
          </w:tcPr>
          <w:p w14:paraId="4DD61A93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</w:p>
        </w:tc>
        <w:tc>
          <w:tcPr>
            <w:tcW w:w="744" w:type="dxa"/>
          </w:tcPr>
          <w:p w14:paraId="29C64CB9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377A2E73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6554B210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7D400A2B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1CD30537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667BD08A" w14:textId="77777777" w:rsidR="00ED6969" w:rsidRDefault="00ED6969" w:rsidP="003B3E74">
            <w:pPr>
              <w:jc w:val="center"/>
            </w:pPr>
          </w:p>
        </w:tc>
      </w:tr>
      <w:tr w:rsidR="00ED6969" w14:paraId="4FCB8996" w14:textId="77777777" w:rsidTr="003B3E74">
        <w:trPr>
          <w:trHeight w:hRule="exact" w:val="288"/>
        </w:trPr>
        <w:tc>
          <w:tcPr>
            <w:tcW w:w="531" w:type="dxa"/>
          </w:tcPr>
          <w:p w14:paraId="05915F30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</w:t>
            </w:r>
          </w:p>
        </w:tc>
        <w:tc>
          <w:tcPr>
            <w:tcW w:w="744" w:type="dxa"/>
          </w:tcPr>
          <w:p w14:paraId="34FD5602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75D94C96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2C5C09BC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61EE32DB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0A21F94B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54655DC7" w14:textId="77777777" w:rsidR="00ED6969" w:rsidRDefault="00ED6969" w:rsidP="003B3E74">
            <w:pPr>
              <w:jc w:val="center"/>
            </w:pPr>
          </w:p>
        </w:tc>
      </w:tr>
      <w:tr w:rsidR="00ED6969" w14:paraId="1B57585F" w14:textId="77777777" w:rsidTr="003B3E74">
        <w:trPr>
          <w:trHeight w:hRule="exact" w:val="288"/>
        </w:trPr>
        <w:tc>
          <w:tcPr>
            <w:tcW w:w="531" w:type="dxa"/>
          </w:tcPr>
          <w:p w14:paraId="4E6A27B8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</w:p>
        </w:tc>
        <w:tc>
          <w:tcPr>
            <w:tcW w:w="744" w:type="dxa"/>
          </w:tcPr>
          <w:p w14:paraId="59828AB8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00109CA0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18554932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1AE5B6F2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79A81063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3F898F9D" w14:textId="77777777" w:rsidR="00ED6969" w:rsidRDefault="00ED6969" w:rsidP="003B3E74">
            <w:pPr>
              <w:jc w:val="center"/>
            </w:pPr>
          </w:p>
        </w:tc>
      </w:tr>
      <w:tr w:rsidR="00ED6969" w14:paraId="0BC4FB9E" w14:textId="77777777" w:rsidTr="003B3E74">
        <w:trPr>
          <w:trHeight w:hRule="exact" w:val="288"/>
        </w:trPr>
        <w:tc>
          <w:tcPr>
            <w:tcW w:w="531" w:type="dxa"/>
          </w:tcPr>
          <w:p w14:paraId="00E6024B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</w:t>
            </w:r>
          </w:p>
        </w:tc>
        <w:tc>
          <w:tcPr>
            <w:tcW w:w="744" w:type="dxa"/>
          </w:tcPr>
          <w:p w14:paraId="12F29931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7FEBAB24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0F116E38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2ABE0607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56FA1069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52546C20" w14:textId="77777777" w:rsidR="00ED6969" w:rsidRDefault="00ED6969" w:rsidP="003B3E74">
            <w:pPr>
              <w:jc w:val="center"/>
            </w:pPr>
          </w:p>
        </w:tc>
      </w:tr>
      <w:tr w:rsidR="00ED6969" w14:paraId="751D4B34" w14:textId="77777777" w:rsidTr="003B3E74">
        <w:trPr>
          <w:trHeight w:hRule="exact" w:val="288"/>
        </w:trPr>
        <w:tc>
          <w:tcPr>
            <w:tcW w:w="531" w:type="dxa"/>
          </w:tcPr>
          <w:p w14:paraId="1EF596C5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</w:t>
            </w:r>
          </w:p>
        </w:tc>
        <w:tc>
          <w:tcPr>
            <w:tcW w:w="744" w:type="dxa"/>
          </w:tcPr>
          <w:p w14:paraId="4EA5CA26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4948F1B1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0E6CDDA2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017F4A86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0B5AB2C7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31892355" w14:textId="77777777" w:rsidR="00ED6969" w:rsidRDefault="00ED6969" w:rsidP="003B3E74">
            <w:pPr>
              <w:jc w:val="center"/>
            </w:pPr>
          </w:p>
        </w:tc>
      </w:tr>
      <w:tr w:rsidR="00ED6969" w14:paraId="6CE1360D" w14:textId="77777777" w:rsidTr="003B3E74">
        <w:trPr>
          <w:trHeight w:hRule="exact" w:val="288"/>
        </w:trPr>
        <w:tc>
          <w:tcPr>
            <w:tcW w:w="531" w:type="dxa"/>
          </w:tcPr>
          <w:p w14:paraId="7FDB11D8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</w:t>
            </w:r>
          </w:p>
        </w:tc>
        <w:tc>
          <w:tcPr>
            <w:tcW w:w="744" w:type="dxa"/>
          </w:tcPr>
          <w:p w14:paraId="12488F1F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04A75149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21E619C4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1377292E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5D738D4B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3500704E" w14:textId="77777777" w:rsidR="00ED6969" w:rsidRDefault="00ED6969" w:rsidP="003B3E74">
            <w:pPr>
              <w:jc w:val="center"/>
            </w:pPr>
          </w:p>
        </w:tc>
      </w:tr>
      <w:tr w:rsidR="00ED6969" w14:paraId="5C8D93F1" w14:textId="77777777" w:rsidTr="003B3E74">
        <w:trPr>
          <w:trHeight w:hRule="exact" w:val="288"/>
        </w:trPr>
        <w:tc>
          <w:tcPr>
            <w:tcW w:w="531" w:type="dxa"/>
          </w:tcPr>
          <w:p w14:paraId="16E38923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</w:t>
            </w:r>
          </w:p>
        </w:tc>
        <w:tc>
          <w:tcPr>
            <w:tcW w:w="744" w:type="dxa"/>
          </w:tcPr>
          <w:p w14:paraId="3210B34C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45BB2B33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38750D08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7D81CD03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77A2D583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3CE5F24F" w14:textId="77777777" w:rsidR="00ED6969" w:rsidRDefault="00ED6969" w:rsidP="003B3E74">
            <w:pPr>
              <w:jc w:val="center"/>
            </w:pPr>
          </w:p>
        </w:tc>
      </w:tr>
      <w:tr w:rsidR="00ED6969" w14:paraId="30D4B735" w14:textId="77777777" w:rsidTr="003B3E74">
        <w:trPr>
          <w:trHeight w:hRule="exact" w:val="288"/>
        </w:trPr>
        <w:tc>
          <w:tcPr>
            <w:tcW w:w="531" w:type="dxa"/>
          </w:tcPr>
          <w:p w14:paraId="3E717D30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</w:t>
            </w:r>
          </w:p>
        </w:tc>
        <w:tc>
          <w:tcPr>
            <w:tcW w:w="744" w:type="dxa"/>
          </w:tcPr>
          <w:p w14:paraId="22DC5ED9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7B2F7E73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6812F6E3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3A965F12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35CA1200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24216963" w14:textId="77777777" w:rsidR="00ED6969" w:rsidRDefault="00ED6969" w:rsidP="003B3E74">
            <w:pPr>
              <w:jc w:val="center"/>
            </w:pPr>
          </w:p>
        </w:tc>
      </w:tr>
      <w:tr w:rsidR="00ED6969" w14:paraId="252A14E4" w14:textId="77777777" w:rsidTr="003B3E74">
        <w:trPr>
          <w:trHeight w:hRule="exact" w:val="288"/>
        </w:trPr>
        <w:tc>
          <w:tcPr>
            <w:tcW w:w="531" w:type="dxa"/>
          </w:tcPr>
          <w:p w14:paraId="6B854797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</w:t>
            </w:r>
          </w:p>
        </w:tc>
        <w:tc>
          <w:tcPr>
            <w:tcW w:w="744" w:type="dxa"/>
          </w:tcPr>
          <w:p w14:paraId="731855CD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07A093AF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364E5DF1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7776B752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2063BDA7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2D6F62B2" w14:textId="77777777" w:rsidR="00ED6969" w:rsidRDefault="00ED6969" w:rsidP="003B3E74">
            <w:pPr>
              <w:jc w:val="center"/>
            </w:pPr>
          </w:p>
        </w:tc>
      </w:tr>
      <w:tr w:rsidR="00ED6969" w14:paraId="048FEAE5" w14:textId="77777777" w:rsidTr="003B3E74">
        <w:trPr>
          <w:trHeight w:hRule="exact" w:val="288"/>
        </w:trPr>
        <w:tc>
          <w:tcPr>
            <w:tcW w:w="531" w:type="dxa"/>
          </w:tcPr>
          <w:p w14:paraId="5A703A94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</w:p>
        </w:tc>
        <w:tc>
          <w:tcPr>
            <w:tcW w:w="744" w:type="dxa"/>
          </w:tcPr>
          <w:p w14:paraId="1E84321C" w14:textId="77777777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508316B1" w14:textId="77777777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500A58D2" w14:textId="77777777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37FE45EF" w14:textId="77777777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30CDACE7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5D6EF3E8" w14:textId="77777777" w:rsidR="00ED6969" w:rsidRDefault="00ED6969" w:rsidP="003B3E74">
            <w:pPr>
              <w:jc w:val="center"/>
            </w:pPr>
          </w:p>
        </w:tc>
      </w:tr>
      <w:tr w:rsidR="00ED6969" w14:paraId="7294235A" w14:textId="77777777" w:rsidTr="003B3E74">
        <w:trPr>
          <w:trHeight w:hRule="exact" w:val="353"/>
        </w:trPr>
        <w:tc>
          <w:tcPr>
            <w:tcW w:w="531" w:type="dxa"/>
            <w:tcBorders>
              <w:bottom w:val="single" w:sz="4" w:space="0" w:color="auto"/>
            </w:tcBorders>
          </w:tcPr>
          <w:p w14:paraId="2032FDFA" w14:textId="77777777" w:rsidR="00ED6969" w:rsidRDefault="00ED6969" w:rsidP="003B3E74">
            <w:pPr>
              <w:spacing w:line="240" w:lineRule="exact"/>
              <w:ind w:left="268" w:right="-2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F462ECB" w14:textId="1DDB5F86" w:rsidR="00ED6969" w:rsidRDefault="00ED6969" w:rsidP="003B3E74">
            <w:pPr>
              <w:jc w:val="center"/>
            </w:pPr>
          </w:p>
        </w:tc>
        <w:tc>
          <w:tcPr>
            <w:tcW w:w="760" w:type="dxa"/>
          </w:tcPr>
          <w:p w14:paraId="227E0CD2" w14:textId="516EAC78" w:rsidR="00ED6969" w:rsidRDefault="00ED6969" w:rsidP="003B3E74">
            <w:pPr>
              <w:jc w:val="center"/>
            </w:pPr>
          </w:p>
        </w:tc>
        <w:tc>
          <w:tcPr>
            <w:tcW w:w="752" w:type="dxa"/>
          </w:tcPr>
          <w:p w14:paraId="58BE9D6B" w14:textId="1C9D1656" w:rsidR="00ED6969" w:rsidRDefault="00ED6969" w:rsidP="003B3E74">
            <w:pPr>
              <w:jc w:val="center"/>
            </w:pPr>
          </w:p>
        </w:tc>
        <w:tc>
          <w:tcPr>
            <w:tcW w:w="718" w:type="dxa"/>
          </w:tcPr>
          <w:p w14:paraId="23A9F680" w14:textId="0BCB9844" w:rsidR="00ED6969" w:rsidRDefault="00ED6969" w:rsidP="003B3E74">
            <w:pPr>
              <w:jc w:val="center"/>
            </w:pPr>
          </w:p>
        </w:tc>
        <w:tc>
          <w:tcPr>
            <w:tcW w:w="630" w:type="dxa"/>
          </w:tcPr>
          <w:p w14:paraId="4A62642A" w14:textId="77777777" w:rsidR="00ED6969" w:rsidRDefault="00ED6969" w:rsidP="003B3E74">
            <w:pPr>
              <w:jc w:val="center"/>
            </w:pPr>
          </w:p>
        </w:tc>
        <w:tc>
          <w:tcPr>
            <w:tcW w:w="731" w:type="dxa"/>
          </w:tcPr>
          <w:p w14:paraId="3BA98D07" w14:textId="77777777" w:rsidR="00ED6969" w:rsidRDefault="00ED6969" w:rsidP="003B3E74">
            <w:pPr>
              <w:jc w:val="center"/>
            </w:pPr>
          </w:p>
        </w:tc>
      </w:tr>
      <w:tr w:rsidR="00ED6969" w14:paraId="19B1782B" w14:textId="77777777" w:rsidTr="003B3E74">
        <w:trPr>
          <w:trHeight w:hRule="exact" w:val="280"/>
        </w:trPr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1D6C" w14:textId="77777777" w:rsidR="00ED6969" w:rsidRDefault="00ED6969" w:rsidP="003B3E74">
            <w:pPr>
              <w:spacing w:before="42"/>
              <w:ind w:left="5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spacing w:val="-2"/>
                <w:sz w:val="18"/>
                <w:szCs w:val="18"/>
              </w:rPr>
              <w:t>A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</w:t>
            </w:r>
          </w:p>
        </w:tc>
        <w:tc>
          <w:tcPr>
            <w:tcW w:w="760" w:type="dxa"/>
            <w:tcBorders>
              <w:left w:val="single" w:sz="4" w:space="0" w:color="auto"/>
            </w:tcBorders>
          </w:tcPr>
          <w:p w14:paraId="4FFE7719" w14:textId="77777777" w:rsidR="00ED6969" w:rsidRDefault="00ED6969" w:rsidP="003B3E74"/>
        </w:tc>
        <w:tc>
          <w:tcPr>
            <w:tcW w:w="752" w:type="dxa"/>
          </w:tcPr>
          <w:p w14:paraId="702BE321" w14:textId="77777777" w:rsidR="00ED6969" w:rsidRDefault="00ED6969" w:rsidP="003B3E74"/>
        </w:tc>
        <w:tc>
          <w:tcPr>
            <w:tcW w:w="718" w:type="dxa"/>
          </w:tcPr>
          <w:p w14:paraId="5EB55C27" w14:textId="77777777" w:rsidR="00ED6969" w:rsidRDefault="00ED6969" w:rsidP="003B3E74"/>
        </w:tc>
        <w:tc>
          <w:tcPr>
            <w:tcW w:w="630" w:type="dxa"/>
          </w:tcPr>
          <w:p w14:paraId="6E9D250C" w14:textId="77777777" w:rsidR="00ED6969" w:rsidRDefault="00ED6969" w:rsidP="003B3E74"/>
        </w:tc>
        <w:tc>
          <w:tcPr>
            <w:tcW w:w="731" w:type="dxa"/>
          </w:tcPr>
          <w:p w14:paraId="1DA3383F" w14:textId="77777777" w:rsidR="00ED6969" w:rsidRDefault="00ED6969" w:rsidP="003B3E74"/>
        </w:tc>
      </w:tr>
      <w:tr w:rsidR="00ED6969" w14:paraId="05FBB105" w14:textId="77777777" w:rsidTr="003B3E74">
        <w:trPr>
          <w:gridAfter w:val="5"/>
          <w:wAfter w:w="3591" w:type="dxa"/>
          <w:trHeight w:hRule="exact" w:val="116"/>
        </w:trPr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D4B3" w14:textId="77777777" w:rsidR="00ED6969" w:rsidRDefault="00ED6969" w:rsidP="003B3E74"/>
        </w:tc>
      </w:tr>
    </w:tbl>
    <w:p w14:paraId="2E8D6332" w14:textId="77777777" w:rsidR="00AB1921" w:rsidRDefault="00AB1921" w:rsidP="00AB1921">
      <w:pPr>
        <w:spacing w:line="180" w:lineRule="exact"/>
        <w:rPr>
          <w:sz w:val="19"/>
          <w:szCs w:val="19"/>
        </w:rPr>
      </w:pPr>
    </w:p>
    <w:p w14:paraId="01234198" w14:textId="77777777" w:rsidR="00AB1921" w:rsidRDefault="00AB1921" w:rsidP="00AB1921"/>
    <w:p w14:paraId="4098222F" w14:textId="77777777" w:rsidR="00AB1921" w:rsidRDefault="00AB1921" w:rsidP="00AB1921"/>
    <w:p w14:paraId="2764473C" w14:textId="77777777" w:rsidR="00AB1921" w:rsidRDefault="00AB1921" w:rsidP="00AB1921"/>
    <w:p w14:paraId="4D0D85CA" w14:textId="77777777" w:rsidR="00AB1921" w:rsidRDefault="00AB1921" w:rsidP="00AB1921"/>
    <w:p w14:paraId="1AD26AAE" w14:textId="77777777" w:rsidR="00AB1921" w:rsidRDefault="00AB1921" w:rsidP="00AB1921"/>
    <w:p w14:paraId="155355F4" w14:textId="77777777" w:rsidR="00AB1921" w:rsidRDefault="00AB1921" w:rsidP="00AB1921"/>
    <w:p w14:paraId="391522B8" w14:textId="77777777" w:rsidR="00AB1921" w:rsidRDefault="00AB1921" w:rsidP="00AB1921"/>
    <w:p w14:paraId="7AE1C5B5" w14:textId="77777777" w:rsidR="00AB1921" w:rsidRDefault="00AB1921" w:rsidP="00AB1921"/>
    <w:p w14:paraId="426A9AED" w14:textId="77777777" w:rsidR="00AB1921" w:rsidRDefault="00AB1921" w:rsidP="00AB1921"/>
    <w:p w14:paraId="0EC65EC7" w14:textId="77777777" w:rsidR="00AB1921" w:rsidRDefault="00AB1921" w:rsidP="00AB1921"/>
    <w:p w14:paraId="6B2EA240" w14:textId="77777777" w:rsidR="00AB1921" w:rsidRDefault="00AB1921" w:rsidP="00AB1921"/>
    <w:p w14:paraId="771366A9" w14:textId="77777777" w:rsidR="00AB1921" w:rsidRDefault="00AB1921" w:rsidP="00AB1921"/>
    <w:p w14:paraId="3E565383" w14:textId="77777777" w:rsidR="00AB1921" w:rsidRDefault="00AB1921" w:rsidP="00AB1921"/>
    <w:p w14:paraId="10CE94A5" w14:textId="77777777" w:rsidR="00AB1921" w:rsidRDefault="00AB1921" w:rsidP="00AB1921"/>
    <w:p w14:paraId="60293F6D" w14:textId="77777777" w:rsidR="00AB1921" w:rsidRDefault="00AB1921" w:rsidP="00AB1921"/>
    <w:p w14:paraId="29732F5C" w14:textId="77777777" w:rsidR="00AB1921" w:rsidRDefault="00AB1921" w:rsidP="00AB1921"/>
    <w:p w14:paraId="42ECB271" w14:textId="77777777" w:rsidR="00AB1921" w:rsidRDefault="00AB1921" w:rsidP="00AB1921"/>
    <w:p w14:paraId="0D86609C" w14:textId="77777777" w:rsidR="00AB1921" w:rsidRDefault="00AB1921" w:rsidP="00AB1921"/>
    <w:p w14:paraId="7735060D" w14:textId="77777777" w:rsidR="00AB1921" w:rsidRDefault="00AB1921" w:rsidP="00AB1921"/>
    <w:p w14:paraId="48362891" w14:textId="77777777" w:rsidR="00AB1921" w:rsidRDefault="00AB1921" w:rsidP="00AB1921"/>
    <w:p w14:paraId="60BF28A7" w14:textId="77777777" w:rsidR="00AB1921" w:rsidRDefault="00AB1921" w:rsidP="00AB1921"/>
    <w:p w14:paraId="208770AD" w14:textId="77777777" w:rsidR="00AB1921" w:rsidRDefault="00AB1921" w:rsidP="00AB1921"/>
    <w:p w14:paraId="06FA66CE" w14:textId="77777777" w:rsidR="00AB1921" w:rsidRDefault="00AB1921" w:rsidP="00AB1921"/>
    <w:p w14:paraId="4F46AB07" w14:textId="77777777" w:rsidR="00AB1921" w:rsidRDefault="00AB1921" w:rsidP="00AB1921"/>
    <w:p w14:paraId="651BFC3D" w14:textId="77777777" w:rsidR="00AB1921" w:rsidRDefault="00AB1921" w:rsidP="00AB1921"/>
    <w:p w14:paraId="7DA8A20C" w14:textId="77777777" w:rsidR="00AB1921" w:rsidRDefault="00AB1921" w:rsidP="00AB1921"/>
    <w:p w14:paraId="495DAA28" w14:textId="77777777" w:rsidR="00AB1921" w:rsidRDefault="00AB1921" w:rsidP="00AB1921"/>
    <w:p w14:paraId="2955ADDA" w14:textId="77777777" w:rsidR="00AB1921" w:rsidRDefault="00AB1921" w:rsidP="00AB1921"/>
    <w:p w14:paraId="56FB5E8F" w14:textId="77777777" w:rsidR="00AB1921" w:rsidRDefault="00AB1921" w:rsidP="00AB1921"/>
    <w:p w14:paraId="0467700A" w14:textId="77777777" w:rsidR="00AB1921" w:rsidRDefault="00AB1921" w:rsidP="00AB1921"/>
    <w:p w14:paraId="0F41EC2E" w14:textId="77777777" w:rsidR="00AB1921" w:rsidRDefault="00AB1921" w:rsidP="00AB1921"/>
    <w:p w14:paraId="6F0E4B31" w14:textId="77777777" w:rsidR="00AB1921" w:rsidRDefault="00AB1921" w:rsidP="00AB1921"/>
    <w:p w14:paraId="126796A2" w14:textId="77777777" w:rsidR="00AB1921" w:rsidRDefault="00AB1921" w:rsidP="00AB1921"/>
    <w:p w14:paraId="2B0A73D5" w14:textId="77777777" w:rsidR="00AB1921" w:rsidRDefault="00AB1921" w:rsidP="00AB1921"/>
    <w:p w14:paraId="4B0A87F2" w14:textId="77777777" w:rsidR="00AB1921" w:rsidRDefault="00AB1921" w:rsidP="00AB1921"/>
    <w:p w14:paraId="6E0E3962" w14:textId="77777777" w:rsidR="00AB1921" w:rsidRDefault="00AB1921" w:rsidP="00AB1921"/>
    <w:p w14:paraId="32BC6913" w14:textId="77777777" w:rsidR="00AB1921" w:rsidRDefault="00AB1921" w:rsidP="00AB1921"/>
    <w:p w14:paraId="0117DD24" w14:textId="77777777" w:rsidR="00AB1921" w:rsidRDefault="00AB1921" w:rsidP="00AB1921"/>
    <w:p w14:paraId="0B8B5C63" w14:textId="77777777" w:rsidR="00AB1921" w:rsidRDefault="00AB1921" w:rsidP="00AB1921"/>
    <w:p w14:paraId="7C63FF2E" w14:textId="77777777" w:rsidR="00AB1921" w:rsidRDefault="00AB1921" w:rsidP="00AB1921"/>
    <w:p w14:paraId="23417C6A" w14:textId="77777777" w:rsidR="00AB1921" w:rsidRDefault="00AB1921" w:rsidP="00AB1921"/>
    <w:p w14:paraId="224EB192" w14:textId="77777777" w:rsidR="00AB1921" w:rsidRDefault="00AB1921" w:rsidP="00AB1921"/>
    <w:p w14:paraId="3FFEF752" w14:textId="77777777" w:rsidR="00AB1921" w:rsidRDefault="00AB1921" w:rsidP="00AB1921"/>
    <w:p w14:paraId="3362D0FE" w14:textId="77777777" w:rsidR="00AB1921" w:rsidRDefault="00AB1921" w:rsidP="00AB1921"/>
    <w:p w14:paraId="70F86FB2" w14:textId="77777777" w:rsidR="00AB1921" w:rsidRDefault="00AB1921" w:rsidP="00AB1921"/>
    <w:p w14:paraId="05E1EE30" w14:textId="77777777" w:rsidR="00AB1921" w:rsidRDefault="00AB1921" w:rsidP="00AB1921"/>
    <w:p w14:paraId="477B57EA" w14:textId="77777777" w:rsidR="00AB1921" w:rsidRDefault="00AB1921" w:rsidP="00AB1921">
      <w:pPr>
        <w:sectPr w:rsidR="00AB1921" w:rsidSect="00AB1921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61E899DA" w14:textId="77777777" w:rsidR="00AB1921" w:rsidRDefault="00AB1921" w:rsidP="00AB1921">
      <w:pPr>
        <w:spacing w:line="200" w:lineRule="exact"/>
        <w:ind w:left="2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FY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n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hono</w:t>
      </w:r>
      <w:r>
        <w:rPr>
          <w:rFonts w:ascii="Calibri" w:eastAsia="Calibri" w:hAnsi="Calibri" w:cs="Calibri"/>
          <w:i/>
          <w:sz w:val="18"/>
          <w:szCs w:val="18"/>
        </w:rPr>
        <w:t>r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abo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v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a</w:t>
      </w:r>
      <w:r>
        <w:rPr>
          <w:rFonts w:ascii="Calibri" w:eastAsia="Calibri" w:hAnsi="Calibri" w:cs="Calibri"/>
          <w:i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w w:val="102"/>
          <w:sz w:val="18"/>
          <w:szCs w:val="18"/>
        </w:rPr>
        <w:t>c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orr</w:t>
      </w:r>
      <w:r>
        <w:rPr>
          <w:rFonts w:ascii="Calibri" w:eastAsia="Calibri" w:hAnsi="Calibri" w:cs="Calibri"/>
          <w:i/>
          <w:w w:val="102"/>
          <w:sz w:val="18"/>
          <w:szCs w:val="18"/>
        </w:rPr>
        <w:t>ect</w:t>
      </w:r>
    </w:p>
    <w:p w14:paraId="336324FA" w14:textId="3823D3E0" w:rsidR="00AB1921" w:rsidRDefault="00AB1921" w:rsidP="00AB1921">
      <w:pPr>
        <w:spacing w:before="24" w:line="266" w:lineRule="auto"/>
        <w:ind w:left="140" w:right="-33"/>
        <w:rPr>
          <w:rFonts w:ascii="Calibri" w:eastAsia="Calibri" w:hAnsi="Calibri" w:cs="Calibri"/>
          <w:i/>
          <w:w w:val="102"/>
          <w:sz w:val="18"/>
          <w:szCs w:val="18"/>
        </w:rPr>
      </w:pP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por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hour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k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,</w:t>
      </w:r>
      <w:r>
        <w:rPr>
          <w:rFonts w:ascii="Calibri" w:eastAsia="Calibri" w:hAnsi="Calibri" w:cs="Calibri"/>
          <w:i/>
          <w:spacing w:val="13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i/>
          <w:sz w:val="18"/>
          <w:szCs w:val="18"/>
        </w:rPr>
        <w:t>ec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hi</w:t>
      </w:r>
      <w:r>
        <w:rPr>
          <w:rFonts w:ascii="Calibri" w:eastAsia="Calibri" w:hAnsi="Calibri" w:cs="Calibri"/>
          <w:i/>
          <w:sz w:val="18"/>
          <w:szCs w:val="18"/>
        </w:rPr>
        <w:t>ch</w:t>
      </w:r>
      <w:r>
        <w:rPr>
          <w:rFonts w:ascii="Calibri" w:eastAsia="Calibri" w:hAnsi="Calibri" w:cs="Calibri"/>
          <w:i/>
          <w:spacing w:val="9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w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s</w:t>
      </w:r>
      <w:r>
        <w:rPr>
          <w:rFonts w:ascii="Calibri" w:eastAsia="Calibri" w:hAnsi="Calibri" w:cs="Calibri"/>
          <w:i/>
          <w:spacing w:val="6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1"/>
          <w:w w:val="102"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ad</w:t>
      </w:r>
      <w:r>
        <w:rPr>
          <w:rFonts w:ascii="Calibri" w:eastAsia="Calibri" w:hAnsi="Calibri" w:cs="Calibri"/>
          <w:i/>
          <w:w w:val="102"/>
          <w:sz w:val="18"/>
          <w:szCs w:val="18"/>
        </w:rPr>
        <w:t xml:space="preserve">e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da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il</w:t>
      </w:r>
      <w:r>
        <w:rPr>
          <w:rFonts w:ascii="Calibri" w:eastAsia="Calibri" w:hAnsi="Calibri" w:cs="Calibri"/>
          <w:i/>
          <w:sz w:val="18"/>
          <w:szCs w:val="18"/>
        </w:rPr>
        <w:t>y</w:t>
      </w:r>
      <w:r>
        <w:rPr>
          <w:rFonts w:ascii="Calibri" w:eastAsia="Calibri" w:hAnsi="Calibri" w:cs="Calibri"/>
          <w:i/>
          <w:spacing w:val="8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i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arr</w:t>
      </w:r>
      <w:r>
        <w:rPr>
          <w:rFonts w:ascii="Calibri" w:eastAsia="Calibri" w:hAnsi="Calibri" w:cs="Calibri"/>
          <w:i/>
          <w:spacing w:val="2"/>
          <w:sz w:val="18"/>
          <w:szCs w:val="18"/>
        </w:rPr>
        <w:t>iv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i/>
          <w:sz w:val="18"/>
          <w:szCs w:val="18"/>
        </w:rPr>
        <w:t>l</w:t>
      </w:r>
      <w:r>
        <w:rPr>
          <w:rFonts w:ascii="Calibri" w:eastAsia="Calibri" w:hAnsi="Calibri" w:cs="Calibri"/>
          <w:i/>
          <w:spacing w:val="10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i/>
          <w:sz w:val="18"/>
          <w:szCs w:val="18"/>
        </w:rPr>
        <w:t>d</w:t>
      </w:r>
      <w:r>
        <w:rPr>
          <w:rFonts w:ascii="Calibri" w:eastAsia="Calibri" w:hAnsi="Calibri" w:cs="Calibri"/>
          <w:i/>
          <w:spacing w:val="7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par</w:t>
      </w:r>
      <w:r>
        <w:rPr>
          <w:rFonts w:ascii="Calibri" w:eastAsia="Calibri" w:hAnsi="Calibri" w:cs="Calibri"/>
          <w:i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i/>
          <w:sz w:val="18"/>
          <w:szCs w:val="18"/>
        </w:rPr>
        <w:t>e</w:t>
      </w:r>
      <w:r>
        <w:rPr>
          <w:rFonts w:ascii="Calibri" w:eastAsia="Calibri" w:hAnsi="Calibri" w:cs="Calibri"/>
          <w:i/>
          <w:spacing w:val="14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>f</w:t>
      </w:r>
      <w:r>
        <w:rPr>
          <w:rFonts w:ascii="Calibri" w:eastAsia="Calibri" w:hAnsi="Calibri" w:cs="Calibri"/>
          <w:i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i/>
          <w:sz w:val="18"/>
          <w:szCs w:val="18"/>
        </w:rPr>
        <w:t>m</w:t>
      </w:r>
      <w:r>
        <w:rPr>
          <w:rFonts w:ascii="Calibri" w:eastAsia="Calibri" w:hAnsi="Calibri" w:cs="Calibri"/>
          <w:i/>
          <w:spacing w:val="5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o</w:t>
      </w:r>
      <w:r>
        <w:rPr>
          <w:rFonts w:ascii="Calibri" w:eastAsia="Calibri" w:hAnsi="Calibri" w:cs="Calibri"/>
          <w:i/>
          <w:w w:val="102"/>
          <w:sz w:val="18"/>
          <w:szCs w:val="18"/>
        </w:rPr>
        <w:t>ff</w:t>
      </w:r>
      <w:r>
        <w:rPr>
          <w:rFonts w:ascii="Calibri" w:eastAsia="Calibri" w:hAnsi="Calibri" w:cs="Calibri"/>
          <w:i/>
          <w:spacing w:val="1"/>
          <w:w w:val="102"/>
          <w:sz w:val="18"/>
          <w:szCs w:val="18"/>
        </w:rPr>
        <w:t>i</w:t>
      </w:r>
      <w:r>
        <w:rPr>
          <w:rFonts w:ascii="Calibri" w:eastAsia="Calibri" w:hAnsi="Calibri" w:cs="Calibri"/>
          <w:i/>
          <w:w w:val="102"/>
          <w:sz w:val="18"/>
          <w:szCs w:val="18"/>
        </w:rPr>
        <w:t>ce.</w:t>
      </w:r>
    </w:p>
    <w:p w14:paraId="7D8E4A0E" w14:textId="5E6CEA78" w:rsidR="00AB1921" w:rsidRDefault="00AB1921" w:rsidP="00AB1921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</w:p>
    <w:p w14:paraId="56BC06FA" w14:textId="134B6616" w:rsidR="00AB1921" w:rsidRDefault="008F0EA2" w:rsidP="00AB1921">
      <w:pPr>
        <w:spacing w:before="24" w:line="266" w:lineRule="auto"/>
        <w:ind w:left="140"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01F88E1" wp14:editId="6306C235">
                <wp:simplePos x="0" y="0"/>
                <wp:positionH relativeFrom="column">
                  <wp:posOffset>267335</wp:posOffset>
                </wp:positionH>
                <wp:positionV relativeFrom="paragraph">
                  <wp:posOffset>140335</wp:posOffset>
                </wp:positionV>
                <wp:extent cx="2009775" cy="439420"/>
                <wp:effectExtent l="0" t="0" r="28575" b="17780"/>
                <wp:wrapSquare wrapText="bothSides"/>
                <wp:docPr id="352267531" name="Text Box 352267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3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2CEA70" w14:textId="023655B9" w:rsidR="00AB1921" w:rsidRPr="00B43EBA" w:rsidRDefault="00AB1921" w:rsidP="00AB1921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t xml:space="preserve">   </w:t>
                            </w:r>
                            <w:r w:rsidR="001835FD">
                              <w:rPr>
                                <w:rFonts w:ascii="Calibri" w:eastAsia="Calibri" w:hAnsi="Calibri" w:cs="Calibri"/>
                                <w:b/>
                                <w:bCs/>
                                <w:i/>
                                <w:spacing w:val="-1"/>
                                <w:sz w:val="22"/>
                                <w:szCs w:val="22"/>
                                <w:u w:val="single"/>
                              </w:rPr>
                              <w:t>PHYLL CHRISTIAN R. MARCOS</w:t>
                            </w:r>
                          </w:p>
                          <w:p w14:paraId="242A7F5D" w14:textId="77777777" w:rsidR="00AB1921" w:rsidRDefault="00AB1921" w:rsidP="00AB1921">
                            <w:pPr>
                              <w:jc w:val="center"/>
                            </w:pPr>
                            <w:r w:rsidRPr="00794C64">
                              <w:t>Name of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F88E1" id="Text Box 352267531" o:spid="_x0000_s1033" type="#_x0000_t202" style="position:absolute;left:0;text-align:left;margin-left:21.05pt;margin-top:11.05pt;width:158.25pt;height:34.6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" fillcolor="white [3212]" strokecolor="white [3212]" strokeweight=".5pt">
                <v:textbox>
                  <w:txbxContent>
                    <w:p w14:paraId="262CEA70" w14:textId="023655B9" w:rsidR="00AB1921" w:rsidRPr="00B43EBA" w:rsidRDefault="00AB1921" w:rsidP="00AB1921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t xml:space="preserve">   </w:t>
                      </w:r>
                      <w:r w:rsidR="001835FD">
                        <w:rPr>
                          <w:rFonts w:ascii="Calibri" w:eastAsia="Calibri" w:hAnsi="Calibri" w:cs="Calibri"/>
                          <w:b/>
                          <w:bCs/>
                          <w:i/>
                          <w:spacing w:val="-1"/>
                          <w:sz w:val="22"/>
                          <w:szCs w:val="22"/>
                          <w:u w:val="single"/>
                        </w:rPr>
                        <w:t>PHYLL CHRISTIAN R. MARCOS</w:t>
                      </w:r>
                    </w:p>
                    <w:p w14:paraId="242A7F5D" w14:textId="77777777" w:rsidR="00AB1921" w:rsidRDefault="00AB1921" w:rsidP="00AB1921">
                      <w:pPr>
                        <w:jc w:val="center"/>
                      </w:pPr>
                      <w:r w:rsidRPr="00794C64">
                        <w:t>Name of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648375" w14:textId="6DCAAC93" w:rsidR="00AB1921" w:rsidRDefault="00AB1921" w:rsidP="00AB1921">
      <w:pPr>
        <w:spacing w:before="24" w:line="266" w:lineRule="auto"/>
        <w:ind w:right="-33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ab/>
      </w:r>
    </w:p>
    <w:p w14:paraId="6AF03D91" w14:textId="03EC48B0" w:rsidR="00AB1921" w:rsidRDefault="00AB1921" w:rsidP="00ED6969">
      <w:pPr>
        <w:spacing w:line="200" w:lineRule="exact"/>
        <w:ind w:left="120"/>
        <w:rPr>
          <w:rFonts w:ascii="Calibri" w:eastAsia="Calibri" w:hAnsi="Calibri" w:cs="Calibri"/>
          <w:sz w:val="18"/>
          <w:szCs w:val="18"/>
        </w:rPr>
        <w:sectPr w:rsidR="00AB1921" w:rsidSect="00AB1921">
          <w:type w:val="continuous"/>
          <w:pgSz w:w="12240" w:h="18720"/>
          <w:pgMar w:top="300" w:right="380" w:bottom="280" w:left="380" w:header="720" w:footer="720" w:gutter="0"/>
          <w:cols w:num="2" w:space="720" w:equalWidth="0">
            <w:col w:w="5032" w:space="1222"/>
            <w:col w:w="5226"/>
          </w:cols>
        </w:sectPr>
      </w:pPr>
      <w:r>
        <w:br w:type="column"/>
      </w:r>
    </w:p>
    <w:p w14:paraId="1D76C9E1" w14:textId="77777777" w:rsidR="00AB1921" w:rsidRPr="00EB5C04" w:rsidRDefault="00AB1921" w:rsidP="00AB1921">
      <w:pPr>
        <w:tabs>
          <w:tab w:val="left" w:pos="4920"/>
        </w:tabs>
        <w:spacing w:before="23"/>
        <w:ind w:left="144" w:right="-53"/>
        <w:rPr>
          <w:rFonts w:ascii="Calibri" w:eastAsia="Calibri" w:hAnsi="Calibri" w:cs="Calibri"/>
          <w:b/>
          <w:i/>
          <w:spacing w:val="-1"/>
          <w:sz w:val="22"/>
          <w:szCs w:val="2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2B8D49" w14:textId="77777777" w:rsidR="00AB1921" w:rsidRPr="008F73D1" w:rsidRDefault="00AB1921" w:rsidP="00AB1921">
      <w:pPr>
        <w:spacing w:line="200" w:lineRule="exact"/>
      </w:pPr>
    </w:p>
    <w:p w14:paraId="2ED80D7A" w14:textId="6C0E0799" w:rsidR="00AB1921" w:rsidRPr="008F73D1" w:rsidRDefault="00F33915" w:rsidP="00AB1921">
      <w:pPr>
        <w:spacing w:line="200" w:lineRule="exact"/>
        <w:ind w:left="540" w:firstLine="180"/>
        <w:jc w:val="both"/>
        <w:rPr>
          <w:lang w:val="it-IT"/>
        </w:rPr>
      </w:pPr>
      <w:r>
        <w:rPr>
          <w:b/>
          <w:u w:val="single"/>
          <w:lang w:val="it-IT"/>
        </w:rPr>
        <w:t>REYNALYN O. BARBOSA, CPA, MM</w:t>
      </w:r>
      <w:r w:rsidRPr="008F73D1">
        <w:rPr>
          <w:lang w:val="it-IT"/>
        </w:rPr>
        <w:t xml:space="preserve">         </w:t>
      </w:r>
      <w:r w:rsidR="00AB1921" w:rsidRPr="008F73D1">
        <w:rPr>
          <w:lang w:val="it-IT"/>
        </w:rPr>
        <w:tab/>
      </w:r>
      <w:r w:rsidR="00AB1921" w:rsidRPr="008F73D1">
        <w:rPr>
          <w:lang w:val="it-IT"/>
        </w:rPr>
        <w:tab/>
      </w:r>
      <w:r w:rsidR="00AB1921" w:rsidRPr="008F73D1">
        <w:rPr>
          <w:lang w:val="it-IT"/>
        </w:rPr>
        <w:tab/>
        <w:t xml:space="preserve">               </w:t>
      </w:r>
      <w:r w:rsidR="00AB1921" w:rsidRPr="008F73D1">
        <w:rPr>
          <w:lang w:val="it-IT"/>
        </w:rPr>
        <w:tab/>
        <w:t xml:space="preserve">           </w:t>
      </w:r>
      <w:r w:rsidR="00AB1921" w:rsidRPr="008F73D1">
        <w:rPr>
          <w:lang w:val="it-IT"/>
        </w:rPr>
        <w:tab/>
      </w:r>
      <w:r w:rsidR="00AB1921">
        <w:rPr>
          <w:lang w:val="it-IT"/>
        </w:rPr>
        <w:tab/>
      </w:r>
      <w:r w:rsidR="00AB1921" w:rsidRPr="008F73D1">
        <w:rPr>
          <w:lang w:val="it-IT"/>
        </w:rPr>
        <w:t xml:space="preserve"> </w:t>
      </w:r>
    </w:p>
    <w:p w14:paraId="3189C0C9" w14:textId="21944AC9" w:rsidR="00AB1921" w:rsidRPr="00D17129" w:rsidRDefault="001835FD" w:rsidP="00AB1921">
      <w:pPr>
        <w:spacing w:line="200" w:lineRule="exact"/>
        <w:ind w:left="540" w:firstLine="720"/>
        <w:jc w:val="both"/>
      </w:pP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        </w:t>
      </w:r>
      <w:r w:rsidR="00AB1921" w:rsidRPr="00D17129">
        <w:rPr>
          <w:rFonts w:ascii="Calibri" w:eastAsia="Calibri" w:hAnsi="Calibri" w:cs="Calibri"/>
          <w:i/>
          <w:spacing w:val="1"/>
          <w:sz w:val="22"/>
          <w:szCs w:val="22"/>
        </w:rPr>
        <w:t>I</w:t>
      </w:r>
      <w:r w:rsidR="00AB1921" w:rsidRPr="00D17129">
        <w:rPr>
          <w:rFonts w:ascii="Calibri" w:eastAsia="Calibri" w:hAnsi="Calibri" w:cs="Calibri"/>
          <w:i/>
          <w:sz w:val="22"/>
          <w:szCs w:val="22"/>
        </w:rPr>
        <w:t>n-</w:t>
      </w:r>
      <w:r w:rsidR="00AB1921" w:rsidRPr="00D17129">
        <w:rPr>
          <w:rFonts w:ascii="Calibri" w:eastAsia="Calibri" w:hAnsi="Calibri" w:cs="Calibri"/>
          <w:i/>
          <w:spacing w:val="2"/>
          <w:sz w:val="22"/>
          <w:szCs w:val="22"/>
        </w:rPr>
        <w:t>C</w:t>
      </w:r>
      <w:r w:rsidR="00AB1921" w:rsidRPr="00D17129">
        <w:rPr>
          <w:rFonts w:ascii="Calibri" w:eastAsia="Calibri" w:hAnsi="Calibri" w:cs="Calibri"/>
          <w:i/>
          <w:sz w:val="22"/>
          <w:szCs w:val="22"/>
        </w:rPr>
        <w:t>ha</w:t>
      </w:r>
      <w:r w:rsidR="00AB1921" w:rsidRPr="00D17129">
        <w:rPr>
          <w:rFonts w:ascii="Calibri" w:eastAsia="Calibri" w:hAnsi="Calibri" w:cs="Calibri"/>
          <w:i/>
          <w:spacing w:val="-2"/>
          <w:sz w:val="22"/>
          <w:szCs w:val="22"/>
        </w:rPr>
        <w:t>r</w:t>
      </w:r>
      <w:r w:rsidR="00AB1921" w:rsidRPr="00D17129">
        <w:rPr>
          <w:rFonts w:ascii="Calibri" w:eastAsia="Calibri" w:hAnsi="Calibri" w:cs="Calibri"/>
          <w:i/>
          <w:sz w:val="22"/>
          <w:szCs w:val="22"/>
        </w:rPr>
        <w:t>ge</w:t>
      </w:r>
      <w:r w:rsidR="00AB1921">
        <w:rPr>
          <w:rFonts w:ascii="Calibri" w:eastAsia="Calibri" w:hAnsi="Calibri" w:cs="Calibri"/>
          <w:b/>
          <w:i/>
          <w:sz w:val="22"/>
          <w:szCs w:val="22"/>
        </w:rPr>
        <w:t xml:space="preserve">                                                                                    </w:t>
      </w:r>
      <w:r w:rsidR="00AB1921">
        <w:rPr>
          <w:rFonts w:ascii="Calibri" w:eastAsia="Calibri" w:hAnsi="Calibri" w:cs="Calibri"/>
          <w:b/>
          <w:i/>
          <w:sz w:val="22"/>
          <w:szCs w:val="22"/>
        </w:rPr>
        <w:tab/>
      </w:r>
      <w:r w:rsidR="00AB1921">
        <w:rPr>
          <w:rFonts w:ascii="Calibri" w:eastAsia="Calibri" w:hAnsi="Calibri" w:cs="Calibri"/>
          <w:b/>
          <w:i/>
          <w:sz w:val="22"/>
          <w:szCs w:val="22"/>
        </w:rPr>
        <w:tab/>
      </w:r>
      <w:r w:rsidR="00AB1921">
        <w:rPr>
          <w:rFonts w:ascii="Calibri" w:eastAsia="Calibri" w:hAnsi="Calibri" w:cs="Calibri"/>
          <w:b/>
          <w:i/>
          <w:sz w:val="22"/>
          <w:szCs w:val="22"/>
        </w:rPr>
        <w:tab/>
        <w:t xml:space="preserve">    </w:t>
      </w:r>
      <w:r w:rsidR="00AB1921">
        <w:rPr>
          <w:rFonts w:ascii="Calibri" w:eastAsia="Calibri" w:hAnsi="Calibri" w:cs="Calibri"/>
          <w:b/>
          <w:i/>
          <w:sz w:val="22"/>
          <w:szCs w:val="22"/>
        </w:rPr>
        <w:tab/>
      </w:r>
    </w:p>
    <w:p w14:paraId="0CB5B318" w14:textId="17E4B56D" w:rsidR="00AB1921" w:rsidRDefault="00AB1921" w:rsidP="00AB1921">
      <w:pPr>
        <w:spacing w:before="39"/>
        <w:ind w:left="360"/>
        <w:rPr>
          <w:rFonts w:ascii="Calibri" w:eastAsia="Calibri" w:hAnsi="Calibri" w:cs="Calibri"/>
        </w:rPr>
        <w:sectPr w:rsidR="00AB1921" w:rsidSect="00AB1921">
          <w:type w:val="continuous"/>
          <w:pgSz w:w="12240" w:h="18720"/>
          <w:pgMar w:top="300" w:right="380" w:bottom="280" w:left="380" w:header="720" w:footer="720" w:gutter="0"/>
          <w:cols w:space="720"/>
        </w:sectPr>
      </w:pPr>
      <w:r>
        <w:rPr>
          <w:rFonts w:ascii="Calibri" w:eastAsia="Calibri" w:hAnsi="Calibri" w:cs="Calibri"/>
        </w:rPr>
        <w:t xml:space="preserve">                                                </w:t>
      </w:r>
    </w:p>
    <w:p w14:paraId="31A44B8E" w14:textId="77777777" w:rsidR="00AB1921" w:rsidRDefault="00AB1921" w:rsidP="00AB1921">
      <w:pPr>
        <w:spacing w:before="39"/>
        <w:rPr>
          <w:rFonts w:ascii="Calibri" w:eastAsia="Calibri" w:hAnsi="Calibri" w:cs="Calibri"/>
        </w:rPr>
        <w:sectPr w:rsidR="00AB1921" w:rsidSect="00AB1921">
          <w:type w:val="continuous"/>
          <w:pgSz w:w="12240" w:h="18720"/>
          <w:pgMar w:top="300" w:right="380" w:bottom="280" w:left="380" w:header="720" w:footer="720" w:gutter="0"/>
          <w:cols w:space="720"/>
        </w:sectPr>
      </w:pPr>
    </w:p>
    <w:p w14:paraId="24295C3F" w14:textId="77777777" w:rsidR="0088277A" w:rsidRDefault="0088277A" w:rsidP="0088277A">
      <w:pPr>
        <w:spacing w:before="95" w:line="300" w:lineRule="exact"/>
        <w:ind w:right="-62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  <w:u w:val="thick" w:color="000000"/>
        </w:rPr>
        <w:lastRenderedPageBreak/>
        <w:t>I</w:t>
      </w:r>
      <w:r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N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R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U C T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I</w:t>
      </w:r>
      <w:r>
        <w:rPr>
          <w:b/>
          <w:spacing w:val="-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O N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</w:p>
    <w:p w14:paraId="61C49681" w14:textId="77777777" w:rsidR="0088277A" w:rsidRDefault="0088277A" w:rsidP="0088277A">
      <w:pPr>
        <w:spacing w:before="95" w:line="300" w:lineRule="exact"/>
        <w:rPr>
          <w:sz w:val="28"/>
          <w:szCs w:val="28"/>
        </w:rPr>
        <w:sectPr w:rsidR="0088277A" w:rsidSect="0088277A">
          <w:type w:val="continuous"/>
          <w:pgSz w:w="12260" w:h="18740"/>
          <w:pgMar w:top="1760" w:right="600" w:bottom="280" w:left="620" w:header="720" w:footer="720" w:gutter="0"/>
          <w:cols w:num="2" w:space="720" w:equalWidth="0">
            <w:col w:w="3889" w:space="3222"/>
            <w:col w:w="3929"/>
          </w:cols>
        </w:sectPr>
      </w:pPr>
      <w:r>
        <w:br w:type="column"/>
      </w:r>
      <w:r>
        <w:rPr>
          <w:b/>
          <w:position w:val="-1"/>
          <w:sz w:val="28"/>
          <w:szCs w:val="28"/>
          <w:u w:val="thick" w:color="000000"/>
        </w:rPr>
        <w:t>I</w:t>
      </w:r>
      <w:r>
        <w:rPr>
          <w:b/>
          <w:spacing w:val="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N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  <w:r>
        <w:rPr>
          <w:b/>
          <w:spacing w:val="-2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T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R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U C T</w:t>
      </w:r>
      <w:r>
        <w:rPr>
          <w:b/>
          <w:spacing w:val="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I</w:t>
      </w:r>
      <w:r>
        <w:rPr>
          <w:b/>
          <w:spacing w:val="-3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O N</w:t>
      </w:r>
      <w:r>
        <w:rPr>
          <w:b/>
          <w:spacing w:val="-1"/>
          <w:position w:val="-1"/>
          <w:sz w:val="28"/>
          <w:szCs w:val="28"/>
          <w:u w:val="thick" w:color="000000"/>
        </w:rPr>
        <w:t xml:space="preserve"> </w:t>
      </w:r>
      <w:r>
        <w:rPr>
          <w:b/>
          <w:position w:val="-1"/>
          <w:sz w:val="28"/>
          <w:szCs w:val="28"/>
          <w:u w:val="thick" w:color="000000"/>
        </w:rPr>
        <w:t>S</w:t>
      </w:r>
    </w:p>
    <w:p w14:paraId="4DCEC6DA" w14:textId="77777777" w:rsidR="0088277A" w:rsidRDefault="0088277A" w:rsidP="0088277A">
      <w:pPr>
        <w:spacing w:before="2" w:line="100" w:lineRule="exact"/>
        <w:rPr>
          <w:sz w:val="11"/>
          <w:szCs w:val="11"/>
        </w:rPr>
      </w:pPr>
    </w:p>
    <w:p w14:paraId="10AF79EE" w14:textId="77777777" w:rsidR="0088277A" w:rsidRDefault="0088277A" w:rsidP="0088277A">
      <w:pPr>
        <w:spacing w:line="200" w:lineRule="exact"/>
      </w:pPr>
    </w:p>
    <w:p w14:paraId="36E5660B" w14:textId="77777777" w:rsidR="0088277A" w:rsidRDefault="0088277A" w:rsidP="0088277A">
      <w:pPr>
        <w:spacing w:line="200" w:lineRule="exact"/>
      </w:pPr>
    </w:p>
    <w:p w14:paraId="198891E2" w14:textId="77777777" w:rsidR="0088277A" w:rsidRDefault="0088277A" w:rsidP="0088277A">
      <w:pPr>
        <w:spacing w:line="200" w:lineRule="exact"/>
        <w:sectPr w:rsidR="0088277A" w:rsidSect="0088277A">
          <w:type w:val="continuous"/>
          <w:pgSz w:w="12260" w:h="18740"/>
          <w:pgMar w:top="300" w:right="600" w:bottom="280" w:left="620" w:header="720" w:footer="720" w:gutter="0"/>
          <w:cols w:space="720"/>
        </w:sectPr>
      </w:pPr>
    </w:p>
    <w:p w14:paraId="2751556F" w14:textId="77777777" w:rsidR="0088277A" w:rsidRDefault="0088277A" w:rsidP="0088277A">
      <w:pPr>
        <w:spacing w:before="31"/>
        <w:ind w:left="100" w:right="-34" w:firstLine="361"/>
        <w:jc w:val="both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l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c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.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4</w:t>
      </w:r>
      <w:r>
        <w:rPr>
          <w:b/>
          <w:spacing w:val="2"/>
          <w:sz w:val="22"/>
          <w:szCs w:val="22"/>
        </w:rPr>
        <w:t>8</w:t>
      </w:r>
      <w:r>
        <w:rPr>
          <w:b/>
          <w:sz w:val="22"/>
          <w:szCs w:val="22"/>
        </w:rPr>
        <w:t>,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on</w:t>
      </w:r>
      <w:r>
        <w:rPr>
          <w:b/>
          <w:sz w:val="22"/>
          <w:szCs w:val="22"/>
        </w:rPr>
        <w:t xml:space="preserve">, </w:t>
      </w:r>
      <w:r>
        <w:rPr>
          <w:b/>
          <w:spacing w:val="2"/>
          <w:sz w:val="22"/>
          <w:szCs w:val="22"/>
        </w:rPr>
        <w:t>Sh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il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d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rec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s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6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u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r 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e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7"/>
          <w:sz w:val="22"/>
          <w:szCs w:val="22"/>
        </w:rPr>
        <w:t>w</w:t>
      </w:r>
      <w:r>
        <w:rPr>
          <w:b/>
          <w:spacing w:val="2"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ub</w:t>
      </w:r>
      <w:r>
        <w:rPr>
          <w:b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it</w:t>
      </w:r>
      <w:r>
        <w:rPr>
          <w:b/>
          <w:sz w:val="22"/>
          <w:szCs w:val="22"/>
        </w:rPr>
        <w:t xml:space="preserve">s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 m</w:t>
      </w:r>
      <w:r>
        <w:rPr>
          <w:b/>
          <w:spacing w:val="2"/>
          <w:sz w:val="22"/>
          <w:szCs w:val="22"/>
        </w:rPr>
        <w:t>on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y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re</w:t>
      </w:r>
      <w:r>
        <w:rPr>
          <w:b/>
          <w:spacing w:val="2"/>
          <w:sz w:val="22"/>
          <w:szCs w:val="22"/>
        </w:rPr>
        <w:t>po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t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l </w:t>
      </w:r>
      <w:proofErr w:type="gramStart"/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erv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m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. </w:t>
      </w:r>
      <w:r>
        <w:rPr>
          <w:b/>
          <w:spacing w:val="4"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 xml:space="preserve">3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o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re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 xml:space="preserve">u 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f </w:t>
      </w:r>
      <w:r>
        <w:rPr>
          <w:b/>
          <w:spacing w:val="1"/>
          <w:sz w:val="22"/>
          <w:szCs w:val="22"/>
        </w:rPr>
        <w:t xml:space="preserve"> 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l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erv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ce</w:t>
      </w:r>
      <w:r>
        <w:rPr>
          <w:b/>
          <w:sz w:val="22"/>
          <w:szCs w:val="22"/>
        </w:rPr>
        <w:t>.</w:t>
      </w:r>
    </w:p>
    <w:p w14:paraId="76473DFD" w14:textId="77777777" w:rsidR="0088277A" w:rsidRDefault="0088277A" w:rsidP="0088277A">
      <w:pPr>
        <w:spacing w:before="2"/>
        <w:ind w:left="100" w:right="-33" w:firstLine="361"/>
        <w:jc w:val="both"/>
      </w:pPr>
      <w:r>
        <w:rPr>
          <w:b/>
          <w:spacing w:val="-2"/>
        </w:rPr>
        <w:t>I</w:t>
      </w:r>
      <w:r>
        <w:rPr>
          <w:b/>
        </w:rPr>
        <w:t>n</w:t>
      </w:r>
      <w:r>
        <w:rPr>
          <w:b/>
          <w:spacing w:val="3"/>
        </w:rPr>
        <w:t xml:space="preserve"> </w:t>
      </w:r>
      <w:r>
        <w:rPr>
          <w:b/>
          <w:spacing w:val="-4"/>
        </w:rPr>
        <w:t>l</w:t>
      </w:r>
      <w:r>
        <w:rPr>
          <w:b/>
        </w:rPr>
        <w:t>ieu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</w:rPr>
        <w:t>ov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o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7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nt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5"/>
        </w:rPr>
        <w:t>p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 xml:space="preserve">d 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og</w:t>
      </w:r>
      <w:r>
        <w:rPr>
          <w:b/>
          <w:spacing w:val="-5"/>
        </w:rPr>
        <w:t>r</w:t>
      </w:r>
      <w:r>
        <w:rPr>
          <w:b/>
        </w:rPr>
        <w:t>a</w:t>
      </w:r>
      <w:r>
        <w:rPr>
          <w:b/>
          <w:spacing w:val="1"/>
        </w:rPr>
        <w:t>ph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who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>cc</w:t>
      </w:r>
      <w:r>
        <w:rPr>
          <w:b/>
        </w:rPr>
        <w:t>o</w:t>
      </w:r>
      <w:r>
        <w:rPr>
          <w:b/>
          <w:spacing w:val="-3"/>
        </w:rPr>
        <w:t>m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jud</w:t>
      </w:r>
      <w:r>
        <w:rPr>
          <w:b/>
        </w:rPr>
        <w:t>g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 xml:space="preserve">of </w:t>
      </w:r>
      <w:r>
        <w:rPr>
          <w:b/>
          <w:spacing w:val="1"/>
        </w:rPr>
        <w:t>t</w:t>
      </w:r>
      <w:r>
        <w:rPr>
          <w:b/>
          <w:spacing w:val="-3"/>
        </w:rPr>
        <w:t>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Cou</w:t>
      </w:r>
      <w:r>
        <w:rPr>
          <w:b/>
          <w:spacing w:val="-4"/>
        </w:rPr>
        <w:t>r</w:t>
      </w:r>
      <w:r>
        <w:rPr>
          <w:b/>
        </w:rPr>
        <w:t>t of</w:t>
      </w:r>
      <w:r>
        <w:rPr>
          <w:b/>
          <w:spacing w:val="4"/>
        </w:rPr>
        <w:t xml:space="preserve"> </w:t>
      </w:r>
      <w:r>
        <w:rPr>
          <w:b/>
          <w:spacing w:val="-2"/>
        </w:rPr>
        <w:t>F</w:t>
      </w:r>
      <w:r>
        <w:rPr>
          <w:b/>
          <w:spacing w:val="4"/>
        </w:rPr>
        <w:t>i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rPr>
          <w:b/>
          <w:spacing w:val="-2"/>
        </w:rPr>
        <w:t>I</w:t>
      </w:r>
      <w:r>
        <w:rPr>
          <w:b/>
          <w:spacing w:val="1"/>
        </w:rPr>
        <w:t>n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</w:rPr>
        <w:t>will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i</w:t>
      </w:r>
      <w:r>
        <w:rPr>
          <w:b/>
        </w:rPr>
        <w:t>ll o</w:t>
      </w:r>
      <w:r>
        <w:rPr>
          <w:b/>
          <w:spacing w:val="1"/>
        </w:rPr>
        <w:t>u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1"/>
        </w:rPr>
        <w:t>re</w:t>
      </w:r>
      <w:r>
        <w:rPr>
          <w:b/>
          <w:spacing w:val="5"/>
        </w:rPr>
        <w:t>p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</w:rPr>
        <w:t xml:space="preserve">on </w:t>
      </w:r>
      <w:r>
        <w:rPr>
          <w:b/>
          <w:spacing w:val="1"/>
        </w:rPr>
        <w:t>th</w:t>
      </w:r>
      <w:r>
        <w:rPr>
          <w:b/>
        </w:rPr>
        <w:t>is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m</w:t>
      </w:r>
      <w:r>
        <w:rPr>
          <w:b/>
          <w:spacing w:val="2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  <w:spacing w:val="5"/>
        </w:rPr>
        <w:t>t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  <w:spacing w:val="2"/>
        </w:rPr>
        <w:t>e</w:t>
      </w:r>
      <w:r>
        <w:rPr>
          <w:b/>
        </w:rPr>
        <w:t>,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>f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</w:rPr>
        <w:t>r wh</w:t>
      </w:r>
      <w:r>
        <w:rPr>
          <w:b/>
          <w:spacing w:val="1"/>
        </w:rPr>
        <w:t>i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  <w:spacing w:val="-1"/>
        </w:rPr>
        <w:t>e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o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 a</w:t>
      </w:r>
      <w:r>
        <w:rPr>
          <w:b/>
          <w:spacing w:val="1"/>
        </w:rPr>
        <w:t>pp</w:t>
      </w:r>
      <w:r>
        <w:rPr>
          <w:b/>
          <w:spacing w:val="-5"/>
        </w:rPr>
        <w:t>r</w:t>
      </w:r>
      <w:r>
        <w:rPr>
          <w:b/>
        </w:rPr>
        <w:t>ov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2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y</w:t>
      </w:r>
      <w:r>
        <w:rPr>
          <w:b/>
          <w:spacing w:val="2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1"/>
        </w:rPr>
        <w:t xml:space="preserve"> jud</w:t>
      </w:r>
      <w:r>
        <w:rPr>
          <w:b/>
        </w:rPr>
        <w:t>ge</w:t>
      </w:r>
      <w:r>
        <w:rPr>
          <w:b/>
          <w:spacing w:val="1"/>
        </w:rPr>
        <w:t xml:space="preserve"> </w:t>
      </w:r>
      <w:r>
        <w:rPr>
          <w:b/>
        </w:rPr>
        <w:t>wi</w:t>
      </w:r>
      <w:r>
        <w:rPr>
          <w:b/>
          <w:spacing w:val="1"/>
        </w:rPr>
        <w:t>t</w:t>
      </w:r>
      <w:r>
        <w:rPr>
          <w:b/>
        </w:rPr>
        <w:t>h</w:t>
      </w:r>
      <w:r>
        <w:rPr>
          <w:b/>
          <w:spacing w:val="2"/>
        </w:rPr>
        <w:t xml:space="preserve"> </w:t>
      </w:r>
      <w:r>
        <w:rPr>
          <w:b/>
        </w:rPr>
        <w:t xml:space="preserve">whom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</w:t>
      </w:r>
      <w:r>
        <w:rPr>
          <w:b/>
          <w:spacing w:val="1"/>
        </w:rPr>
        <w:t xml:space="preserve"> </w:t>
      </w:r>
      <w:r>
        <w:rPr>
          <w:b/>
          <w:spacing w:val="5"/>
        </w:rPr>
        <w:t>h</w:t>
      </w:r>
      <w:r>
        <w:rPr>
          <w:b/>
        </w:rPr>
        <w:t xml:space="preserve">as </w:t>
      </w:r>
      <w:r>
        <w:rPr>
          <w:b/>
          <w:spacing w:val="1"/>
        </w:rPr>
        <w:t>b</w:t>
      </w:r>
      <w:r>
        <w:rPr>
          <w:b/>
          <w:spacing w:val="-1"/>
        </w:rPr>
        <w:t>ee</w:t>
      </w:r>
      <w:r>
        <w:rPr>
          <w:b/>
        </w:rPr>
        <w:t xml:space="preserve">n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  <w:spacing w:val="-1"/>
        </w:rPr>
        <w:t>re</w:t>
      </w:r>
      <w:r>
        <w:rPr>
          <w:b/>
          <w:spacing w:val="1"/>
        </w:rPr>
        <w:t>d</w:t>
      </w:r>
      <w:r>
        <w:rPr>
          <w:b/>
        </w:rPr>
        <w:t>,</w:t>
      </w:r>
      <w:r>
        <w:rPr>
          <w:b/>
          <w:spacing w:val="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y</w:t>
      </w:r>
      <w:r>
        <w:rPr>
          <w:b/>
          <w:spacing w:val="2"/>
        </w:rPr>
        <w:t xml:space="preserve"> </w:t>
      </w:r>
      <w:r>
        <w:rPr>
          <w:b/>
        </w:rPr>
        <w:t>an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</w:rPr>
        <w:t>r</w:t>
      </w:r>
      <w:r>
        <w:rPr>
          <w:b/>
          <w:spacing w:val="-3"/>
        </w:rPr>
        <w:t xml:space="preserve"> </w:t>
      </w:r>
      <w:r>
        <w:rPr>
          <w:b/>
          <w:spacing w:val="8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J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ice a</w:t>
      </w:r>
      <w:r>
        <w:rPr>
          <w:b/>
          <w:spacing w:val="1"/>
        </w:rPr>
        <w:t>uth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  <w:spacing w:val="4"/>
        </w:rPr>
        <w:t>i</w:t>
      </w:r>
      <w:r>
        <w:rPr>
          <w:b/>
          <w:spacing w:val="-5"/>
        </w:rPr>
        <w:t>z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4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4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o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-4"/>
        </w:rPr>
        <w:t>o</w:t>
      </w:r>
      <w:r>
        <w:rPr>
          <w:b/>
        </w:rPr>
        <w:t xml:space="preserve">. </w:t>
      </w:r>
      <w:r>
        <w:rPr>
          <w:b/>
          <w:spacing w:val="7"/>
        </w:rPr>
        <w:t xml:space="preserve"> </w:t>
      </w:r>
      <w:r>
        <w:rPr>
          <w:b/>
          <w:spacing w:val="-1"/>
        </w:rPr>
        <w:t>T</w:t>
      </w:r>
      <w:r>
        <w:rPr>
          <w:b/>
          <w:spacing w:val="1"/>
        </w:rPr>
        <w:t>h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</w:rPr>
        <w:t>ig</w:t>
      </w:r>
      <w:r>
        <w:rPr>
          <w:b/>
          <w:spacing w:val="1"/>
        </w:rPr>
        <w:t>in</w:t>
      </w:r>
      <w:r>
        <w:rPr>
          <w:b/>
        </w:rPr>
        <w:t xml:space="preserve">al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1"/>
        </w:rPr>
        <w:t>r</w:t>
      </w:r>
      <w:r>
        <w:rPr>
          <w:b/>
        </w:rPr>
        <w:t>wa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 xml:space="preserve">d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  <w:spacing w:val="-3"/>
        </w:rPr>
        <w:t>m</w:t>
      </w:r>
      <w:r>
        <w:rPr>
          <w:b/>
          <w:spacing w:val="1"/>
        </w:rPr>
        <w:t>pt</w:t>
      </w:r>
      <w:r>
        <w:rPr>
          <w:b/>
          <w:spacing w:val="-4"/>
        </w:rPr>
        <w:t>l</w:t>
      </w:r>
      <w:r>
        <w:rPr>
          <w:b/>
        </w:rPr>
        <w:t>y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>f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2"/>
        </w:rPr>
        <w:t>B</w:t>
      </w:r>
      <w:r>
        <w:rPr>
          <w:b/>
          <w:spacing w:val="-3"/>
        </w:rPr>
        <w:t>u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au</w:t>
      </w:r>
      <w:r>
        <w:rPr>
          <w:b/>
          <w:spacing w:val="5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Civil </w:t>
      </w:r>
      <w:r>
        <w:rPr>
          <w:b/>
          <w:spacing w:val="1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</w:t>
      </w:r>
      <w:r>
        <w:rPr>
          <w:b/>
          <w:spacing w:val="3"/>
        </w:rPr>
        <w:t>c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  <w:spacing w:val="-5"/>
        </w:rPr>
        <w:t>r</w:t>
      </w:r>
      <w:r>
        <w:rPr>
          <w:b/>
        </w:rPr>
        <w:t>u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  <w:spacing w:val="5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J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dup</w:t>
      </w:r>
      <w:r>
        <w:rPr>
          <w:b/>
          <w:spacing w:val="-4"/>
        </w:rPr>
        <w:t>l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3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 xml:space="preserve">of </w:t>
      </w:r>
      <w:r>
        <w:rPr>
          <w:b/>
          <w:spacing w:val="1"/>
        </w:rPr>
        <w:t>ju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-1"/>
        </w:rPr>
        <w:t>e</w:t>
      </w:r>
      <w:r>
        <w:rPr>
          <w:b/>
        </w:rPr>
        <w:t>;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t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1"/>
        </w:rPr>
        <w:t>p</w:t>
      </w:r>
      <w:r>
        <w:rPr>
          <w:b/>
          <w:spacing w:val="-4"/>
        </w:rPr>
        <w:t>l</w:t>
      </w:r>
      <w:r>
        <w:rPr>
          <w:b/>
          <w:spacing w:val="4"/>
        </w:rPr>
        <w:t>i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2"/>
        </w:rPr>
        <w:t>i</w:t>
      </w:r>
      <w:r>
        <w:rPr>
          <w:b/>
        </w:rPr>
        <w:t>n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>ff</w:t>
      </w:r>
      <w:r>
        <w:rPr>
          <w:b/>
        </w:rPr>
        <w:t>ice</w:t>
      </w:r>
      <w:r>
        <w:rPr>
          <w:b/>
          <w:spacing w:val="2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3"/>
        </w:rPr>
        <w:t>C</w:t>
      </w:r>
      <w:r>
        <w:rPr>
          <w:b/>
          <w:spacing w:val="-4"/>
        </w:rPr>
        <w:t>l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 xml:space="preserve">k </w:t>
      </w:r>
      <w:r>
        <w:rPr>
          <w:b/>
          <w:spacing w:val="4"/>
        </w:rPr>
        <w:t>o</w:t>
      </w:r>
      <w:r>
        <w:rPr>
          <w:b/>
        </w:rPr>
        <w:t>f Co</w:t>
      </w:r>
      <w:r>
        <w:rPr>
          <w:b/>
          <w:spacing w:val="4"/>
        </w:rPr>
        <w:t>u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rPr>
          <w:b/>
        </w:rPr>
        <w:t>whe</w:t>
      </w:r>
      <w:r>
        <w:rPr>
          <w:b/>
          <w:spacing w:val="-1"/>
        </w:rPr>
        <w:t>r</w:t>
      </w:r>
      <w:r>
        <w:rPr>
          <w:b/>
        </w:rPr>
        <w:t xml:space="preserve">e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</w:t>
      </w:r>
      <w:r>
        <w:rPr>
          <w:b/>
          <w:spacing w:val="1"/>
        </w:rPr>
        <w:t xml:space="preserve"> </w:t>
      </w:r>
      <w:r>
        <w:rPr>
          <w:b/>
        </w:rPr>
        <w:t>was</w:t>
      </w:r>
      <w:r>
        <w:rPr>
          <w:b/>
          <w:spacing w:val="4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d</w:t>
      </w:r>
      <w:r>
        <w:rPr>
          <w:b/>
        </w:rPr>
        <w:t>.</w:t>
      </w:r>
    </w:p>
    <w:p w14:paraId="26221BBB" w14:textId="77777777" w:rsidR="0088277A" w:rsidRDefault="0088277A" w:rsidP="0088277A">
      <w:pPr>
        <w:spacing w:before="2"/>
        <w:ind w:left="100" w:right="-27" w:firstLine="361"/>
        <w:jc w:val="both"/>
      </w:pPr>
      <w:r>
        <w:rPr>
          <w:b/>
          <w:spacing w:val="-2"/>
        </w:rPr>
        <w:t>I</w:t>
      </w:r>
      <w:r>
        <w:rPr>
          <w:b/>
        </w:rPr>
        <w:t>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ovi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 xml:space="preserve">or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pu</w:t>
      </w:r>
      <w:r>
        <w:rPr>
          <w:b/>
          <w:spacing w:val="-5"/>
        </w:rPr>
        <w:t>r</w:t>
      </w:r>
      <w:r>
        <w:rPr>
          <w:b/>
          <w:spacing w:val="1"/>
        </w:rPr>
        <w:t>p</w:t>
      </w:r>
      <w:r>
        <w:rPr>
          <w:b/>
        </w:rPr>
        <w:t>o</w:t>
      </w:r>
      <w:r>
        <w:rPr>
          <w:b/>
          <w:spacing w:val="-2"/>
        </w:rPr>
        <w:t>s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>t</w:t>
      </w:r>
      <w:r>
        <w:rPr>
          <w:b/>
          <w:spacing w:val="1"/>
        </w:rPr>
        <w:t>h</w:t>
      </w:r>
      <w:r>
        <w:rPr>
          <w:b/>
          <w:spacing w:val="-1"/>
        </w:rPr>
        <w:t>e</w:t>
      </w:r>
      <w:r>
        <w:rPr>
          <w:b/>
        </w:rPr>
        <w:t xml:space="preserve">r </w:t>
      </w:r>
      <w:r>
        <w:rPr>
          <w:b/>
          <w:spacing w:val="-2"/>
        </w:rPr>
        <w:t>s</w:t>
      </w:r>
      <w:r>
        <w:rPr>
          <w:b/>
        </w:rPr>
        <w:t>i</w:t>
      </w:r>
      <w:r>
        <w:rPr>
          <w:b/>
          <w:spacing w:val="1"/>
        </w:rPr>
        <w:t>d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w</w:t>
      </w:r>
      <w:r>
        <w:rPr>
          <w:b/>
          <w:spacing w:val="4"/>
        </w:rPr>
        <w:t>i</w:t>
      </w:r>
      <w:r>
        <w:rPr>
          <w:b/>
        </w:rPr>
        <w:t xml:space="preserve">ll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nd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4"/>
        </w:rPr>
        <w:t>o</w:t>
      </w:r>
      <w:r>
        <w:rPr>
          <w:b/>
          <w:spacing w:val="-3"/>
        </w:rPr>
        <w:t>ff</w:t>
      </w:r>
      <w:r>
        <w:rPr>
          <w:b/>
        </w:rPr>
        <w:t>i</w:t>
      </w:r>
      <w:r>
        <w:rPr>
          <w:b/>
          <w:spacing w:val="3"/>
        </w:rPr>
        <w:t>c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5"/>
        </w:rPr>
        <w:t>u</w:t>
      </w:r>
      <w:r>
        <w:rPr>
          <w:b/>
          <w:spacing w:val="-5"/>
        </w:rPr>
        <w:t>r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</w:rPr>
        <w:t xml:space="preserve">is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qu</w:t>
      </w:r>
      <w:r>
        <w:rPr>
          <w:b/>
          <w:spacing w:val="4"/>
        </w:rPr>
        <w:t>i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4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4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44"/>
        </w:rPr>
        <w:t xml:space="preserve"> </w:t>
      </w:r>
      <w:r>
        <w:rPr>
          <w:b/>
        </w:rPr>
        <w:t>as</w:t>
      </w:r>
      <w:r>
        <w:rPr>
          <w:b/>
          <w:spacing w:val="44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37"/>
        </w:rPr>
        <w:t xml:space="preserve"> </w:t>
      </w:r>
      <w:r>
        <w:rPr>
          <w:b/>
          <w:spacing w:val="3"/>
        </w:rPr>
        <w:t>e</w:t>
      </w:r>
      <w:r>
        <w:rPr>
          <w:b/>
          <w:spacing w:val="-4"/>
        </w:rPr>
        <w:t>x</w:t>
      </w:r>
      <w:r>
        <w:rPr>
          <w:b/>
          <w:spacing w:val="4"/>
        </w:rPr>
        <w:t>a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44"/>
        </w:rPr>
        <w:t xml:space="preserve"> </w:t>
      </w:r>
      <w:r>
        <w:rPr>
          <w:b/>
        </w:rPr>
        <w:t>“R</w:t>
      </w:r>
      <w:r>
        <w:rPr>
          <w:b/>
          <w:spacing w:val="-1"/>
        </w:rPr>
        <w:t>e</w:t>
      </w:r>
      <w:r>
        <w:rPr>
          <w:b/>
        </w:rPr>
        <w:t>g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  <w:spacing w:val="4"/>
        </w:rPr>
        <w:t>a</w:t>
      </w:r>
      <w:r>
        <w:rPr>
          <w:b/>
        </w:rPr>
        <w:t>r</w:t>
      </w:r>
      <w:r>
        <w:rPr>
          <w:b/>
          <w:spacing w:val="37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</w:t>
      </w:r>
      <w:r>
        <w:rPr>
          <w:b/>
          <w:spacing w:val="-2"/>
        </w:rPr>
        <w:t>s</w:t>
      </w:r>
      <w:r>
        <w:rPr>
          <w:b/>
        </w:rPr>
        <w:t>,</w:t>
      </w:r>
    </w:p>
    <w:p w14:paraId="058EA27D" w14:textId="77777777" w:rsidR="0088277A" w:rsidRDefault="0088277A" w:rsidP="0088277A">
      <w:pPr>
        <w:spacing w:line="220" w:lineRule="exact"/>
        <w:ind w:left="100" w:right="-30"/>
        <w:jc w:val="both"/>
      </w:pPr>
      <w:proofErr w:type="gramStart"/>
      <w:r>
        <w:rPr>
          <w:b/>
        </w:rPr>
        <w:t>8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proofErr w:type="gramEnd"/>
      <w:r>
        <w:rPr>
          <w:b/>
        </w:rPr>
        <w:t xml:space="preserve"> </w:t>
      </w:r>
      <w:r>
        <w:rPr>
          <w:b/>
          <w:spacing w:val="8"/>
        </w:rPr>
        <w:t xml:space="preserve"> </w:t>
      </w:r>
      <w:r>
        <w:rPr>
          <w:b/>
        </w:rPr>
        <w:t>12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-4"/>
        </w:rPr>
        <w:t>a</w:t>
      </w:r>
      <w:r>
        <w:rPr>
          <w:b/>
          <w:spacing w:val="1"/>
        </w:rPr>
        <w:t>n</w:t>
      </w:r>
      <w:r>
        <w:rPr>
          <w:b/>
        </w:rPr>
        <w:t xml:space="preserve">d </w:t>
      </w:r>
      <w:r>
        <w:rPr>
          <w:b/>
          <w:spacing w:val="12"/>
        </w:rPr>
        <w:t xml:space="preserve"> </w:t>
      </w:r>
      <w:r>
        <w:rPr>
          <w:b/>
          <w:spacing w:val="-4"/>
        </w:rPr>
        <w:t>1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 xml:space="preserve">o </w:t>
      </w:r>
      <w:r>
        <w:rPr>
          <w:b/>
          <w:spacing w:val="8"/>
        </w:rPr>
        <w:t xml:space="preserve"> </w:t>
      </w:r>
      <w:r>
        <w:rPr>
          <w:b/>
        </w:rPr>
        <w:t>4</w:t>
      </w:r>
      <w:r>
        <w:rPr>
          <w:b/>
          <w:spacing w:val="1"/>
        </w:rPr>
        <w:t>:</w:t>
      </w:r>
      <w:r>
        <w:rPr>
          <w:b/>
        </w:rPr>
        <w:t xml:space="preserve">00; </w:t>
      </w:r>
      <w:r>
        <w:rPr>
          <w:b/>
          <w:spacing w:val="13"/>
        </w:rPr>
        <w:t xml:space="preserve"> </w:t>
      </w:r>
      <w:r>
        <w:rPr>
          <w:b/>
          <w:spacing w:val="1"/>
        </w:rPr>
        <w:t>S</w:t>
      </w:r>
      <w:r>
        <w:rPr>
          <w:b/>
        </w:rPr>
        <w:t>a</w:t>
      </w:r>
      <w:r>
        <w:rPr>
          <w:b/>
          <w:spacing w:val="-3"/>
        </w:rPr>
        <w:t>t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 xml:space="preserve">ays </w:t>
      </w:r>
      <w:r>
        <w:rPr>
          <w:b/>
          <w:spacing w:val="10"/>
        </w:rPr>
        <w:t xml:space="preserve"> </w:t>
      </w:r>
      <w:r>
        <w:rPr>
          <w:b/>
        </w:rPr>
        <w:t>8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</w:p>
    <w:p w14:paraId="4BFC48D0" w14:textId="77777777" w:rsidR="0088277A" w:rsidRDefault="0088277A" w:rsidP="0088277A">
      <w:pPr>
        <w:spacing w:before="2"/>
        <w:ind w:left="100" w:right="4134"/>
        <w:jc w:val="both"/>
      </w:pPr>
      <w:r>
        <w:rPr>
          <w:b/>
        </w:rPr>
        <w:t>1</w:t>
      </w:r>
      <w:r>
        <w:rPr>
          <w:b/>
          <w:spacing w:val="1"/>
        </w:rPr>
        <w:t>:</w:t>
      </w:r>
      <w:r>
        <w:rPr>
          <w:b/>
        </w:rPr>
        <w:t>00</w:t>
      </w:r>
      <w:r>
        <w:rPr>
          <w:b/>
          <w:spacing w:val="2"/>
        </w:rPr>
        <w:t>.</w:t>
      </w:r>
      <w:r>
        <w:rPr>
          <w:b/>
        </w:rPr>
        <w:t>”</w:t>
      </w:r>
    </w:p>
    <w:p w14:paraId="28821E45" w14:textId="77777777" w:rsidR="0088277A" w:rsidRDefault="0088277A" w:rsidP="0088277A">
      <w:pPr>
        <w:spacing w:line="220" w:lineRule="exact"/>
        <w:ind w:left="461" w:right="-44"/>
      </w:pPr>
      <w:r>
        <w:rPr>
          <w:b/>
        </w:rPr>
        <w:t>A</w:t>
      </w:r>
      <w:r>
        <w:rPr>
          <w:b/>
          <w:spacing w:val="1"/>
        </w:rPr>
        <w:t>tt</w:t>
      </w:r>
      <w:r>
        <w:rPr>
          <w:b/>
          <w:spacing w:val="-1"/>
        </w:rPr>
        <w:t>e</w:t>
      </w:r>
      <w:r>
        <w:rPr>
          <w:b/>
          <w:spacing w:val="1"/>
        </w:rPr>
        <w:t>nt</w:t>
      </w:r>
      <w:r>
        <w:rPr>
          <w:b/>
        </w:rPr>
        <w:t>ion</w:t>
      </w:r>
      <w:r>
        <w:rPr>
          <w:b/>
          <w:spacing w:val="23"/>
        </w:rPr>
        <w:t xml:space="preserve"> </w:t>
      </w:r>
      <w:r>
        <w:rPr>
          <w:b/>
        </w:rPr>
        <w:t>is</w:t>
      </w:r>
      <w:r>
        <w:rPr>
          <w:b/>
          <w:spacing w:val="24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vi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2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26"/>
        </w:rPr>
        <w:t xml:space="preserve"> 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5"/>
        </w:rPr>
        <w:t>r</w:t>
      </w:r>
      <w:r>
        <w:rPr>
          <w:b/>
        </w:rPr>
        <w:t>ag</w:t>
      </w:r>
      <w:r>
        <w:rPr>
          <w:b/>
          <w:spacing w:val="-5"/>
        </w:rPr>
        <w:t>r</w:t>
      </w:r>
      <w:r>
        <w:rPr>
          <w:b/>
        </w:rPr>
        <w:t>a</w:t>
      </w:r>
      <w:r>
        <w:rPr>
          <w:b/>
          <w:spacing w:val="1"/>
        </w:rPr>
        <w:t>p</w:t>
      </w:r>
      <w:r>
        <w:rPr>
          <w:b/>
        </w:rPr>
        <w:t>h</w:t>
      </w:r>
      <w:r>
        <w:rPr>
          <w:b/>
          <w:spacing w:val="26"/>
        </w:rPr>
        <w:t xml:space="preserve"> </w:t>
      </w:r>
      <w:r>
        <w:rPr>
          <w:b/>
        </w:rPr>
        <w:t>3,</w:t>
      </w:r>
      <w:r>
        <w:rPr>
          <w:b/>
          <w:spacing w:val="28"/>
        </w:rPr>
        <w:t xml:space="preserve"> </w:t>
      </w:r>
      <w:r>
        <w:rPr>
          <w:b/>
        </w:rPr>
        <w:t>Civil</w:t>
      </w:r>
      <w:r>
        <w:rPr>
          <w:b/>
          <w:spacing w:val="23"/>
        </w:rPr>
        <w:t xml:space="preserve"> </w:t>
      </w:r>
      <w:r>
        <w:rPr>
          <w:b/>
          <w:spacing w:val="1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4"/>
        </w:rPr>
        <w:t>v</w:t>
      </w:r>
      <w:r>
        <w:rPr>
          <w:b/>
        </w:rPr>
        <w:t>ice</w:t>
      </w:r>
    </w:p>
    <w:p w14:paraId="22CFF437" w14:textId="77777777" w:rsidR="0088277A" w:rsidRDefault="0088277A" w:rsidP="0088277A">
      <w:pPr>
        <w:spacing w:before="6" w:line="220" w:lineRule="exact"/>
        <w:ind w:left="100" w:right="-30"/>
        <w:jc w:val="both"/>
      </w:pPr>
      <w:r>
        <w:rPr>
          <w:b/>
        </w:rPr>
        <w:t>Ru</w:t>
      </w:r>
      <w:r>
        <w:rPr>
          <w:b/>
          <w:spacing w:val="-3"/>
        </w:rPr>
        <w:t>l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>V</w:t>
      </w:r>
      <w:r>
        <w:rPr>
          <w:b/>
        </w:rPr>
        <w:t>,</w:t>
      </w:r>
      <w:r>
        <w:rPr>
          <w:b/>
          <w:spacing w:val="7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4"/>
        </w:rPr>
        <w:t>x</w:t>
      </w:r>
      <w:r>
        <w:rPr>
          <w:b/>
          <w:spacing w:val="3"/>
        </w:rPr>
        <w:t>e</w:t>
      </w:r>
      <w:r>
        <w:rPr>
          <w:b/>
          <w:spacing w:val="-1"/>
        </w:rPr>
        <w:t>c</w:t>
      </w:r>
      <w:r>
        <w:rPr>
          <w:b/>
          <w:spacing w:val="1"/>
        </w:rPr>
        <w:t>ut</w:t>
      </w:r>
      <w:r>
        <w:rPr>
          <w:b/>
        </w:rPr>
        <w:t>ive</w:t>
      </w:r>
      <w:r>
        <w:rPr>
          <w:b/>
          <w:spacing w:val="4"/>
        </w:rPr>
        <w:t xml:space="preserve"> </w:t>
      </w:r>
      <w:r>
        <w:rPr>
          <w:b/>
        </w:rPr>
        <w:t>O</w:t>
      </w:r>
      <w:r>
        <w:rPr>
          <w:b/>
          <w:spacing w:val="-4"/>
        </w:rPr>
        <w:t>r</w:t>
      </w:r>
      <w:r>
        <w:rPr>
          <w:b/>
          <w:spacing w:val="1"/>
        </w:rPr>
        <w:t>d</w:t>
      </w:r>
      <w:r>
        <w:rPr>
          <w:b/>
          <w:spacing w:val="3"/>
        </w:rPr>
        <w:t>e</w:t>
      </w:r>
      <w:r>
        <w:rPr>
          <w:b/>
        </w:rPr>
        <w:t>r No.</w:t>
      </w:r>
      <w:r>
        <w:rPr>
          <w:b/>
          <w:spacing w:val="6"/>
        </w:rPr>
        <w:t xml:space="preserve"> </w:t>
      </w:r>
      <w:r>
        <w:rPr>
          <w:b/>
        </w:rPr>
        <w:t>5,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ies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f</w:t>
      </w:r>
      <w:r>
        <w:rPr>
          <w:b/>
          <w:spacing w:val="2"/>
        </w:rPr>
        <w:t xml:space="preserve"> </w:t>
      </w:r>
      <w:r>
        <w:rPr>
          <w:b/>
        </w:rPr>
        <w:t>1909,</w:t>
      </w:r>
      <w:r>
        <w:rPr>
          <w:b/>
          <w:spacing w:val="7"/>
        </w:rPr>
        <w:t xml:space="preserve"> </w:t>
      </w:r>
      <w:r>
        <w:rPr>
          <w:b/>
        </w:rPr>
        <w:t>wh</w:t>
      </w:r>
      <w:r>
        <w:rPr>
          <w:b/>
          <w:spacing w:val="1"/>
        </w:rPr>
        <w:t>i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5"/>
        </w:rPr>
        <w:t>d</w:t>
      </w:r>
      <w:r>
        <w:rPr>
          <w:b/>
        </w:rPr>
        <w:t xml:space="preserve">s as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l</w:t>
      </w:r>
      <w:r>
        <w:rPr>
          <w:b/>
          <w:spacing w:val="-3"/>
        </w:rPr>
        <w:t>l</w:t>
      </w:r>
      <w:r>
        <w:rPr>
          <w:b/>
        </w:rPr>
        <w:t>ow</w:t>
      </w:r>
      <w:r>
        <w:rPr>
          <w:b/>
          <w:spacing w:val="-2"/>
        </w:rPr>
        <w:t>s</w:t>
      </w:r>
      <w:r>
        <w:rPr>
          <w:b/>
        </w:rPr>
        <w:t>:</w:t>
      </w:r>
    </w:p>
    <w:p w14:paraId="1ED8AFD5" w14:textId="77777777" w:rsidR="0088277A" w:rsidRDefault="0088277A" w:rsidP="0088277A">
      <w:pPr>
        <w:spacing w:line="220" w:lineRule="exact"/>
        <w:ind w:left="461" w:right="-48"/>
      </w:pPr>
      <w:r>
        <w:rPr>
          <w:b/>
        </w:rPr>
        <w:t>“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22"/>
        </w:rPr>
        <w:t xml:space="preserve"> 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</w:rPr>
        <w:t>ief</w:t>
      </w:r>
      <w:r>
        <w:rPr>
          <w:b/>
          <w:spacing w:val="19"/>
        </w:rPr>
        <w:t xml:space="preserve"> </w:t>
      </w:r>
      <w:r>
        <w:rPr>
          <w:b/>
        </w:rPr>
        <w:t>of</w:t>
      </w:r>
      <w:r>
        <w:rPr>
          <w:b/>
          <w:spacing w:val="19"/>
        </w:rPr>
        <w:t xml:space="preserve"> </w:t>
      </w:r>
      <w:r>
        <w:rPr>
          <w:b/>
        </w:rPr>
        <w:t>a</w:t>
      </w:r>
      <w:r>
        <w:rPr>
          <w:b/>
          <w:spacing w:val="22"/>
        </w:rPr>
        <w:t xml:space="preserve"> </w:t>
      </w:r>
      <w:r>
        <w:rPr>
          <w:b/>
          <w:spacing w:val="2"/>
        </w:rPr>
        <w:t>B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au</w:t>
      </w:r>
      <w:r>
        <w:rPr>
          <w:b/>
          <w:spacing w:val="22"/>
        </w:rPr>
        <w:t xml:space="preserve"> </w:t>
      </w:r>
      <w:r>
        <w:rPr>
          <w:b/>
        </w:rPr>
        <w:t>or</w:t>
      </w:r>
      <w:r>
        <w:rPr>
          <w:b/>
          <w:spacing w:val="17"/>
        </w:rPr>
        <w:t xml:space="preserve"> </w:t>
      </w:r>
      <w:r>
        <w:rPr>
          <w:b/>
        </w:rPr>
        <w:t>O</w:t>
      </w:r>
      <w:r>
        <w:rPr>
          <w:b/>
          <w:spacing w:val="2"/>
        </w:rPr>
        <w:t>f</w:t>
      </w:r>
      <w:r>
        <w:rPr>
          <w:b/>
          <w:spacing w:val="-3"/>
        </w:rPr>
        <w:t>f</w:t>
      </w:r>
      <w:r>
        <w:rPr>
          <w:b/>
        </w:rPr>
        <w:t>ice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a</w:t>
      </w:r>
      <w:r>
        <w:rPr>
          <w:b/>
        </w:rPr>
        <w:t>ll</w:t>
      </w:r>
      <w:r>
        <w:rPr>
          <w:b/>
          <w:spacing w:val="23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qu</w:t>
      </w:r>
      <w:r>
        <w:rPr>
          <w:b/>
        </w:rPr>
        <w:t>ire</w:t>
      </w:r>
      <w:r>
        <w:rPr>
          <w:b/>
          <w:spacing w:val="21"/>
        </w:rPr>
        <w:t xml:space="preserve"> </w:t>
      </w:r>
      <w:r>
        <w:rPr>
          <w:b/>
        </w:rPr>
        <w:t>a</w:t>
      </w:r>
    </w:p>
    <w:p w14:paraId="79DE4DA6" w14:textId="77777777" w:rsidR="0088277A" w:rsidRDefault="0088277A" w:rsidP="0088277A">
      <w:pPr>
        <w:spacing w:line="220" w:lineRule="exact"/>
        <w:ind w:left="100" w:right="-24"/>
        <w:jc w:val="both"/>
      </w:pPr>
      <w:proofErr w:type="gramStart"/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 xml:space="preserve">y </w:t>
      </w:r>
      <w:r>
        <w:rPr>
          <w:b/>
          <w:spacing w:val="28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d</w:t>
      </w:r>
      <w:proofErr w:type="gramEnd"/>
      <w:r>
        <w:rPr>
          <w:b/>
        </w:rPr>
        <w:t xml:space="preserve"> </w:t>
      </w:r>
      <w:r>
        <w:rPr>
          <w:b/>
          <w:spacing w:val="24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2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tt</w:t>
      </w:r>
      <w:r>
        <w:rPr>
          <w:b/>
          <w:spacing w:val="2"/>
        </w:rPr>
        <w:t>e</w:t>
      </w:r>
      <w:r>
        <w:rPr>
          <w:b/>
          <w:spacing w:val="1"/>
        </w:rPr>
        <w:t>nd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 xml:space="preserve">e </w:t>
      </w:r>
      <w:r>
        <w:rPr>
          <w:b/>
          <w:spacing w:val="23"/>
        </w:rPr>
        <w:t xml:space="preserve"> </w:t>
      </w:r>
      <w:r>
        <w:rPr>
          <w:b/>
        </w:rPr>
        <w:t xml:space="preserve">of </w:t>
      </w:r>
      <w:r>
        <w:rPr>
          <w:b/>
          <w:spacing w:val="21"/>
        </w:rPr>
        <w:t xml:space="preserve"> </w:t>
      </w:r>
      <w:r>
        <w:rPr>
          <w:b/>
          <w:spacing w:val="4"/>
        </w:rPr>
        <w:t>a</w:t>
      </w:r>
      <w:r>
        <w:rPr>
          <w:b/>
        </w:rPr>
        <w:t xml:space="preserve">ll </w:t>
      </w:r>
      <w:r>
        <w:rPr>
          <w:b/>
          <w:spacing w:val="21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23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 xml:space="preserve">s </w:t>
      </w:r>
      <w:r>
        <w:rPr>
          <w:b/>
          <w:spacing w:val="2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</w:p>
    <w:p w14:paraId="6055E040" w14:textId="77777777" w:rsidR="0088277A" w:rsidRDefault="0088277A" w:rsidP="0088277A">
      <w:pPr>
        <w:spacing w:before="2"/>
        <w:ind w:left="100" w:right="-32"/>
        <w:jc w:val="both"/>
      </w:pP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  <w:spacing w:val="1"/>
        </w:rPr>
        <w:t>o</w:t>
      </w:r>
      <w:r>
        <w:rPr>
          <w:b/>
        </w:rPr>
        <w:t>y</w:t>
      </w:r>
      <w:r>
        <w:rPr>
          <w:b/>
          <w:spacing w:val="-1"/>
        </w:rPr>
        <w:t>ee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1"/>
        </w:rPr>
        <w:t>und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h</w:t>
      </w:r>
      <w:r>
        <w:rPr>
          <w:b/>
        </w:rPr>
        <w:t>im</w:t>
      </w:r>
      <w:r>
        <w:rPr>
          <w:b/>
          <w:spacing w:val="7"/>
        </w:rPr>
        <w:t xml:space="preserve"> </w:t>
      </w:r>
      <w:r>
        <w:rPr>
          <w:b/>
          <w:spacing w:val="-1"/>
        </w:rPr>
        <w:t>e</w:t>
      </w:r>
      <w:r>
        <w:rPr>
          <w:b/>
          <w:spacing w:val="1"/>
        </w:rPr>
        <w:t>nt</w:t>
      </w:r>
      <w:r>
        <w:rPr>
          <w:b/>
        </w:rPr>
        <w:t>i</w:t>
      </w:r>
      <w:r>
        <w:rPr>
          <w:b/>
          <w:spacing w:val="2"/>
        </w:rPr>
        <w:t>t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ave</w:t>
      </w:r>
      <w:r>
        <w:rPr>
          <w:b/>
          <w:spacing w:val="4"/>
        </w:rPr>
        <w:t xml:space="preserve"> o</w:t>
      </w:r>
      <w:r>
        <w:rPr>
          <w:b/>
        </w:rPr>
        <w:t>r a</w:t>
      </w:r>
      <w:r>
        <w:rPr>
          <w:b/>
          <w:spacing w:val="5"/>
        </w:rPr>
        <w:t>b</w:t>
      </w:r>
      <w:r>
        <w:rPr>
          <w:b/>
          <w:spacing w:val="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4"/>
        </w:rPr>
        <w:t xml:space="preserve"> o</w:t>
      </w:r>
      <w:r>
        <w:rPr>
          <w:b/>
        </w:rPr>
        <w:t>r va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</w:rPr>
        <w:t>ion</w:t>
      </w:r>
      <w:r>
        <w:rPr>
          <w:b/>
          <w:spacing w:val="6"/>
        </w:rPr>
        <w:t xml:space="preserve"> </w:t>
      </w:r>
      <w:r>
        <w:rPr>
          <w:b/>
          <w:spacing w:val="1"/>
        </w:rPr>
        <w:t>(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1"/>
        </w:rPr>
        <w:t xml:space="preserve"> t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>)</w:t>
      </w:r>
      <w:r>
        <w:rPr>
          <w:b/>
          <w:spacing w:val="6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t</w:t>
      </w:r>
      <w:r>
        <w:rPr>
          <w:b/>
          <w:spacing w:val="6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m 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al</w:t>
      </w:r>
      <w:r>
        <w:rPr>
          <w:b/>
          <w:spacing w:val="-1"/>
        </w:rPr>
        <w:t>s</w:t>
      </w:r>
      <w:r>
        <w:rPr>
          <w:b/>
        </w:rPr>
        <w:t>o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</w:rPr>
        <w:t>y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ice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3"/>
        </w:rPr>
        <w:t>w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 xml:space="preserve">or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4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>l</w:t>
      </w:r>
      <w:r>
        <w:rPr>
          <w:b/>
        </w:rPr>
        <w:t>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3"/>
        </w:rPr>
        <w:t>c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2"/>
        </w:rPr>
        <w:t xml:space="preserve"> </w:t>
      </w:r>
      <w:r>
        <w:rPr>
          <w:b/>
          <w:spacing w:val="1"/>
        </w:rPr>
        <w:t>f</w:t>
      </w:r>
      <w:r>
        <w:rPr>
          <w:b/>
          <w:spacing w:val="-1"/>
        </w:rPr>
        <w:t>r</w:t>
      </w:r>
      <w:r>
        <w:rPr>
          <w:b/>
        </w:rPr>
        <w:t>om</w:t>
      </w:r>
      <w:r>
        <w:rPr>
          <w:b/>
          <w:spacing w:val="1"/>
        </w:rPr>
        <w:t xml:space="preserve"> dut</w:t>
      </w:r>
      <w:r>
        <w:rPr>
          <w:b/>
        </w:rPr>
        <w:t>y</w:t>
      </w:r>
      <w:r>
        <w:rPr>
          <w:b/>
          <w:spacing w:val="4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</w:rPr>
        <w:t>om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8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</w:rPr>
        <w:t>e wha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.   At</w:t>
      </w:r>
      <w:r>
        <w:rPr>
          <w:b/>
          <w:spacing w:val="8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1"/>
        </w:rPr>
        <w:t>b</w:t>
      </w:r>
      <w:r>
        <w:rPr>
          <w:b/>
          <w:spacing w:val="-1"/>
        </w:rPr>
        <w:t>e</w:t>
      </w:r>
      <w:r>
        <w:rPr>
          <w:b/>
        </w:rPr>
        <w:t>gi</w:t>
      </w:r>
      <w:r>
        <w:rPr>
          <w:b/>
          <w:spacing w:val="1"/>
        </w:rPr>
        <w:t>nn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a</w:t>
      </w:r>
      <w:r>
        <w:rPr>
          <w:b/>
        </w:rPr>
        <w:t xml:space="preserve">ll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6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Co</w:t>
      </w:r>
      <w:r>
        <w:rPr>
          <w:b/>
          <w:spacing w:val="-3"/>
        </w:rPr>
        <w:t>mm</w:t>
      </w:r>
      <w:r>
        <w:rPr>
          <w:b/>
        </w:rPr>
        <w:t>i</w:t>
      </w:r>
      <w:r>
        <w:rPr>
          <w:b/>
          <w:spacing w:val="2"/>
        </w:rPr>
        <w:t>s</w:t>
      </w:r>
      <w:r>
        <w:rPr>
          <w:b/>
          <w:spacing w:val="-2"/>
        </w:rPr>
        <w:t>s</w:t>
      </w:r>
      <w:r>
        <w:rPr>
          <w:b/>
        </w:rPr>
        <w:t>io</w:t>
      </w:r>
      <w:r>
        <w:rPr>
          <w:b/>
          <w:spacing w:val="1"/>
        </w:rPr>
        <w:t>n</w:t>
      </w:r>
      <w:r>
        <w:rPr>
          <w:b/>
          <w:spacing w:val="3"/>
        </w:rPr>
        <w:t>e</w:t>
      </w:r>
      <w:r>
        <w:rPr>
          <w:b/>
        </w:rPr>
        <w:t>r 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3"/>
        </w:rPr>
        <w:t>r</w:t>
      </w:r>
      <w:r>
        <w:rPr>
          <w:b/>
        </w:rPr>
        <w:t>m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4"/>
        </w:rPr>
        <w:t>a</w:t>
      </w:r>
      <w:r>
        <w:rPr>
          <w:b/>
        </w:rPr>
        <w:t>ll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ce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</w:rPr>
        <w:t>om 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3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u</w:t>
      </w:r>
      <w:r>
        <w:rPr>
          <w:b/>
          <w:spacing w:val="2"/>
        </w:rPr>
        <w:t>s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wha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3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  <w:spacing w:val="1"/>
        </w:rPr>
        <w:t>t</w:t>
      </w:r>
      <w:r>
        <w:rPr>
          <w:b/>
          <w:spacing w:val="-3"/>
        </w:rPr>
        <w:t>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4"/>
        </w:rPr>
        <w:t>x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t </w:t>
      </w:r>
      <w:proofErr w:type="gramStart"/>
      <w:r>
        <w:rPr>
          <w:b/>
        </w:rPr>
        <w:t>a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un</w:t>
      </w:r>
      <w:r>
        <w:rPr>
          <w:b/>
        </w:rPr>
        <w:t xml:space="preserve">t </w:t>
      </w:r>
      <w:r>
        <w:rPr>
          <w:b/>
          <w:spacing w:val="4"/>
        </w:rPr>
        <w:t xml:space="preserve"> </w:t>
      </w:r>
      <w:r>
        <w:rPr>
          <w:b/>
        </w:rPr>
        <w:t>of</w:t>
      </w:r>
      <w:proofErr w:type="gramEnd"/>
      <w:r>
        <w:rPr>
          <w:b/>
        </w:rPr>
        <w:t xml:space="preserve">  </w:t>
      </w:r>
      <w:r>
        <w:rPr>
          <w:b/>
          <w:spacing w:val="1"/>
        </w:rPr>
        <w:t>und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4"/>
        </w:rPr>
        <w:t>i</w:t>
      </w:r>
      <w:r>
        <w:rPr>
          <w:b/>
          <w:spacing w:val="-3"/>
        </w:rPr>
        <w:t>m</w:t>
      </w:r>
      <w:r>
        <w:rPr>
          <w:b/>
        </w:rPr>
        <w:t xml:space="preserve">e </w:t>
      </w:r>
      <w:r>
        <w:rPr>
          <w:b/>
          <w:spacing w:val="2"/>
        </w:rPr>
        <w:t xml:space="preserve"> </w:t>
      </w:r>
      <w:r>
        <w:rPr>
          <w:b/>
        </w:rPr>
        <w:t xml:space="preserve">of </w:t>
      </w:r>
      <w:r>
        <w:rPr>
          <w:b/>
          <w:spacing w:val="4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3"/>
        </w:rPr>
        <w:t xml:space="preserve"> 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 xml:space="preserve">on </w:t>
      </w:r>
      <w:r>
        <w:rPr>
          <w:b/>
          <w:spacing w:val="7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e</w:t>
      </w:r>
      <w:r>
        <w:rPr>
          <w:b/>
          <w:spacing w:val="4"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3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ay. O</w:t>
      </w:r>
      <w:r>
        <w:rPr>
          <w:b/>
          <w:spacing w:val="-2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r 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  <w:spacing w:val="3"/>
        </w:rPr>
        <w:t>e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5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>i</w:t>
      </w:r>
      <w:r>
        <w:rPr>
          <w:b/>
          <w:spacing w:val="3"/>
        </w:rPr>
        <w:t>e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4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 wa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n</w:t>
      </w:r>
      <w:r>
        <w:rPr>
          <w:b/>
          <w:spacing w:val="-1"/>
        </w:rPr>
        <w:t>ee</w:t>
      </w:r>
      <w:r>
        <w:rPr>
          <w:b/>
        </w:rPr>
        <w:t>d</w:t>
      </w:r>
      <w:r>
        <w:rPr>
          <w:b/>
          <w:spacing w:val="1"/>
        </w:rPr>
        <w:t xml:space="preserve"> n</w:t>
      </w:r>
      <w:r>
        <w:rPr>
          <w:b/>
        </w:rPr>
        <w:t>ot</w:t>
      </w:r>
      <w:r>
        <w:rPr>
          <w:b/>
          <w:spacing w:val="2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re</w:t>
      </w:r>
      <w:r>
        <w:rPr>
          <w:b/>
          <w:spacing w:val="1"/>
        </w:rPr>
        <w:t>qu</w:t>
      </w:r>
      <w:r>
        <w:rPr>
          <w:b/>
        </w:rPr>
        <w:t>i</w:t>
      </w:r>
      <w:r>
        <w:rPr>
          <w:b/>
          <w:spacing w:val="-4"/>
        </w:rPr>
        <w:t>r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ee</w:t>
      </w:r>
      <w:r>
        <w:rPr>
          <w:b/>
        </w:rPr>
        <w:t>p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>y</w:t>
      </w:r>
      <w:r>
        <w:rPr>
          <w:b/>
          <w:spacing w:val="9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  <w:spacing w:val="7"/>
        </w:rPr>
        <w:t>d</w:t>
      </w:r>
      <w:r>
        <w:rPr>
          <w:b/>
        </w:rPr>
        <w:t>,</w:t>
      </w:r>
      <w:r>
        <w:rPr>
          <w:b/>
          <w:spacing w:val="3"/>
        </w:rPr>
        <w:t xml:space="preserve"> </w:t>
      </w:r>
      <w:r>
        <w:rPr>
          <w:b/>
          <w:spacing w:val="1"/>
        </w:rPr>
        <w:t>bu</w:t>
      </w:r>
      <w:r>
        <w:rPr>
          <w:b/>
        </w:rPr>
        <w:t>t all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3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u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3"/>
        </w:rPr>
        <w:t xml:space="preserve"> e</w:t>
      </w:r>
      <w:r>
        <w:rPr>
          <w:b/>
          <w:spacing w:val="-3"/>
        </w:rPr>
        <w:t>m</w:t>
      </w:r>
      <w:r>
        <w:rPr>
          <w:b/>
          <w:spacing w:val="1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3"/>
        </w:rPr>
        <w:t>e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-3"/>
        </w:rPr>
        <w:t>m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  <w:spacing w:val="3"/>
        </w:rPr>
        <w:t>e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nth</w:t>
      </w:r>
      <w:r>
        <w:rPr>
          <w:b/>
          <w:spacing w:val="-4"/>
        </w:rPr>
        <w:t>l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 xml:space="preserve">of 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ce</w:t>
      </w:r>
      <w:r>
        <w:rPr>
          <w:b/>
          <w:spacing w:val="-2"/>
        </w:rPr>
        <w:t>s</w:t>
      </w:r>
      <w:r>
        <w:rPr>
          <w:b/>
        </w:rPr>
        <w:t xml:space="preserve">. 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F</w:t>
      </w:r>
      <w:r>
        <w:rPr>
          <w:b/>
        </w:rPr>
        <w:t>a</w:t>
      </w:r>
      <w:r>
        <w:rPr>
          <w:b/>
          <w:spacing w:val="-4"/>
        </w:rPr>
        <w:t>l</w:t>
      </w:r>
      <w:r>
        <w:rPr>
          <w:b/>
          <w:spacing w:val="-2"/>
        </w:rPr>
        <w:t>s</w:t>
      </w:r>
      <w:r>
        <w:rPr>
          <w:b/>
          <w:spacing w:val="4"/>
        </w:rPr>
        <w:t>i</w:t>
      </w:r>
      <w:r>
        <w:rPr>
          <w:b/>
          <w:spacing w:val="-3"/>
        </w:rPr>
        <w:t>f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</w:rPr>
        <w:t>ion of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e</w:t>
      </w:r>
      <w:r>
        <w:rPr>
          <w:b/>
          <w:spacing w:val="8"/>
        </w:rPr>
        <w:t xml:space="preserve"> </w:t>
      </w:r>
      <w:r>
        <w:rPr>
          <w:b/>
          <w:spacing w:val="-5"/>
        </w:rPr>
        <w:t>r</w:t>
      </w:r>
      <w:r>
        <w:rPr>
          <w:b/>
          <w:spacing w:val="3"/>
        </w:rPr>
        <w:t>e</w:t>
      </w:r>
      <w:r>
        <w:rPr>
          <w:b/>
          <w:spacing w:val="-1"/>
        </w:rPr>
        <w:t>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</w:rPr>
        <w:t>w</w:t>
      </w:r>
      <w:r>
        <w:rPr>
          <w:b/>
          <w:spacing w:val="4"/>
        </w:rPr>
        <w:t>i</w:t>
      </w:r>
      <w:r>
        <w:rPr>
          <w:b/>
        </w:rPr>
        <w:t>ll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o</w:t>
      </w:r>
      <w:r>
        <w:rPr>
          <w:b/>
          <w:spacing w:val="-3"/>
        </w:rPr>
        <w:t>ff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5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  <w:spacing w:val="4"/>
        </w:rPr>
        <w:t>i</w:t>
      </w:r>
      <w:r>
        <w:rPr>
          <w:b/>
          <w:spacing w:val="-1"/>
        </w:rPr>
        <w:t>c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r 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4"/>
        </w:rPr>
        <w:t>l</w:t>
      </w:r>
      <w:r>
        <w:rPr>
          <w:b/>
        </w:rPr>
        <w:t>ia</w:t>
      </w:r>
      <w:r>
        <w:rPr>
          <w:b/>
          <w:spacing w:val="5"/>
        </w:rPr>
        <w:t>b</w:t>
      </w:r>
      <w:r>
        <w:rPr>
          <w:b/>
          <w:spacing w:val="-4"/>
        </w:rPr>
        <w:t>l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um</w:t>
      </w:r>
      <w:r>
        <w:rPr>
          <w:b/>
          <w:spacing w:val="-3"/>
        </w:rPr>
        <w:t>m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</w:rPr>
        <w:t>y</w:t>
      </w:r>
      <w:r>
        <w:rPr>
          <w:b/>
          <w:spacing w:val="11"/>
        </w:rPr>
        <w:t xml:space="preserve"> </w:t>
      </w:r>
      <w:r>
        <w:rPr>
          <w:b/>
          <w:spacing w:val="-5"/>
        </w:rPr>
        <w:t>r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</w:rPr>
        <w:t>ov</w:t>
      </w:r>
      <w:r>
        <w:rPr>
          <w:b/>
          <w:spacing w:val="4"/>
        </w:rPr>
        <w:t>a</w:t>
      </w:r>
      <w:r>
        <w:rPr>
          <w:b/>
        </w:rPr>
        <w:t>l</w:t>
      </w:r>
      <w:r>
        <w:rPr>
          <w:b/>
          <w:spacing w:val="3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</w:rPr>
        <w:t xml:space="preserve">m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 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2"/>
        </w:rPr>
        <w:t xml:space="preserve"> </w:t>
      </w:r>
      <w:r>
        <w:rPr>
          <w:b/>
          <w:spacing w:val="-1"/>
        </w:rPr>
        <w:t>c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4"/>
        </w:rPr>
        <w:t>a</w:t>
      </w:r>
      <w:r>
        <w:rPr>
          <w:b/>
        </w:rPr>
        <w:t>l</w:t>
      </w:r>
      <w:r>
        <w:rPr>
          <w:b/>
          <w:spacing w:val="-2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  <w:spacing w:val="-2"/>
        </w:rPr>
        <w:t>s</w:t>
      </w:r>
      <w:r>
        <w:rPr>
          <w:b/>
          <w:spacing w:val="-1"/>
        </w:rPr>
        <w:t>ec</w:t>
      </w:r>
      <w:r>
        <w:rPr>
          <w:b/>
          <w:spacing w:val="1"/>
        </w:rPr>
        <w:t>ut</w:t>
      </w:r>
      <w:r>
        <w:rPr>
          <w:b/>
        </w:rPr>
        <w:t>io</w:t>
      </w:r>
      <w:r>
        <w:rPr>
          <w:b/>
          <w:spacing w:val="1"/>
        </w:rPr>
        <w:t>n</w:t>
      </w:r>
      <w:r>
        <w:rPr>
          <w:b/>
        </w:rPr>
        <w:t>.</w:t>
      </w:r>
    </w:p>
    <w:p w14:paraId="5988D655" w14:textId="77777777" w:rsidR="0088277A" w:rsidRDefault="0088277A" w:rsidP="0088277A">
      <w:pPr>
        <w:spacing w:before="31"/>
        <w:ind w:right="84" w:firstLine="361"/>
        <w:jc w:val="both"/>
        <w:rPr>
          <w:sz w:val="22"/>
          <w:szCs w:val="22"/>
        </w:rPr>
      </w:pPr>
      <w:r>
        <w:br w:type="column"/>
      </w:r>
      <w:r>
        <w:rPr>
          <w:b/>
          <w:spacing w:val="1"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l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</w:t>
      </w:r>
      <w:r>
        <w:rPr>
          <w:b/>
          <w:spacing w:val="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c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.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4</w:t>
      </w:r>
      <w:r>
        <w:rPr>
          <w:b/>
          <w:spacing w:val="2"/>
          <w:sz w:val="22"/>
          <w:szCs w:val="22"/>
        </w:rPr>
        <w:t>8</w:t>
      </w:r>
      <w:r>
        <w:rPr>
          <w:b/>
          <w:sz w:val="22"/>
          <w:szCs w:val="22"/>
        </w:rPr>
        <w:t>,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 xml:space="preserve">r </w:t>
      </w:r>
      <w:r>
        <w:rPr>
          <w:b/>
          <w:spacing w:val="-2"/>
          <w:sz w:val="22"/>
          <w:szCs w:val="22"/>
        </w:rPr>
        <w:t>c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on</w:t>
      </w:r>
      <w:r>
        <w:rPr>
          <w:b/>
          <w:sz w:val="22"/>
          <w:szCs w:val="22"/>
        </w:rPr>
        <w:t xml:space="preserve">, </w:t>
      </w:r>
      <w:r>
        <w:rPr>
          <w:b/>
          <w:spacing w:val="2"/>
          <w:sz w:val="22"/>
          <w:szCs w:val="22"/>
        </w:rPr>
        <w:t>Sh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d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il</w:t>
      </w:r>
      <w:r>
        <w:rPr>
          <w:b/>
          <w:spacing w:val="-2"/>
          <w:sz w:val="22"/>
          <w:szCs w:val="22"/>
        </w:rPr>
        <w:t>e</w:t>
      </w:r>
      <w:r>
        <w:rPr>
          <w:b/>
          <w:sz w:val="22"/>
          <w:szCs w:val="22"/>
        </w:rPr>
        <w:t>d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rec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s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f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6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u</w:t>
      </w:r>
      <w:r>
        <w:rPr>
          <w:b/>
          <w:spacing w:val="7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r 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f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e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7"/>
          <w:sz w:val="22"/>
          <w:szCs w:val="22"/>
        </w:rPr>
        <w:t>w</w:t>
      </w:r>
      <w:r>
        <w:rPr>
          <w:b/>
          <w:spacing w:val="2"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h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s</w:t>
      </w:r>
      <w:r>
        <w:rPr>
          <w:b/>
          <w:spacing w:val="2"/>
          <w:sz w:val="22"/>
          <w:szCs w:val="22"/>
        </w:rPr>
        <w:t>ub</w:t>
      </w:r>
      <w:r>
        <w:rPr>
          <w:b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it</w:t>
      </w:r>
      <w:r>
        <w:rPr>
          <w:b/>
          <w:sz w:val="22"/>
          <w:szCs w:val="22"/>
        </w:rPr>
        <w:t xml:space="preserve">s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on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pacing w:val="-1"/>
          <w:sz w:val="22"/>
          <w:szCs w:val="22"/>
        </w:rPr>
        <w:t>l</w:t>
      </w:r>
      <w:r>
        <w:rPr>
          <w:b/>
          <w:sz w:val="22"/>
          <w:szCs w:val="22"/>
        </w:rPr>
        <w:t>y</w:t>
      </w:r>
      <w:r>
        <w:rPr>
          <w:b/>
          <w:spacing w:val="4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re</w:t>
      </w:r>
      <w:r>
        <w:rPr>
          <w:b/>
          <w:spacing w:val="2"/>
          <w:sz w:val="22"/>
          <w:szCs w:val="22"/>
        </w:rPr>
        <w:t>po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 xml:space="preserve">t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l </w:t>
      </w:r>
      <w:proofErr w:type="gramStart"/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erv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F</w:t>
      </w:r>
      <w:r>
        <w:rPr>
          <w:b/>
          <w:spacing w:val="2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m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3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. </w:t>
      </w:r>
      <w:r>
        <w:rPr>
          <w:b/>
          <w:spacing w:val="4"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 xml:space="preserve">3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o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t</w:t>
      </w:r>
      <w:r>
        <w:rPr>
          <w:b/>
          <w:spacing w:val="2"/>
          <w:sz w:val="22"/>
          <w:szCs w:val="22"/>
        </w:rPr>
        <w:t>h</w:t>
      </w:r>
      <w:r>
        <w:rPr>
          <w:b/>
          <w:sz w:val="22"/>
          <w:szCs w:val="22"/>
        </w:rPr>
        <w:t xml:space="preserve">e 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re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 xml:space="preserve">u  </w:t>
      </w:r>
      <w:r>
        <w:rPr>
          <w:b/>
          <w:spacing w:val="2"/>
          <w:sz w:val="22"/>
          <w:szCs w:val="22"/>
        </w:rPr>
        <w:t>o</w:t>
      </w:r>
      <w:r>
        <w:rPr>
          <w:b/>
          <w:sz w:val="22"/>
          <w:szCs w:val="22"/>
        </w:rPr>
        <w:t xml:space="preserve">f </w:t>
      </w:r>
      <w:r>
        <w:rPr>
          <w:b/>
          <w:spacing w:val="1"/>
          <w:sz w:val="22"/>
          <w:szCs w:val="22"/>
        </w:rPr>
        <w:t xml:space="preserve"> C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v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l </w:t>
      </w:r>
      <w:r>
        <w:rPr>
          <w:b/>
          <w:spacing w:val="2"/>
          <w:sz w:val="22"/>
          <w:szCs w:val="22"/>
        </w:rPr>
        <w:t>S</w:t>
      </w:r>
      <w:r>
        <w:rPr>
          <w:b/>
          <w:spacing w:val="-2"/>
          <w:sz w:val="22"/>
          <w:szCs w:val="22"/>
        </w:rPr>
        <w:t>erv</w:t>
      </w:r>
      <w:r>
        <w:rPr>
          <w:b/>
          <w:spacing w:val="3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ce</w:t>
      </w:r>
      <w:r>
        <w:rPr>
          <w:b/>
          <w:sz w:val="22"/>
          <w:szCs w:val="22"/>
        </w:rPr>
        <w:t>.</w:t>
      </w:r>
    </w:p>
    <w:p w14:paraId="719367F9" w14:textId="77777777" w:rsidR="0088277A" w:rsidRDefault="0088277A" w:rsidP="0088277A">
      <w:pPr>
        <w:spacing w:before="2"/>
        <w:ind w:right="88" w:firstLine="361"/>
        <w:jc w:val="both"/>
      </w:pPr>
      <w:r>
        <w:rPr>
          <w:b/>
          <w:spacing w:val="-2"/>
        </w:rPr>
        <w:t>I</w:t>
      </w:r>
      <w:r>
        <w:rPr>
          <w:b/>
        </w:rPr>
        <w:t>n</w:t>
      </w:r>
      <w:r>
        <w:rPr>
          <w:b/>
          <w:spacing w:val="3"/>
        </w:rPr>
        <w:t xml:space="preserve"> </w:t>
      </w:r>
      <w:r>
        <w:rPr>
          <w:b/>
          <w:spacing w:val="-4"/>
        </w:rPr>
        <w:t>l</w:t>
      </w:r>
      <w:r>
        <w:rPr>
          <w:b/>
        </w:rPr>
        <w:t>ieu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</w:rPr>
        <w:t>ov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o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nt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5"/>
        </w:rPr>
        <w:t>p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 xml:space="preserve">d 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og</w:t>
      </w:r>
      <w:r>
        <w:rPr>
          <w:b/>
          <w:spacing w:val="-5"/>
        </w:rPr>
        <w:t>r</w:t>
      </w:r>
      <w:r>
        <w:rPr>
          <w:b/>
        </w:rPr>
        <w:t>a</w:t>
      </w:r>
      <w:r>
        <w:rPr>
          <w:b/>
          <w:spacing w:val="1"/>
        </w:rPr>
        <w:t>ph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who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>cc</w:t>
      </w:r>
      <w:r>
        <w:rPr>
          <w:b/>
        </w:rPr>
        <w:t>o</w:t>
      </w:r>
      <w:r>
        <w:rPr>
          <w:b/>
          <w:spacing w:val="-3"/>
        </w:rPr>
        <w:t>m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jud</w:t>
      </w:r>
      <w:r>
        <w:rPr>
          <w:b/>
        </w:rPr>
        <w:t>g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 xml:space="preserve">of </w:t>
      </w:r>
      <w:r>
        <w:rPr>
          <w:b/>
          <w:spacing w:val="1"/>
        </w:rPr>
        <w:t>t</w:t>
      </w:r>
      <w:r>
        <w:rPr>
          <w:b/>
          <w:spacing w:val="-3"/>
        </w:rPr>
        <w:t>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Cou</w:t>
      </w:r>
      <w:r>
        <w:rPr>
          <w:b/>
          <w:spacing w:val="-4"/>
        </w:rPr>
        <w:t>r</w:t>
      </w:r>
      <w:r>
        <w:rPr>
          <w:b/>
        </w:rPr>
        <w:t>t of</w:t>
      </w:r>
      <w:r>
        <w:rPr>
          <w:b/>
          <w:spacing w:val="4"/>
        </w:rPr>
        <w:t xml:space="preserve"> </w:t>
      </w:r>
      <w:r>
        <w:rPr>
          <w:b/>
          <w:spacing w:val="-2"/>
        </w:rPr>
        <w:t>F</w:t>
      </w:r>
      <w:r>
        <w:rPr>
          <w:b/>
          <w:spacing w:val="4"/>
        </w:rPr>
        <w:t>i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rPr>
          <w:b/>
          <w:spacing w:val="-2"/>
        </w:rPr>
        <w:t>I</w:t>
      </w:r>
      <w:r>
        <w:rPr>
          <w:b/>
          <w:spacing w:val="1"/>
        </w:rPr>
        <w:t>n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</w:rPr>
        <w:t>will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i</w:t>
      </w:r>
      <w:r>
        <w:rPr>
          <w:b/>
        </w:rPr>
        <w:t>ll o</w:t>
      </w:r>
      <w:r>
        <w:rPr>
          <w:b/>
          <w:spacing w:val="1"/>
        </w:rPr>
        <w:t>u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1"/>
        </w:rPr>
        <w:t>re</w:t>
      </w:r>
      <w:r>
        <w:rPr>
          <w:b/>
          <w:spacing w:val="5"/>
        </w:rPr>
        <w:t>p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</w:rPr>
        <w:t xml:space="preserve">on </w:t>
      </w:r>
      <w:r>
        <w:rPr>
          <w:b/>
          <w:spacing w:val="1"/>
        </w:rPr>
        <w:t>th</w:t>
      </w:r>
      <w:r>
        <w:rPr>
          <w:b/>
        </w:rPr>
        <w:t>is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m</w:t>
      </w:r>
      <w:r>
        <w:rPr>
          <w:b/>
          <w:spacing w:val="2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  <w:spacing w:val="5"/>
        </w:rPr>
        <w:t>t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  <w:spacing w:val="2"/>
        </w:rPr>
        <w:t>e</w:t>
      </w:r>
      <w:r>
        <w:rPr>
          <w:b/>
        </w:rPr>
        <w:t>,</w:t>
      </w:r>
      <w:r>
        <w:rPr>
          <w:b/>
          <w:spacing w:val="7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>f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</w:rPr>
        <w:t>r wh</w:t>
      </w:r>
      <w:r>
        <w:rPr>
          <w:b/>
          <w:spacing w:val="1"/>
        </w:rPr>
        <w:t>i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  <w:spacing w:val="-1"/>
        </w:rPr>
        <w:t>e</w:t>
      </w:r>
      <w:r>
        <w:rPr>
          <w:b/>
        </w:rPr>
        <w:t>y</w:t>
      </w:r>
      <w:r>
        <w:rPr>
          <w:b/>
          <w:spacing w:val="5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o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 a</w:t>
      </w:r>
      <w:r>
        <w:rPr>
          <w:b/>
          <w:spacing w:val="1"/>
        </w:rPr>
        <w:t>pp</w:t>
      </w:r>
      <w:r>
        <w:rPr>
          <w:b/>
          <w:spacing w:val="-5"/>
        </w:rPr>
        <w:t>r</w:t>
      </w:r>
      <w:r>
        <w:rPr>
          <w:b/>
        </w:rPr>
        <w:t>ov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2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y</w:t>
      </w:r>
      <w:r>
        <w:rPr>
          <w:b/>
          <w:spacing w:val="2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1"/>
        </w:rPr>
        <w:t xml:space="preserve"> jud</w:t>
      </w:r>
      <w:r>
        <w:rPr>
          <w:b/>
        </w:rPr>
        <w:t>ge</w:t>
      </w:r>
      <w:r>
        <w:rPr>
          <w:b/>
          <w:spacing w:val="1"/>
        </w:rPr>
        <w:t xml:space="preserve"> </w:t>
      </w:r>
      <w:r>
        <w:rPr>
          <w:b/>
        </w:rPr>
        <w:t>wi</w:t>
      </w:r>
      <w:r>
        <w:rPr>
          <w:b/>
          <w:spacing w:val="1"/>
        </w:rPr>
        <w:t>t</w:t>
      </w:r>
      <w:r>
        <w:rPr>
          <w:b/>
        </w:rPr>
        <w:t>h</w:t>
      </w:r>
      <w:r>
        <w:rPr>
          <w:b/>
          <w:spacing w:val="2"/>
        </w:rPr>
        <w:t xml:space="preserve"> </w:t>
      </w:r>
      <w:r>
        <w:rPr>
          <w:b/>
        </w:rPr>
        <w:t xml:space="preserve">whom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</w:t>
      </w:r>
      <w:r>
        <w:rPr>
          <w:b/>
          <w:spacing w:val="1"/>
        </w:rPr>
        <w:t xml:space="preserve"> </w:t>
      </w:r>
      <w:r>
        <w:rPr>
          <w:b/>
          <w:spacing w:val="5"/>
        </w:rPr>
        <w:t>h</w:t>
      </w:r>
      <w:r>
        <w:rPr>
          <w:b/>
        </w:rPr>
        <w:t xml:space="preserve">as </w:t>
      </w:r>
      <w:r>
        <w:rPr>
          <w:b/>
          <w:spacing w:val="1"/>
        </w:rPr>
        <w:t>b</w:t>
      </w:r>
      <w:r>
        <w:rPr>
          <w:b/>
          <w:spacing w:val="-1"/>
        </w:rPr>
        <w:t>ee</w:t>
      </w:r>
      <w:r>
        <w:rPr>
          <w:b/>
        </w:rPr>
        <w:t xml:space="preserve">n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  <w:spacing w:val="-1"/>
        </w:rPr>
        <w:t>re</w:t>
      </w:r>
      <w:r>
        <w:rPr>
          <w:b/>
          <w:spacing w:val="1"/>
        </w:rPr>
        <w:t>d</w:t>
      </w:r>
      <w:r>
        <w:rPr>
          <w:b/>
        </w:rPr>
        <w:t>,</w:t>
      </w:r>
      <w:r>
        <w:rPr>
          <w:b/>
          <w:spacing w:val="4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y</w:t>
      </w:r>
      <w:r>
        <w:rPr>
          <w:b/>
          <w:spacing w:val="2"/>
        </w:rPr>
        <w:t xml:space="preserve"> </w:t>
      </w:r>
      <w:r>
        <w:rPr>
          <w:b/>
        </w:rPr>
        <w:t>an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</w:rPr>
        <w:t>r</w:t>
      </w:r>
      <w:r>
        <w:rPr>
          <w:b/>
          <w:spacing w:val="-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f</w:t>
      </w:r>
      <w:r>
        <w:rPr>
          <w:b/>
          <w:spacing w:val="-1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1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3"/>
        </w:rPr>
        <w:t xml:space="preserve"> </w:t>
      </w:r>
      <w:r>
        <w:rPr>
          <w:b/>
        </w:rPr>
        <w:t>J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ice a</w:t>
      </w:r>
      <w:r>
        <w:rPr>
          <w:b/>
          <w:spacing w:val="1"/>
        </w:rPr>
        <w:t>uth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  <w:spacing w:val="4"/>
        </w:rPr>
        <w:t>i</w:t>
      </w:r>
      <w:r>
        <w:rPr>
          <w:b/>
          <w:spacing w:val="-5"/>
        </w:rPr>
        <w:t>z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4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4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o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-4"/>
        </w:rPr>
        <w:t>o</w:t>
      </w:r>
      <w:r>
        <w:rPr>
          <w:b/>
        </w:rPr>
        <w:t xml:space="preserve">. </w:t>
      </w:r>
      <w:r>
        <w:rPr>
          <w:b/>
          <w:spacing w:val="7"/>
        </w:rPr>
        <w:t xml:space="preserve"> </w:t>
      </w:r>
      <w:r>
        <w:rPr>
          <w:b/>
          <w:spacing w:val="-1"/>
        </w:rPr>
        <w:t>T</w:t>
      </w:r>
      <w:r>
        <w:rPr>
          <w:b/>
          <w:spacing w:val="1"/>
        </w:rPr>
        <w:t>h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>r</w:t>
      </w:r>
      <w:r>
        <w:rPr>
          <w:b/>
        </w:rPr>
        <w:t>ig</w:t>
      </w:r>
      <w:r>
        <w:rPr>
          <w:b/>
          <w:spacing w:val="1"/>
        </w:rPr>
        <w:t>in</w:t>
      </w:r>
      <w:r>
        <w:rPr>
          <w:b/>
        </w:rPr>
        <w:t xml:space="preserve">al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1"/>
        </w:rPr>
        <w:t>r</w:t>
      </w:r>
      <w:r>
        <w:rPr>
          <w:b/>
        </w:rPr>
        <w:t>wa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 xml:space="preserve">d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  <w:spacing w:val="-3"/>
        </w:rPr>
        <w:t>m</w:t>
      </w:r>
      <w:r>
        <w:rPr>
          <w:b/>
          <w:spacing w:val="1"/>
        </w:rPr>
        <w:t>pt</w:t>
      </w:r>
      <w:r>
        <w:rPr>
          <w:b/>
          <w:spacing w:val="-4"/>
        </w:rPr>
        <w:t>l</w:t>
      </w:r>
      <w:r>
        <w:rPr>
          <w:b/>
        </w:rPr>
        <w:t>y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>f</w:t>
      </w:r>
      <w:r>
        <w:rPr>
          <w:b/>
          <w:spacing w:val="1"/>
        </w:rPr>
        <w:t>t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</w:t>
      </w:r>
      <w:r>
        <w:rPr>
          <w:b/>
        </w:rPr>
        <w:t>h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2"/>
        </w:rPr>
        <w:t>B</w:t>
      </w:r>
      <w:r>
        <w:rPr>
          <w:b/>
          <w:spacing w:val="-3"/>
        </w:rPr>
        <w:t>u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au</w:t>
      </w:r>
      <w:r>
        <w:rPr>
          <w:b/>
          <w:spacing w:val="5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Civil </w:t>
      </w:r>
      <w:r>
        <w:rPr>
          <w:b/>
          <w:spacing w:val="1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</w:t>
      </w:r>
      <w:r>
        <w:rPr>
          <w:b/>
          <w:spacing w:val="3"/>
        </w:rPr>
        <w:t>c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3"/>
        </w:rPr>
        <w:t>t</w:t>
      </w:r>
      <w:r>
        <w:rPr>
          <w:b/>
          <w:spacing w:val="1"/>
        </w:rPr>
        <w:t>h</w:t>
      </w:r>
      <w:r>
        <w:rPr>
          <w:b/>
          <w:spacing w:val="-5"/>
        </w:rPr>
        <w:t>r</w:t>
      </w:r>
      <w:r>
        <w:rPr>
          <w:b/>
        </w:rPr>
        <w:t>u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  <w:spacing w:val="5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</w:rPr>
        <w:t>J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dup</w:t>
      </w:r>
      <w:r>
        <w:rPr>
          <w:b/>
          <w:spacing w:val="-4"/>
        </w:rPr>
        <w:t>l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3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-3"/>
        </w:rPr>
        <w:t>m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 xml:space="preserve">of </w:t>
      </w:r>
      <w:r>
        <w:rPr>
          <w:b/>
          <w:spacing w:val="1"/>
        </w:rPr>
        <w:t>ju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-1"/>
        </w:rPr>
        <w:t>e</w:t>
      </w:r>
      <w:r>
        <w:rPr>
          <w:b/>
        </w:rPr>
        <w:t>;</w:t>
      </w:r>
      <w:r>
        <w:rPr>
          <w:b/>
          <w:spacing w:val="4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1"/>
        </w:rPr>
        <w:t>t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1"/>
        </w:rPr>
        <w:t>p</w:t>
      </w:r>
      <w:r>
        <w:rPr>
          <w:b/>
          <w:spacing w:val="-4"/>
        </w:rPr>
        <w:t>l</w:t>
      </w:r>
      <w:r>
        <w:rPr>
          <w:b/>
          <w:spacing w:val="4"/>
        </w:rPr>
        <w:t>i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>ff</w:t>
      </w:r>
      <w:r>
        <w:rPr>
          <w:b/>
        </w:rPr>
        <w:t>ice</w:t>
      </w:r>
      <w:r>
        <w:rPr>
          <w:b/>
          <w:spacing w:val="2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3"/>
        </w:rPr>
        <w:t>C</w:t>
      </w:r>
      <w:r>
        <w:rPr>
          <w:b/>
          <w:spacing w:val="-4"/>
        </w:rPr>
        <w:t>l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 xml:space="preserve">k </w:t>
      </w:r>
      <w:r>
        <w:rPr>
          <w:b/>
          <w:spacing w:val="4"/>
        </w:rPr>
        <w:t>o</w:t>
      </w:r>
      <w:r>
        <w:rPr>
          <w:b/>
        </w:rPr>
        <w:t>f Co</w:t>
      </w:r>
      <w:r>
        <w:rPr>
          <w:b/>
          <w:spacing w:val="4"/>
        </w:rPr>
        <w:t>u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8"/>
        </w:rPr>
        <w:t xml:space="preserve"> </w:t>
      </w:r>
      <w:r>
        <w:rPr>
          <w:b/>
        </w:rPr>
        <w:t>whe</w:t>
      </w:r>
      <w:r>
        <w:rPr>
          <w:b/>
          <w:spacing w:val="-1"/>
        </w:rPr>
        <w:t>r</w:t>
      </w:r>
      <w:r>
        <w:rPr>
          <w:b/>
        </w:rPr>
        <w:t xml:space="preserve">e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</w:t>
      </w:r>
      <w:r>
        <w:rPr>
          <w:b/>
          <w:spacing w:val="1"/>
        </w:rPr>
        <w:t xml:space="preserve"> </w:t>
      </w:r>
      <w:r>
        <w:rPr>
          <w:b/>
        </w:rPr>
        <w:t>was</w:t>
      </w:r>
      <w:r>
        <w:rPr>
          <w:b/>
          <w:spacing w:val="4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d</w:t>
      </w:r>
      <w:r>
        <w:rPr>
          <w:b/>
        </w:rPr>
        <w:t>.</w:t>
      </w:r>
    </w:p>
    <w:p w14:paraId="3F08A747" w14:textId="77777777" w:rsidR="0088277A" w:rsidRDefault="0088277A" w:rsidP="0088277A">
      <w:pPr>
        <w:spacing w:before="2"/>
        <w:ind w:right="91" w:firstLine="361"/>
        <w:jc w:val="both"/>
      </w:pPr>
      <w:r>
        <w:rPr>
          <w:b/>
          <w:spacing w:val="-2"/>
        </w:rPr>
        <w:t>I</w:t>
      </w:r>
      <w:r>
        <w:rPr>
          <w:b/>
        </w:rPr>
        <w:t>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ovi</w:t>
      </w:r>
      <w:r>
        <w:rPr>
          <w:b/>
          <w:spacing w:val="1"/>
        </w:rPr>
        <w:t>d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 xml:space="preserve">or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pu</w:t>
      </w:r>
      <w:r>
        <w:rPr>
          <w:b/>
          <w:spacing w:val="-5"/>
        </w:rPr>
        <w:t>r</w:t>
      </w:r>
      <w:r>
        <w:rPr>
          <w:b/>
          <w:spacing w:val="1"/>
        </w:rPr>
        <w:t>p</w:t>
      </w:r>
      <w:r>
        <w:rPr>
          <w:b/>
        </w:rPr>
        <w:t>o</w:t>
      </w:r>
      <w:r>
        <w:rPr>
          <w:b/>
          <w:spacing w:val="-2"/>
        </w:rPr>
        <w:t>s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>t</w:t>
      </w:r>
      <w:r>
        <w:rPr>
          <w:b/>
          <w:spacing w:val="1"/>
        </w:rPr>
        <w:t>h</w:t>
      </w:r>
      <w:r>
        <w:rPr>
          <w:b/>
          <w:spacing w:val="-1"/>
        </w:rPr>
        <w:t>e</w:t>
      </w:r>
      <w:r>
        <w:rPr>
          <w:b/>
        </w:rPr>
        <w:t xml:space="preserve">r </w:t>
      </w:r>
      <w:r>
        <w:rPr>
          <w:b/>
          <w:spacing w:val="-2"/>
        </w:rPr>
        <w:t>s</w:t>
      </w:r>
      <w:r>
        <w:rPr>
          <w:b/>
        </w:rPr>
        <w:t>i</w:t>
      </w:r>
      <w:r>
        <w:rPr>
          <w:b/>
          <w:spacing w:val="1"/>
        </w:rPr>
        <w:t>d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w</w:t>
      </w:r>
      <w:r>
        <w:rPr>
          <w:b/>
          <w:spacing w:val="4"/>
        </w:rPr>
        <w:t>i</w:t>
      </w:r>
      <w:r>
        <w:rPr>
          <w:b/>
        </w:rPr>
        <w:t xml:space="preserve">ll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nd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4"/>
        </w:rPr>
        <w:t>o</w:t>
      </w:r>
      <w:r>
        <w:rPr>
          <w:b/>
          <w:spacing w:val="-3"/>
        </w:rPr>
        <w:t>ff</w:t>
      </w:r>
      <w:r>
        <w:rPr>
          <w:b/>
        </w:rPr>
        <w:t>i</w:t>
      </w:r>
      <w:r>
        <w:rPr>
          <w:b/>
          <w:spacing w:val="3"/>
        </w:rPr>
        <w:t>c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9"/>
        </w:rPr>
        <w:t>u</w:t>
      </w:r>
      <w:r>
        <w:rPr>
          <w:b/>
          <w:spacing w:val="-5"/>
        </w:rPr>
        <w:t>r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</w:rPr>
        <w:t xml:space="preserve">is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qu</w:t>
      </w:r>
      <w:r>
        <w:rPr>
          <w:b/>
          <w:spacing w:val="4"/>
        </w:rPr>
        <w:t>i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4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4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44"/>
        </w:rPr>
        <w:t xml:space="preserve"> </w:t>
      </w:r>
      <w:r>
        <w:rPr>
          <w:b/>
        </w:rPr>
        <w:t>as</w:t>
      </w:r>
      <w:r>
        <w:rPr>
          <w:b/>
          <w:spacing w:val="44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37"/>
        </w:rPr>
        <w:t xml:space="preserve"> </w:t>
      </w:r>
      <w:r>
        <w:rPr>
          <w:b/>
          <w:spacing w:val="3"/>
        </w:rPr>
        <w:t>e</w:t>
      </w:r>
      <w:r>
        <w:rPr>
          <w:b/>
          <w:spacing w:val="-4"/>
        </w:rPr>
        <w:t>x</w:t>
      </w:r>
      <w:r>
        <w:rPr>
          <w:b/>
          <w:spacing w:val="4"/>
        </w:rPr>
        <w:t>a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,</w:t>
      </w:r>
      <w:r>
        <w:rPr>
          <w:b/>
          <w:spacing w:val="44"/>
        </w:rPr>
        <w:t xml:space="preserve"> </w:t>
      </w:r>
      <w:r>
        <w:rPr>
          <w:b/>
        </w:rPr>
        <w:t>“R</w:t>
      </w:r>
      <w:r>
        <w:rPr>
          <w:b/>
          <w:spacing w:val="-1"/>
        </w:rPr>
        <w:t>e</w:t>
      </w:r>
      <w:r>
        <w:rPr>
          <w:b/>
        </w:rPr>
        <w:t>g</w:t>
      </w:r>
      <w:r>
        <w:rPr>
          <w:b/>
          <w:spacing w:val="1"/>
        </w:rPr>
        <w:t>u</w:t>
      </w:r>
      <w:r>
        <w:rPr>
          <w:b/>
          <w:spacing w:val="-4"/>
        </w:rPr>
        <w:t>l</w:t>
      </w:r>
      <w:r>
        <w:rPr>
          <w:b/>
          <w:spacing w:val="4"/>
        </w:rPr>
        <w:t>a</w:t>
      </w:r>
      <w:r>
        <w:rPr>
          <w:b/>
        </w:rPr>
        <w:t>r</w:t>
      </w:r>
      <w:r>
        <w:rPr>
          <w:b/>
          <w:spacing w:val="37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</w:t>
      </w:r>
      <w:r>
        <w:rPr>
          <w:b/>
          <w:spacing w:val="-2"/>
        </w:rPr>
        <w:t>s</w:t>
      </w:r>
      <w:r>
        <w:rPr>
          <w:b/>
        </w:rPr>
        <w:t>,</w:t>
      </w:r>
    </w:p>
    <w:p w14:paraId="4A063751" w14:textId="77777777" w:rsidR="0088277A" w:rsidRDefault="0088277A" w:rsidP="0088277A">
      <w:pPr>
        <w:spacing w:line="220" w:lineRule="exact"/>
        <w:ind w:right="92"/>
        <w:jc w:val="both"/>
      </w:pPr>
      <w:proofErr w:type="gramStart"/>
      <w:r>
        <w:rPr>
          <w:b/>
        </w:rPr>
        <w:t>8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proofErr w:type="gramEnd"/>
      <w:r>
        <w:rPr>
          <w:b/>
        </w:rPr>
        <w:t xml:space="preserve"> </w:t>
      </w:r>
      <w:r>
        <w:rPr>
          <w:b/>
          <w:spacing w:val="8"/>
        </w:rPr>
        <w:t xml:space="preserve"> </w:t>
      </w:r>
      <w:r>
        <w:rPr>
          <w:b/>
        </w:rPr>
        <w:t>12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-4"/>
        </w:rPr>
        <w:t>a</w:t>
      </w:r>
      <w:r>
        <w:rPr>
          <w:b/>
          <w:spacing w:val="1"/>
        </w:rPr>
        <w:t>n</w:t>
      </w:r>
      <w:r>
        <w:rPr>
          <w:b/>
        </w:rPr>
        <w:t xml:space="preserve">d </w:t>
      </w:r>
      <w:r>
        <w:rPr>
          <w:b/>
          <w:spacing w:val="12"/>
        </w:rPr>
        <w:t xml:space="preserve"> </w:t>
      </w:r>
      <w:r>
        <w:rPr>
          <w:b/>
          <w:spacing w:val="-4"/>
        </w:rPr>
        <w:t>1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 xml:space="preserve">o </w:t>
      </w:r>
      <w:r>
        <w:rPr>
          <w:b/>
          <w:spacing w:val="8"/>
        </w:rPr>
        <w:t xml:space="preserve"> </w:t>
      </w:r>
      <w:r>
        <w:rPr>
          <w:b/>
        </w:rPr>
        <w:t>4</w:t>
      </w:r>
      <w:r>
        <w:rPr>
          <w:b/>
          <w:spacing w:val="1"/>
        </w:rPr>
        <w:t>:</w:t>
      </w:r>
      <w:r>
        <w:rPr>
          <w:b/>
        </w:rPr>
        <w:t xml:space="preserve">00; </w:t>
      </w:r>
      <w:r>
        <w:rPr>
          <w:b/>
          <w:spacing w:val="9"/>
        </w:rPr>
        <w:t xml:space="preserve"> </w:t>
      </w:r>
      <w:r>
        <w:rPr>
          <w:b/>
          <w:spacing w:val="1"/>
        </w:rPr>
        <w:t>S</w:t>
      </w:r>
      <w:r>
        <w:rPr>
          <w:b/>
        </w:rPr>
        <w:t>a</w:t>
      </w:r>
      <w:r>
        <w:rPr>
          <w:b/>
          <w:spacing w:val="-3"/>
        </w:rPr>
        <w:t>t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 xml:space="preserve">ays </w:t>
      </w:r>
      <w:r>
        <w:rPr>
          <w:b/>
          <w:spacing w:val="10"/>
        </w:rPr>
        <w:t xml:space="preserve"> </w:t>
      </w:r>
      <w:r>
        <w:rPr>
          <w:b/>
        </w:rPr>
        <w:t>8</w:t>
      </w:r>
      <w:r>
        <w:rPr>
          <w:b/>
          <w:spacing w:val="1"/>
        </w:rPr>
        <w:t>:</w:t>
      </w:r>
      <w:r>
        <w:rPr>
          <w:b/>
        </w:rPr>
        <w:t xml:space="preserve">00 </w:t>
      </w:r>
      <w:r>
        <w:rPr>
          <w:b/>
          <w:spacing w:val="1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</w:p>
    <w:p w14:paraId="6B85072C" w14:textId="77777777" w:rsidR="0088277A" w:rsidRDefault="0088277A" w:rsidP="0088277A">
      <w:pPr>
        <w:spacing w:before="2"/>
        <w:ind w:right="4252"/>
        <w:jc w:val="both"/>
      </w:pPr>
      <w:r>
        <w:rPr>
          <w:b/>
        </w:rPr>
        <w:t>1</w:t>
      </w:r>
      <w:r>
        <w:rPr>
          <w:b/>
          <w:spacing w:val="1"/>
        </w:rPr>
        <w:t>:</w:t>
      </w:r>
      <w:r>
        <w:rPr>
          <w:b/>
        </w:rPr>
        <w:t>00</w:t>
      </w:r>
      <w:r>
        <w:rPr>
          <w:b/>
          <w:spacing w:val="2"/>
        </w:rPr>
        <w:t>.</w:t>
      </w:r>
      <w:r>
        <w:rPr>
          <w:b/>
        </w:rPr>
        <w:t>”</w:t>
      </w:r>
    </w:p>
    <w:p w14:paraId="697120A3" w14:textId="77777777" w:rsidR="0088277A" w:rsidRDefault="0088277A" w:rsidP="0088277A">
      <w:pPr>
        <w:spacing w:line="220" w:lineRule="exact"/>
        <w:ind w:left="361"/>
      </w:pPr>
      <w:r>
        <w:rPr>
          <w:b/>
        </w:rPr>
        <w:t>A</w:t>
      </w:r>
      <w:r>
        <w:rPr>
          <w:b/>
          <w:spacing w:val="1"/>
        </w:rPr>
        <w:t>tt</w:t>
      </w:r>
      <w:r>
        <w:rPr>
          <w:b/>
          <w:spacing w:val="-1"/>
        </w:rPr>
        <w:t>e</w:t>
      </w:r>
      <w:r>
        <w:rPr>
          <w:b/>
          <w:spacing w:val="1"/>
        </w:rPr>
        <w:t>nt</w:t>
      </w:r>
      <w:r>
        <w:rPr>
          <w:b/>
        </w:rPr>
        <w:t>ion</w:t>
      </w:r>
      <w:r>
        <w:rPr>
          <w:b/>
          <w:spacing w:val="23"/>
        </w:rPr>
        <w:t xml:space="preserve"> </w:t>
      </w:r>
      <w:r>
        <w:rPr>
          <w:b/>
        </w:rPr>
        <w:t>is</w:t>
      </w:r>
      <w:r>
        <w:rPr>
          <w:b/>
          <w:spacing w:val="24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vi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2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26"/>
        </w:rPr>
        <w:t xml:space="preserve"> </w:t>
      </w:r>
      <w:r>
        <w:rPr>
          <w:b/>
          <w:spacing w:val="1"/>
        </w:rPr>
        <w:t>p</w:t>
      </w:r>
      <w:r>
        <w:rPr>
          <w:b/>
        </w:rPr>
        <w:t>a</w:t>
      </w:r>
      <w:r>
        <w:rPr>
          <w:b/>
          <w:spacing w:val="-5"/>
        </w:rPr>
        <w:t>r</w:t>
      </w:r>
      <w:r>
        <w:rPr>
          <w:b/>
        </w:rPr>
        <w:t>ag</w:t>
      </w:r>
      <w:r>
        <w:rPr>
          <w:b/>
          <w:spacing w:val="-5"/>
        </w:rPr>
        <w:t>r</w:t>
      </w:r>
      <w:r>
        <w:rPr>
          <w:b/>
        </w:rPr>
        <w:t>a</w:t>
      </w:r>
      <w:r>
        <w:rPr>
          <w:b/>
          <w:spacing w:val="1"/>
        </w:rPr>
        <w:t>p</w:t>
      </w:r>
      <w:r>
        <w:rPr>
          <w:b/>
        </w:rPr>
        <w:t>h</w:t>
      </w:r>
      <w:r>
        <w:rPr>
          <w:b/>
          <w:spacing w:val="26"/>
        </w:rPr>
        <w:t xml:space="preserve"> </w:t>
      </w:r>
      <w:r>
        <w:rPr>
          <w:b/>
        </w:rPr>
        <w:t>3,</w:t>
      </w:r>
      <w:r>
        <w:rPr>
          <w:b/>
          <w:spacing w:val="28"/>
        </w:rPr>
        <w:t xml:space="preserve"> </w:t>
      </w:r>
      <w:r>
        <w:rPr>
          <w:b/>
        </w:rPr>
        <w:t>Civil</w:t>
      </w:r>
      <w:r>
        <w:rPr>
          <w:b/>
          <w:spacing w:val="23"/>
        </w:rPr>
        <w:t xml:space="preserve"> </w:t>
      </w:r>
      <w:r>
        <w:rPr>
          <w:b/>
          <w:spacing w:val="1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4"/>
        </w:rPr>
        <w:t>v</w:t>
      </w:r>
      <w:r>
        <w:rPr>
          <w:b/>
        </w:rPr>
        <w:t>ice</w:t>
      </w:r>
    </w:p>
    <w:p w14:paraId="33FDFE95" w14:textId="77777777" w:rsidR="0088277A" w:rsidRDefault="0088277A" w:rsidP="0088277A">
      <w:pPr>
        <w:spacing w:before="6" w:line="220" w:lineRule="exact"/>
        <w:ind w:right="88"/>
        <w:jc w:val="both"/>
      </w:pPr>
      <w:r>
        <w:rPr>
          <w:b/>
        </w:rPr>
        <w:t>Ru</w:t>
      </w:r>
      <w:r>
        <w:rPr>
          <w:b/>
          <w:spacing w:val="-3"/>
        </w:rPr>
        <w:t>l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X</w:t>
      </w:r>
      <w:r>
        <w:rPr>
          <w:b/>
          <w:spacing w:val="-1"/>
        </w:rPr>
        <w:t>V</w:t>
      </w:r>
      <w:r>
        <w:rPr>
          <w:b/>
        </w:rPr>
        <w:t>,</w:t>
      </w:r>
      <w:r>
        <w:rPr>
          <w:b/>
          <w:spacing w:val="7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4"/>
        </w:rPr>
        <w:t>x</w:t>
      </w:r>
      <w:r>
        <w:rPr>
          <w:b/>
          <w:spacing w:val="3"/>
        </w:rPr>
        <w:t>e</w:t>
      </w:r>
      <w:r>
        <w:rPr>
          <w:b/>
          <w:spacing w:val="-1"/>
        </w:rPr>
        <w:t>c</w:t>
      </w:r>
      <w:r>
        <w:rPr>
          <w:b/>
          <w:spacing w:val="1"/>
        </w:rPr>
        <w:t>ut</w:t>
      </w:r>
      <w:r>
        <w:rPr>
          <w:b/>
        </w:rPr>
        <w:t>ive</w:t>
      </w:r>
      <w:r>
        <w:rPr>
          <w:b/>
          <w:spacing w:val="4"/>
        </w:rPr>
        <w:t xml:space="preserve"> </w:t>
      </w:r>
      <w:r>
        <w:rPr>
          <w:b/>
        </w:rPr>
        <w:t>O</w:t>
      </w:r>
      <w:r>
        <w:rPr>
          <w:b/>
          <w:spacing w:val="-4"/>
        </w:rPr>
        <w:t>r</w:t>
      </w:r>
      <w:r>
        <w:rPr>
          <w:b/>
          <w:spacing w:val="1"/>
        </w:rPr>
        <w:t>d</w:t>
      </w:r>
      <w:r>
        <w:rPr>
          <w:b/>
          <w:spacing w:val="3"/>
        </w:rPr>
        <w:t>e</w:t>
      </w:r>
      <w:r>
        <w:rPr>
          <w:b/>
        </w:rPr>
        <w:t>r No.</w:t>
      </w:r>
      <w:r>
        <w:rPr>
          <w:b/>
          <w:spacing w:val="6"/>
        </w:rPr>
        <w:t xml:space="preserve"> </w:t>
      </w:r>
      <w:r>
        <w:rPr>
          <w:b/>
        </w:rPr>
        <w:t>5,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ies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f</w:t>
      </w:r>
      <w:r>
        <w:rPr>
          <w:b/>
          <w:spacing w:val="2"/>
        </w:rPr>
        <w:t xml:space="preserve"> </w:t>
      </w:r>
      <w:r>
        <w:rPr>
          <w:b/>
        </w:rPr>
        <w:t>1909,</w:t>
      </w:r>
      <w:r>
        <w:rPr>
          <w:b/>
          <w:spacing w:val="7"/>
        </w:rPr>
        <w:t xml:space="preserve"> </w:t>
      </w:r>
      <w:r>
        <w:rPr>
          <w:b/>
        </w:rPr>
        <w:t>wh</w:t>
      </w:r>
      <w:r>
        <w:rPr>
          <w:b/>
          <w:spacing w:val="1"/>
        </w:rPr>
        <w:t>i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5"/>
        </w:rPr>
        <w:t>d</w:t>
      </w:r>
      <w:r>
        <w:rPr>
          <w:b/>
        </w:rPr>
        <w:t xml:space="preserve">s as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l</w:t>
      </w:r>
      <w:r>
        <w:rPr>
          <w:b/>
          <w:spacing w:val="-3"/>
        </w:rPr>
        <w:t>l</w:t>
      </w:r>
      <w:r>
        <w:rPr>
          <w:b/>
        </w:rPr>
        <w:t>ow</w:t>
      </w:r>
      <w:r>
        <w:rPr>
          <w:b/>
          <w:spacing w:val="-2"/>
        </w:rPr>
        <w:t>s</w:t>
      </w:r>
      <w:r>
        <w:rPr>
          <w:b/>
        </w:rPr>
        <w:t>:</w:t>
      </w:r>
    </w:p>
    <w:p w14:paraId="321C6D27" w14:textId="77777777" w:rsidR="0088277A" w:rsidRDefault="0088277A" w:rsidP="0088277A">
      <w:pPr>
        <w:spacing w:before="4" w:line="220" w:lineRule="exact"/>
        <w:ind w:right="91" w:firstLine="361"/>
        <w:jc w:val="both"/>
      </w:pPr>
      <w:r>
        <w:rPr>
          <w:b/>
        </w:rPr>
        <w:t>“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5"/>
        </w:rPr>
        <w:t xml:space="preserve"> 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</w:rPr>
        <w:t>ief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  <w:spacing w:val="2"/>
        </w:rPr>
        <w:t>B</w:t>
      </w:r>
      <w:r>
        <w:rPr>
          <w:b/>
          <w:spacing w:val="1"/>
        </w:rPr>
        <w:t>u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</w:rPr>
        <w:t>au</w:t>
      </w:r>
      <w:r>
        <w:rPr>
          <w:b/>
          <w:spacing w:val="5"/>
        </w:rPr>
        <w:t xml:space="preserve"> </w:t>
      </w:r>
      <w:r>
        <w:rPr>
          <w:b/>
        </w:rPr>
        <w:t>or O</w:t>
      </w:r>
      <w:r>
        <w:rPr>
          <w:b/>
          <w:spacing w:val="2"/>
        </w:rPr>
        <w:t>f</w:t>
      </w:r>
      <w:r>
        <w:rPr>
          <w:b/>
          <w:spacing w:val="-3"/>
        </w:rPr>
        <w:t>f</w:t>
      </w:r>
      <w:r>
        <w:rPr>
          <w:b/>
        </w:rPr>
        <w:t>ice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a</w:t>
      </w:r>
      <w:r>
        <w:rPr>
          <w:b/>
        </w:rPr>
        <w:t>ll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qu</w:t>
      </w:r>
      <w:r>
        <w:rPr>
          <w:b/>
        </w:rPr>
        <w:t>ire</w:t>
      </w:r>
      <w:r>
        <w:rPr>
          <w:b/>
          <w:spacing w:val="4"/>
        </w:rPr>
        <w:t xml:space="preserve"> </w:t>
      </w:r>
      <w:r>
        <w:rPr>
          <w:b/>
        </w:rPr>
        <w:t xml:space="preserve">a </w:t>
      </w:r>
      <w:proofErr w:type="gramStart"/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 xml:space="preserve">y </w:t>
      </w:r>
      <w:r>
        <w:rPr>
          <w:b/>
          <w:spacing w:val="28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d</w:t>
      </w:r>
      <w:proofErr w:type="gramEnd"/>
      <w:r>
        <w:rPr>
          <w:b/>
        </w:rPr>
        <w:t xml:space="preserve"> </w:t>
      </w:r>
      <w:r>
        <w:rPr>
          <w:b/>
          <w:spacing w:val="24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f </w:t>
      </w:r>
      <w:r>
        <w:rPr>
          <w:b/>
          <w:spacing w:val="2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tt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 xml:space="preserve">e </w:t>
      </w:r>
      <w:r>
        <w:rPr>
          <w:b/>
          <w:spacing w:val="23"/>
        </w:rPr>
        <w:t xml:space="preserve"> </w:t>
      </w:r>
      <w:r>
        <w:rPr>
          <w:b/>
        </w:rPr>
        <w:t xml:space="preserve">of </w:t>
      </w:r>
      <w:r>
        <w:rPr>
          <w:b/>
          <w:spacing w:val="21"/>
        </w:rPr>
        <w:t xml:space="preserve"> </w:t>
      </w:r>
      <w:r>
        <w:rPr>
          <w:b/>
          <w:spacing w:val="4"/>
        </w:rPr>
        <w:t>a</w:t>
      </w:r>
      <w:r>
        <w:rPr>
          <w:b/>
        </w:rPr>
        <w:t xml:space="preserve">ll </w:t>
      </w:r>
      <w:r>
        <w:rPr>
          <w:b/>
          <w:spacing w:val="21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23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 xml:space="preserve">s </w:t>
      </w:r>
      <w:r>
        <w:rPr>
          <w:b/>
          <w:spacing w:val="22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</w:p>
    <w:p w14:paraId="07942E8A" w14:textId="77777777" w:rsidR="0088277A" w:rsidRDefault="0088277A" w:rsidP="0088277A">
      <w:pPr>
        <w:spacing w:before="4" w:line="220" w:lineRule="exact"/>
        <w:ind w:right="88"/>
        <w:jc w:val="both"/>
      </w:pP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ee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1"/>
        </w:rPr>
        <w:t>und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h</w:t>
      </w:r>
      <w:r>
        <w:rPr>
          <w:b/>
        </w:rPr>
        <w:t>im</w:t>
      </w:r>
      <w:r>
        <w:rPr>
          <w:b/>
          <w:spacing w:val="7"/>
        </w:rPr>
        <w:t xml:space="preserve"> </w:t>
      </w:r>
      <w:r>
        <w:rPr>
          <w:b/>
          <w:spacing w:val="-1"/>
        </w:rPr>
        <w:t>e</w:t>
      </w:r>
      <w:r>
        <w:rPr>
          <w:b/>
          <w:spacing w:val="1"/>
        </w:rPr>
        <w:t>nt</w:t>
      </w:r>
      <w:r>
        <w:rPr>
          <w:b/>
        </w:rPr>
        <w:t>i</w:t>
      </w:r>
      <w:r>
        <w:rPr>
          <w:b/>
          <w:spacing w:val="2"/>
        </w:rPr>
        <w:t>t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-4"/>
        </w:rPr>
        <w:t>l</w:t>
      </w:r>
      <w:r>
        <w:rPr>
          <w:b/>
          <w:spacing w:val="-1"/>
        </w:rPr>
        <w:t>e</w:t>
      </w:r>
      <w:r>
        <w:rPr>
          <w:b/>
        </w:rPr>
        <w:t>ave</w:t>
      </w:r>
      <w:r>
        <w:rPr>
          <w:b/>
          <w:spacing w:val="4"/>
        </w:rPr>
        <w:t xml:space="preserve"> o</w:t>
      </w:r>
      <w:r>
        <w:rPr>
          <w:b/>
        </w:rPr>
        <w:t>r a</w:t>
      </w:r>
      <w:r>
        <w:rPr>
          <w:b/>
          <w:spacing w:val="5"/>
        </w:rPr>
        <w:t>b</w:t>
      </w:r>
      <w:r>
        <w:rPr>
          <w:b/>
          <w:spacing w:val="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</w:rPr>
        <w:t>e</w:t>
      </w:r>
      <w:r>
        <w:rPr>
          <w:b/>
          <w:spacing w:val="4"/>
        </w:rPr>
        <w:t xml:space="preserve"> o</w:t>
      </w:r>
      <w:r>
        <w:rPr>
          <w:b/>
        </w:rPr>
        <w:t>r va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</w:rPr>
        <w:t>ion</w:t>
      </w:r>
      <w:r>
        <w:rPr>
          <w:b/>
          <w:spacing w:val="15"/>
        </w:rPr>
        <w:t xml:space="preserve"> </w:t>
      </w:r>
      <w:r>
        <w:rPr>
          <w:b/>
          <w:spacing w:val="1"/>
        </w:rPr>
        <w:t>(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10"/>
        </w:rPr>
        <w:t xml:space="preserve"> 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>)</w:t>
      </w:r>
      <w:r>
        <w:rPr>
          <w:b/>
          <w:spacing w:val="1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1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13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</w:rPr>
        <w:t>t</w:t>
      </w:r>
      <w:r>
        <w:rPr>
          <w:b/>
          <w:spacing w:val="15"/>
        </w:rPr>
        <w:t xml:space="preserve"> </w:t>
      </w:r>
      <w:r>
        <w:rPr>
          <w:b/>
        </w:rPr>
        <w:t>on</w:t>
      </w:r>
      <w:r>
        <w:rPr>
          <w:b/>
          <w:spacing w:val="1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9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</w:rPr>
        <w:t>r</w:t>
      </w:r>
    </w:p>
    <w:p w14:paraId="5ACA0E8A" w14:textId="77777777" w:rsidR="0088277A" w:rsidRDefault="0088277A" w:rsidP="0088277A">
      <w:pPr>
        <w:spacing w:before="4" w:line="220" w:lineRule="exact"/>
        <w:ind w:right="85"/>
        <w:jc w:val="both"/>
      </w:pP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m 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al</w:t>
      </w:r>
      <w:r>
        <w:rPr>
          <w:b/>
          <w:spacing w:val="-1"/>
        </w:rPr>
        <w:t>s</w:t>
      </w:r>
      <w:r>
        <w:rPr>
          <w:b/>
        </w:rPr>
        <w:t>o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</w:rPr>
        <w:t>y</w:t>
      </w:r>
      <w:r>
        <w:rPr>
          <w:b/>
          <w:spacing w:val="-2"/>
        </w:rPr>
        <w:t>s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</w:rPr>
        <w:t>a</w:t>
      </w:r>
      <w:r>
        <w:rPr>
          <w:b/>
          <w:spacing w:val="1"/>
        </w:rPr>
        <w:t>t</w:t>
      </w:r>
      <w:r>
        <w:rPr>
          <w:b/>
        </w:rPr>
        <w:t>ic</w:t>
      </w:r>
      <w:r>
        <w:rPr>
          <w:b/>
          <w:spacing w:val="2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</w:rPr>
        <w:t>ice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</w:rPr>
        <w:t>o</w:t>
      </w:r>
      <w:r>
        <w:rPr>
          <w:b/>
          <w:spacing w:val="3"/>
        </w:rPr>
        <w:t>w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  <w:spacing w:val="-3"/>
        </w:rPr>
        <w:t>f</w:t>
      </w:r>
      <w:r>
        <w:rPr>
          <w:b/>
          <w:spacing w:val="5"/>
        </w:rPr>
        <w:t>o</w:t>
      </w:r>
      <w:r>
        <w:rPr>
          <w:b/>
        </w:rPr>
        <w:t xml:space="preserve">r </w:t>
      </w:r>
      <w:proofErr w:type="gramStart"/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28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</w:t>
      </w:r>
      <w:proofErr w:type="gramEnd"/>
      <w:r>
        <w:rPr>
          <w:b/>
        </w:rPr>
        <w:t xml:space="preserve"> </w:t>
      </w:r>
      <w:r>
        <w:rPr>
          <w:b/>
          <w:spacing w:val="28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>l</w:t>
      </w:r>
      <w:r>
        <w:rPr>
          <w:b/>
        </w:rPr>
        <w:t xml:space="preserve">l </w:t>
      </w:r>
      <w:r>
        <w:rPr>
          <w:b/>
          <w:spacing w:val="24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3"/>
        </w:rPr>
        <w:t>c</w:t>
      </w:r>
      <w:r>
        <w:rPr>
          <w:b/>
          <w:spacing w:val="-1"/>
        </w:rPr>
        <w:t>e</w:t>
      </w:r>
      <w:r>
        <w:rPr>
          <w:b/>
        </w:rPr>
        <w:t xml:space="preserve">s </w:t>
      </w:r>
      <w:r>
        <w:rPr>
          <w:b/>
          <w:spacing w:val="26"/>
        </w:rPr>
        <w:t xml:space="preserve"> </w:t>
      </w:r>
      <w:r>
        <w:rPr>
          <w:b/>
          <w:spacing w:val="1"/>
        </w:rPr>
        <w:t>f</w:t>
      </w:r>
      <w:r>
        <w:rPr>
          <w:b/>
          <w:spacing w:val="-1"/>
        </w:rPr>
        <w:t>r</w:t>
      </w:r>
      <w:r>
        <w:rPr>
          <w:b/>
        </w:rPr>
        <w:t xml:space="preserve">om </w:t>
      </w:r>
      <w:r>
        <w:rPr>
          <w:b/>
          <w:spacing w:val="25"/>
        </w:rPr>
        <w:t xml:space="preserve"> </w:t>
      </w:r>
      <w:r>
        <w:rPr>
          <w:b/>
          <w:spacing w:val="1"/>
        </w:rPr>
        <w:t>dut</w:t>
      </w:r>
      <w:r>
        <w:rPr>
          <w:b/>
        </w:rPr>
        <w:t xml:space="preserve">y </w:t>
      </w:r>
      <w:r>
        <w:rPr>
          <w:b/>
          <w:spacing w:val="28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</w:rPr>
        <w:t xml:space="preserve">om </w:t>
      </w:r>
      <w:r>
        <w:rPr>
          <w:b/>
          <w:spacing w:val="25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 xml:space="preserve">y 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</w:rPr>
        <w:t>e</w:t>
      </w:r>
    </w:p>
    <w:p w14:paraId="149CBCFF" w14:textId="77777777" w:rsidR="0088277A" w:rsidRDefault="0088277A" w:rsidP="0088277A">
      <w:pPr>
        <w:ind w:right="87"/>
        <w:jc w:val="both"/>
        <w:sectPr w:rsidR="0088277A" w:rsidSect="0088277A">
          <w:type w:val="continuous"/>
          <w:pgSz w:w="12260" w:h="18740"/>
          <w:pgMar w:top="300" w:right="600" w:bottom="280" w:left="620" w:header="720" w:footer="720" w:gutter="0"/>
          <w:cols w:num="2" w:space="720" w:equalWidth="0">
            <w:col w:w="4784" w:space="1438"/>
            <w:col w:w="4818"/>
          </w:cols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160" behindDoc="1" locked="0" layoutInCell="1" allowOverlap="1" wp14:anchorId="23FB43CB" wp14:editId="79648581">
                <wp:simplePos x="0" y="0"/>
                <wp:positionH relativeFrom="page">
                  <wp:posOffset>4322445</wp:posOffset>
                </wp:positionH>
                <wp:positionV relativeFrom="paragraph">
                  <wp:posOffset>1771650</wp:posOffset>
                </wp:positionV>
                <wp:extent cx="3017520" cy="24130"/>
                <wp:effectExtent l="0" t="0" r="11430" b="13970"/>
                <wp:wrapNone/>
                <wp:docPr id="9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7520" cy="24130"/>
                          <a:chOff x="6807" y="2790"/>
                          <a:chExt cx="4752" cy="38"/>
                        </a:xfrm>
                      </wpg:grpSpPr>
                      <wps:wsp>
                        <wps:cNvPr id="10" name=" 7"/>
                        <wps:cNvSpPr>
                          <a:spLocks/>
                        </wps:cNvSpPr>
                        <wps:spPr bwMode="auto">
                          <a:xfrm>
                            <a:off x="6814" y="2821"/>
                            <a:ext cx="4738" cy="0"/>
                          </a:xfrm>
                          <a:custGeom>
                            <a:avLst/>
                            <a:gdLst>
                              <a:gd name="T0" fmla="+- 0 6814 6814"/>
                              <a:gd name="T1" fmla="*/ T0 w 4738"/>
                              <a:gd name="T2" fmla="+- 0 11552 6814"/>
                              <a:gd name="T3" fmla="*/ T2 w 47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38">
                                <a:moveTo>
                                  <a:pt x="0" y="0"/>
                                </a:moveTo>
                                <a:lnTo>
                                  <a:pt x="47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6"/>
                        <wps:cNvSpPr>
                          <a:spLocks/>
                        </wps:cNvSpPr>
                        <wps:spPr bwMode="auto">
                          <a:xfrm>
                            <a:off x="6814" y="2797"/>
                            <a:ext cx="4738" cy="0"/>
                          </a:xfrm>
                          <a:custGeom>
                            <a:avLst/>
                            <a:gdLst>
                              <a:gd name="T0" fmla="+- 0 6814 6814"/>
                              <a:gd name="T1" fmla="*/ T0 w 4738"/>
                              <a:gd name="T2" fmla="+- 0 11552 6814"/>
                              <a:gd name="T3" fmla="*/ T2 w 47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38">
                                <a:moveTo>
                                  <a:pt x="0" y="0"/>
                                </a:moveTo>
                                <a:lnTo>
                                  <a:pt x="47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A33C2" id=" 5" o:spid="_x0000_s1026" style="position:absolute;margin-left:340.35pt;margin-top:139.5pt;width:237.6pt;height:1.9pt;z-index:-251640320;mso-position-horizontal-relative:page" coordorigin="6807,2790" coordsize="4752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">
                <v:shape id=" 7" o:spid="_x0000_s1027" style="position:absolute;left:6814;top:2821;width:4738;height:0;visibility:visible;mso-wrap-style:square;v-text-anchor:top" coordsize="4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" path="m,l4738,e" filled="f" strokeweight=".7pt">
                  <v:path arrowok="t" o:connecttype="custom" o:connectlocs="0,0;4738,0" o:connectangles="0,0"/>
                </v:shape>
                <v:shape id=" 6" o:spid="_x0000_s1028" style="position:absolute;left:6814;top:2797;width:4738;height:0;visibility:visible;mso-wrap-style:square;v-text-anchor:top" coordsize="4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" path="m,l4738,e" filled="f" strokeweight=".7pt">
                  <v:path arrowok="t" o:connecttype="custom" o:connectlocs="0,0;4738,0" o:connectangles="0,0"/>
                </v:shape>
                <w10:wrap anchorx="page"/>
              </v:group>
            </w:pict>
          </mc:Fallback>
        </mc:AlternateContent>
      </w:r>
      <w:r>
        <w:rPr>
          <w:b/>
        </w:rPr>
        <w:t>wha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.   At</w:t>
      </w:r>
      <w:r>
        <w:rPr>
          <w:b/>
          <w:spacing w:val="8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1"/>
        </w:rPr>
        <w:t>b</w:t>
      </w:r>
      <w:r>
        <w:rPr>
          <w:b/>
          <w:spacing w:val="-1"/>
        </w:rPr>
        <w:t>e</w:t>
      </w:r>
      <w:r>
        <w:rPr>
          <w:b/>
        </w:rPr>
        <w:t>gi</w:t>
      </w:r>
      <w:r>
        <w:rPr>
          <w:b/>
          <w:spacing w:val="1"/>
        </w:rPr>
        <w:t>nn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7"/>
        </w:rPr>
        <w:t xml:space="preserve"> </w:t>
      </w:r>
      <w:r>
        <w:rPr>
          <w:b/>
        </w:rPr>
        <w:t>of</w:t>
      </w:r>
      <w:r>
        <w:rPr>
          <w:b/>
          <w:spacing w:val="8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</w:t>
      </w:r>
      <w:r>
        <w:rPr>
          <w:b/>
        </w:rPr>
        <w:t>h</w:t>
      </w:r>
      <w:r>
        <w:rPr>
          <w:b/>
          <w:spacing w:val="11"/>
        </w:rPr>
        <w:t xml:space="preserve"> </w:t>
      </w:r>
      <w:r>
        <w:rPr>
          <w:b/>
          <w:spacing w:val="1"/>
        </w:rPr>
        <w:t>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h</w:t>
      </w:r>
      <w:r>
        <w:rPr>
          <w:b/>
          <w:spacing w:val="4"/>
        </w:rPr>
        <w:t>a</w:t>
      </w:r>
      <w:r>
        <w:rPr>
          <w:b/>
        </w:rPr>
        <w:t xml:space="preserve">ll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6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</w:rPr>
        <w:t>Co</w:t>
      </w:r>
      <w:r>
        <w:rPr>
          <w:b/>
          <w:spacing w:val="-3"/>
        </w:rPr>
        <w:t>mm</w:t>
      </w:r>
      <w:r>
        <w:rPr>
          <w:b/>
        </w:rPr>
        <w:t>i</w:t>
      </w:r>
      <w:r>
        <w:rPr>
          <w:b/>
          <w:spacing w:val="2"/>
        </w:rPr>
        <w:t>s</w:t>
      </w:r>
      <w:r>
        <w:rPr>
          <w:b/>
          <w:spacing w:val="-2"/>
        </w:rPr>
        <w:t>s</w:t>
      </w:r>
      <w:r>
        <w:rPr>
          <w:b/>
        </w:rPr>
        <w:t>io</w:t>
      </w:r>
      <w:r>
        <w:rPr>
          <w:b/>
          <w:spacing w:val="1"/>
        </w:rPr>
        <w:t>n</w:t>
      </w:r>
      <w:r>
        <w:rPr>
          <w:b/>
          <w:spacing w:val="3"/>
        </w:rPr>
        <w:t>e</w:t>
      </w:r>
      <w:r>
        <w:rPr>
          <w:b/>
        </w:rPr>
        <w:t>r 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</w:rPr>
        <w:t>o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  <w:spacing w:val="3"/>
        </w:rPr>
        <w:t>r</w:t>
      </w:r>
      <w:r>
        <w:rPr>
          <w:b/>
        </w:rPr>
        <w:t>m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2"/>
        </w:rPr>
        <w:t xml:space="preserve"> </w:t>
      </w:r>
      <w:r>
        <w:rPr>
          <w:b/>
          <w:spacing w:val="4"/>
        </w:rPr>
        <w:t>a</w:t>
      </w:r>
      <w:r>
        <w:rPr>
          <w:b/>
        </w:rPr>
        <w:t>ll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ce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</w:rPr>
        <w:t>om a</w:t>
      </w:r>
      <w:r>
        <w:rPr>
          <w:b/>
          <w:spacing w:val="1"/>
        </w:rPr>
        <w:t>n</w:t>
      </w:r>
      <w:r>
        <w:rPr>
          <w:b/>
        </w:rPr>
        <w:t>y</w:t>
      </w:r>
      <w:r>
        <w:rPr>
          <w:b/>
          <w:spacing w:val="3"/>
        </w:rPr>
        <w:t xml:space="preserve"> </w:t>
      </w:r>
      <w:r>
        <w:rPr>
          <w:b/>
          <w:spacing w:val="-1"/>
        </w:rPr>
        <w:t>c</w:t>
      </w:r>
      <w:r>
        <w:rPr>
          <w:b/>
        </w:rPr>
        <w:t>a</w:t>
      </w:r>
      <w:r>
        <w:rPr>
          <w:b/>
          <w:spacing w:val="1"/>
        </w:rPr>
        <w:t>u</w:t>
      </w:r>
      <w:r>
        <w:rPr>
          <w:b/>
          <w:spacing w:val="2"/>
        </w:rPr>
        <w:t>s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wha</w:t>
      </w:r>
      <w:r>
        <w:rPr>
          <w:b/>
          <w:spacing w:val="2"/>
        </w:rPr>
        <w:t>t</w:t>
      </w:r>
      <w:r>
        <w:rPr>
          <w:b/>
          <w:spacing w:val="-1"/>
        </w:rPr>
        <w:t>e</w:t>
      </w:r>
      <w:r>
        <w:rPr>
          <w:b/>
        </w:rPr>
        <w:t>v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</w:rPr>
        <w:t>,</w:t>
      </w:r>
      <w:r>
        <w:rPr>
          <w:b/>
          <w:spacing w:val="5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3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3"/>
        </w:rPr>
        <w:t xml:space="preserve"> </w:t>
      </w:r>
      <w:r>
        <w:rPr>
          <w:b/>
          <w:spacing w:val="1"/>
        </w:rPr>
        <w:t>t</w:t>
      </w:r>
      <w:r>
        <w:rPr>
          <w:b/>
          <w:spacing w:val="-3"/>
        </w:rPr>
        <w:t>h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-1"/>
        </w:rPr>
        <w:t>e</w:t>
      </w:r>
      <w:r>
        <w:rPr>
          <w:b/>
          <w:spacing w:val="-4"/>
        </w:rPr>
        <w:t>x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t </w:t>
      </w:r>
      <w:proofErr w:type="gramStart"/>
      <w:r>
        <w:rPr>
          <w:b/>
        </w:rPr>
        <w:t>a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un</w:t>
      </w:r>
      <w:r>
        <w:rPr>
          <w:b/>
        </w:rPr>
        <w:t xml:space="preserve">t </w:t>
      </w:r>
      <w:r>
        <w:rPr>
          <w:b/>
          <w:spacing w:val="4"/>
        </w:rPr>
        <w:t xml:space="preserve"> </w:t>
      </w:r>
      <w:r>
        <w:rPr>
          <w:b/>
        </w:rPr>
        <w:t>of</w:t>
      </w:r>
      <w:proofErr w:type="gramEnd"/>
      <w:r>
        <w:rPr>
          <w:b/>
        </w:rPr>
        <w:t xml:space="preserve">  </w:t>
      </w:r>
      <w:r>
        <w:rPr>
          <w:b/>
          <w:spacing w:val="1"/>
        </w:rPr>
        <w:t>und</w:t>
      </w:r>
      <w:r>
        <w:rPr>
          <w:b/>
          <w:spacing w:val="-1"/>
        </w:rPr>
        <w:t>e</w:t>
      </w:r>
      <w:r>
        <w:rPr>
          <w:b/>
          <w:spacing w:val="-5"/>
        </w:rPr>
        <w:t>r</w:t>
      </w:r>
      <w:r>
        <w:rPr>
          <w:b/>
          <w:spacing w:val="1"/>
        </w:rPr>
        <w:t>t</w:t>
      </w:r>
      <w:r>
        <w:rPr>
          <w:b/>
          <w:spacing w:val="4"/>
        </w:rPr>
        <w:t>i</w:t>
      </w:r>
      <w:r>
        <w:rPr>
          <w:b/>
          <w:spacing w:val="-3"/>
        </w:rPr>
        <w:t>m</w:t>
      </w:r>
      <w:r>
        <w:rPr>
          <w:b/>
        </w:rPr>
        <w:t xml:space="preserve">e </w:t>
      </w:r>
      <w:r>
        <w:rPr>
          <w:b/>
          <w:spacing w:val="2"/>
        </w:rPr>
        <w:t xml:space="preserve"> </w:t>
      </w:r>
      <w:r>
        <w:rPr>
          <w:b/>
        </w:rPr>
        <w:t xml:space="preserve">of </w:t>
      </w:r>
      <w:r>
        <w:rPr>
          <w:b/>
          <w:spacing w:val="4"/>
        </w:rPr>
        <w:t xml:space="preserve"> </w:t>
      </w:r>
      <w:r>
        <w:rPr>
          <w:b/>
          <w:spacing w:val="-1"/>
        </w:rPr>
        <w:t>e</w:t>
      </w:r>
      <w:r>
        <w:rPr>
          <w:b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3"/>
        </w:rPr>
        <w:t xml:space="preserve"> </w:t>
      </w:r>
      <w:r>
        <w:rPr>
          <w:b/>
          <w:spacing w:val="1"/>
        </w:rPr>
        <w:t>p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  <w:spacing w:val="-2"/>
        </w:rPr>
        <w:t>s</w:t>
      </w:r>
      <w:r>
        <w:rPr>
          <w:b/>
        </w:rPr>
        <w:t xml:space="preserve">on </w:t>
      </w:r>
      <w:r>
        <w:rPr>
          <w:b/>
          <w:spacing w:val="7"/>
        </w:rPr>
        <w:t xml:space="preserve"> </w:t>
      </w:r>
      <w:r>
        <w:rPr>
          <w:b/>
          <w:spacing w:val="-3"/>
        </w:rPr>
        <w:t>f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48"/>
        </w:rPr>
        <w:t xml:space="preserve"> </w:t>
      </w:r>
      <w:r>
        <w:rPr>
          <w:b/>
          <w:spacing w:val="-1"/>
        </w:rPr>
        <w:t>e</w:t>
      </w:r>
      <w:r>
        <w:rPr>
          <w:b/>
          <w:spacing w:val="4"/>
        </w:rPr>
        <w:t>a</w:t>
      </w:r>
      <w:r>
        <w:rPr>
          <w:b/>
          <w:spacing w:val="-1"/>
        </w:rPr>
        <w:t>c</w:t>
      </w:r>
      <w:r>
        <w:rPr>
          <w:b/>
        </w:rPr>
        <w:t xml:space="preserve">h </w:t>
      </w:r>
      <w:r>
        <w:rPr>
          <w:b/>
          <w:spacing w:val="3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ay. O</w:t>
      </w:r>
      <w:r>
        <w:rPr>
          <w:b/>
          <w:spacing w:val="-2"/>
        </w:rPr>
        <w:t>f</w:t>
      </w:r>
      <w:r>
        <w:rPr>
          <w:b/>
          <w:spacing w:val="-3"/>
        </w:rPr>
        <w:t>f</w:t>
      </w:r>
      <w:r>
        <w:rPr>
          <w:b/>
        </w:rPr>
        <w:t>ic</w:t>
      </w:r>
      <w:r>
        <w:rPr>
          <w:b/>
          <w:spacing w:val="3"/>
        </w:rPr>
        <w:t>e</w:t>
      </w:r>
      <w:r>
        <w:rPr>
          <w:b/>
          <w:spacing w:val="-1"/>
        </w:rPr>
        <w:t>r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r 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  <w:spacing w:val="3"/>
        </w:rPr>
        <w:t>e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5"/>
        </w:rPr>
        <w:t xml:space="preserve"> </w:t>
      </w:r>
      <w:r>
        <w:rPr>
          <w:b/>
        </w:rPr>
        <w:t>in</w:t>
      </w:r>
      <w:r>
        <w:rPr>
          <w:b/>
          <w:spacing w:val="6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3"/>
        </w:rPr>
        <w:t>f</w:t>
      </w:r>
      <w:r>
        <w:rPr>
          <w:b/>
        </w:rPr>
        <w:t>i</w:t>
      </w:r>
      <w:r>
        <w:rPr>
          <w:b/>
          <w:spacing w:val="3"/>
        </w:rPr>
        <w:t>e</w:t>
      </w:r>
      <w:r>
        <w:rPr>
          <w:b/>
          <w:spacing w:val="-4"/>
        </w:rPr>
        <w:t>l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4"/>
        </w:rPr>
        <w:t>o</w:t>
      </w:r>
      <w:r>
        <w:rPr>
          <w:b/>
        </w:rPr>
        <w:t>r</w:t>
      </w:r>
      <w:r>
        <w:rPr>
          <w:b/>
          <w:spacing w:val="4"/>
        </w:rPr>
        <w:t xml:space="preserve"> </w:t>
      </w:r>
      <w:r>
        <w:rPr>
          <w:b/>
        </w:rPr>
        <w:t>on</w:t>
      </w:r>
      <w:r>
        <w:rPr>
          <w:b/>
          <w:spacing w:val="5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>e wa</w:t>
      </w:r>
      <w:r>
        <w:rPr>
          <w:b/>
          <w:spacing w:val="1"/>
        </w:rPr>
        <w:t>t</w:t>
      </w:r>
      <w:r>
        <w:rPr>
          <w:b/>
          <w:spacing w:val="-1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n</w:t>
      </w:r>
      <w:r>
        <w:rPr>
          <w:b/>
          <w:spacing w:val="-1"/>
        </w:rPr>
        <w:t>ee</w:t>
      </w:r>
      <w:r>
        <w:rPr>
          <w:b/>
        </w:rPr>
        <w:t>d</w:t>
      </w:r>
      <w:r>
        <w:rPr>
          <w:b/>
          <w:spacing w:val="1"/>
        </w:rPr>
        <w:t xml:space="preserve"> n</w:t>
      </w:r>
      <w:r>
        <w:rPr>
          <w:b/>
        </w:rPr>
        <w:t>ot</w:t>
      </w:r>
      <w:r>
        <w:rPr>
          <w:b/>
          <w:spacing w:val="2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re</w:t>
      </w:r>
      <w:r>
        <w:rPr>
          <w:b/>
          <w:spacing w:val="1"/>
        </w:rPr>
        <w:t>qu</w:t>
      </w:r>
      <w:r>
        <w:rPr>
          <w:b/>
        </w:rPr>
        <w:t>i</w:t>
      </w:r>
      <w:r>
        <w:rPr>
          <w:b/>
          <w:spacing w:val="-4"/>
        </w:rPr>
        <w:t>r</w:t>
      </w:r>
      <w:r>
        <w:rPr>
          <w:b/>
          <w:spacing w:val="-1"/>
        </w:rPr>
        <w:t>e</w:t>
      </w:r>
      <w:r>
        <w:rPr>
          <w:b/>
        </w:rPr>
        <w:t>d</w:t>
      </w:r>
      <w:r>
        <w:rPr>
          <w:b/>
          <w:spacing w:val="5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5"/>
        </w:rPr>
        <w:t xml:space="preserve"> </w:t>
      </w:r>
      <w:r>
        <w:rPr>
          <w:b/>
          <w:spacing w:val="-3"/>
        </w:rPr>
        <w:t>k</w:t>
      </w:r>
      <w:r>
        <w:rPr>
          <w:b/>
          <w:spacing w:val="-1"/>
        </w:rPr>
        <w:t>ee</w:t>
      </w:r>
      <w:r>
        <w:rPr>
          <w:b/>
        </w:rPr>
        <w:t>p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  <w:spacing w:val="1"/>
        </w:rPr>
        <w:t>d</w:t>
      </w:r>
      <w:r>
        <w:rPr>
          <w:b/>
        </w:rPr>
        <w:t>ai</w:t>
      </w:r>
      <w:r>
        <w:rPr>
          <w:b/>
          <w:spacing w:val="-3"/>
        </w:rPr>
        <w:t>l</w:t>
      </w:r>
      <w:r>
        <w:rPr>
          <w:b/>
        </w:rPr>
        <w:t>y</w:t>
      </w:r>
      <w:r>
        <w:rPr>
          <w:b/>
          <w:spacing w:val="9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>,</w:t>
      </w:r>
      <w:r>
        <w:rPr>
          <w:b/>
          <w:spacing w:val="3"/>
        </w:rPr>
        <w:t xml:space="preserve"> </w:t>
      </w:r>
      <w:r>
        <w:rPr>
          <w:b/>
          <w:spacing w:val="1"/>
        </w:rPr>
        <w:t>bu</w:t>
      </w:r>
      <w:r>
        <w:rPr>
          <w:b/>
        </w:rPr>
        <w:t>t all 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3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4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u</w:t>
      </w:r>
      <w:r>
        <w:rPr>
          <w:b/>
          <w:spacing w:val="-1"/>
        </w:rPr>
        <w:t>c</w:t>
      </w:r>
      <w:r>
        <w:rPr>
          <w:b/>
        </w:rPr>
        <w:t>h</w:t>
      </w:r>
      <w:r>
        <w:rPr>
          <w:b/>
          <w:spacing w:val="3"/>
        </w:rPr>
        <w:t xml:space="preserve"> e</w:t>
      </w:r>
      <w:r>
        <w:rPr>
          <w:b/>
          <w:spacing w:val="-3"/>
        </w:rPr>
        <w:t>m</w:t>
      </w:r>
      <w:r>
        <w:rPr>
          <w:b/>
          <w:spacing w:val="1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3"/>
        </w:rPr>
        <w:t>e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5"/>
        </w:rPr>
        <w:t xml:space="preserve"> </w:t>
      </w:r>
      <w:r>
        <w:rPr>
          <w:b/>
          <w:spacing w:val="-3"/>
        </w:rPr>
        <w:t>m</w:t>
      </w:r>
      <w:r>
        <w:rPr>
          <w:b/>
          <w:spacing w:val="1"/>
        </w:rPr>
        <w:t>u</w:t>
      </w:r>
      <w:r>
        <w:rPr>
          <w:b/>
          <w:spacing w:val="-2"/>
        </w:rPr>
        <w:t>s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-1"/>
        </w:rPr>
        <w:t>c</w:t>
      </w:r>
      <w:r>
        <w:rPr>
          <w:b/>
          <w:spacing w:val="-4"/>
        </w:rPr>
        <w:t>l</w:t>
      </w:r>
      <w:r>
        <w:rPr>
          <w:b/>
          <w:spacing w:val="1"/>
        </w:rPr>
        <w:t>ud</w:t>
      </w:r>
      <w:r>
        <w:rPr>
          <w:b/>
          <w:spacing w:val="3"/>
        </w:rPr>
        <w:t>e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in</w:t>
      </w:r>
      <w:r>
        <w:rPr>
          <w:b/>
          <w:spacing w:val="4"/>
        </w:rPr>
        <w:t xml:space="preserve"> </w:t>
      </w:r>
      <w:r>
        <w:rPr>
          <w:b/>
          <w:spacing w:val="1"/>
        </w:rPr>
        <w:t>th</w:t>
      </w:r>
      <w:r>
        <w:rPr>
          <w:b/>
        </w:rPr>
        <w:t xml:space="preserve">e </w:t>
      </w:r>
      <w:r>
        <w:rPr>
          <w:b/>
          <w:spacing w:val="-3"/>
        </w:rPr>
        <w:t>m</w:t>
      </w:r>
      <w:r>
        <w:rPr>
          <w:b/>
        </w:rPr>
        <w:t>o</w:t>
      </w:r>
      <w:r>
        <w:rPr>
          <w:b/>
          <w:spacing w:val="1"/>
        </w:rPr>
        <w:t>nth</w:t>
      </w:r>
      <w:r>
        <w:rPr>
          <w:b/>
          <w:spacing w:val="-4"/>
        </w:rPr>
        <w:t>l</w:t>
      </w:r>
      <w:r>
        <w:rPr>
          <w:b/>
        </w:rPr>
        <w:t>y</w:t>
      </w:r>
      <w:r>
        <w:rPr>
          <w:b/>
          <w:spacing w:val="7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p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</w:rPr>
        <w:t>t</w:t>
      </w:r>
      <w:r>
        <w:rPr>
          <w:b/>
          <w:spacing w:val="4"/>
        </w:rPr>
        <w:t xml:space="preserve"> </w:t>
      </w:r>
      <w:r>
        <w:rPr>
          <w:b/>
        </w:rPr>
        <w:t xml:space="preserve">of </w:t>
      </w:r>
      <w:r>
        <w:rPr>
          <w:b/>
          <w:spacing w:val="-1"/>
        </w:rPr>
        <w:t>c</w:t>
      </w:r>
      <w:r>
        <w:rPr>
          <w:b/>
          <w:spacing w:val="1"/>
        </w:rPr>
        <w:t>h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-1"/>
        </w:rPr>
        <w:t>e</w:t>
      </w:r>
      <w:r>
        <w:rPr>
          <w:b/>
        </w:rPr>
        <w:t>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3"/>
        </w:rPr>
        <w:t xml:space="preserve"> </w:t>
      </w:r>
      <w:r>
        <w:rPr>
          <w:b/>
        </w:rPr>
        <w:t>a</w:t>
      </w:r>
      <w:r>
        <w:rPr>
          <w:b/>
          <w:spacing w:val="1"/>
        </w:rPr>
        <w:t>b</w:t>
      </w:r>
      <w:r>
        <w:rPr>
          <w:b/>
          <w:spacing w:val="-2"/>
        </w:rPr>
        <w:t>s</w:t>
      </w:r>
      <w:r>
        <w:rPr>
          <w:b/>
          <w:spacing w:val="-1"/>
        </w:rPr>
        <w:t>e</w:t>
      </w:r>
      <w:r>
        <w:rPr>
          <w:b/>
          <w:spacing w:val="1"/>
        </w:rPr>
        <w:t>n</w:t>
      </w:r>
      <w:r>
        <w:rPr>
          <w:b/>
          <w:spacing w:val="-1"/>
        </w:rPr>
        <w:t>ce</w:t>
      </w:r>
      <w:r>
        <w:rPr>
          <w:b/>
          <w:spacing w:val="-2"/>
        </w:rPr>
        <w:t>s</w:t>
      </w:r>
      <w:r>
        <w:rPr>
          <w:b/>
        </w:rPr>
        <w:t xml:space="preserve">. 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F</w:t>
      </w:r>
      <w:r>
        <w:rPr>
          <w:b/>
        </w:rPr>
        <w:t>a</w:t>
      </w:r>
      <w:r>
        <w:rPr>
          <w:b/>
          <w:spacing w:val="-4"/>
        </w:rPr>
        <w:t>l</w:t>
      </w:r>
      <w:r>
        <w:rPr>
          <w:b/>
          <w:spacing w:val="-2"/>
        </w:rPr>
        <w:t>s</w:t>
      </w:r>
      <w:r>
        <w:rPr>
          <w:b/>
          <w:spacing w:val="4"/>
        </w:rPr>
        <w:t>i</w:t>
      </w:r>
      <w:r>
        <w:rPr>
          <w:b/>
          <w:spacing w:val="-3"/>
        </w:rPr>
        <w:t>f</w:t>
      </w:r>
      <w:r>
        <w:rPr>
          <w:b/>
        </w:rPr>
        <w:t>ica</w:t>
      </w:r>
      <w:r>
        <w:rPr>
          <w:b/>
          <w:spacing w:val="1"/>
        </w:rPr>
        <w:t>t</w:t>
      </w:r>
      <w:r>
        <w:rPr>
          <w:b/>
        </w:rPr>
        <w:t>ion of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e</w:t>
      </w:r>
      <w:r>
        <w:rPr>
          <w:b/>
          <w:spacing w:val="8"/>
        </w:rPr>
        <w:t xml:space="preserve"> </w:t>
      </w:r>
      <w:r>
        <w:rPr>
          <w:b/>
          <w:spacing w:val="-5"/>
        </w:rPr>
        <w:t>r</w:t>
      </w:r>
      <w:r>
        <w:rPr>
          <w:b/>
          <w:spacing w:val="3"/>
        </w:rPr>
        <w:t>e</w:t>
      </w:r>
      <w:r>
        <w:rPr>
          <w:b/>
          <w:spacing w:val="-1"/>
        </w:rPr>
        <w:t>c</w:t>
      </w:r>
      <w:r>
        <w:rPr>
          <w:b/>
          <w:spacing w:val="4"/>
        </w:rPr>
        <w:t>o</w:t>
      </w:r>
      <w:r>
        <w:rPr>
          <w:b/>
          <w:spacing w:val="-5"/>
        </w:rPr>
        <w:t>r</w:t>
      </w:r>
      <w:r>
        <w:rPr>
          <w:b/>
          <w:spacing w:val="1"/>
        </w:rPr>
        <w:t>d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</w:rPr>
        <w:t>w</w:t>
      </w:r>
      <w:r>
        <w:rPr>
          <w:b/>
          <w:spacing w:val="4"/>
        </w:rPr>
        <w:t>i</w:t>
      </w:r>
      <w:r>
        <w:rPr>
          <w:b/>
        </w:rPr>
        <w:t>ll</w:t>
      </w:r>
      <w:r>
        <w:rPr>
          <w:b/>
          <w:spacing w:val="6"/>
        </w:rPr>
        <w:t xml:space="preserve"> </w:t>
      </w:r>
      <w:r>
        <w:rPr>
          <w:b/>
          <w:spacing w:val="-5"/>
        </w:rPr>
        <w:t>r</w:t>
      </w:r>
      <w:r>
        <w:rPr>
          <w:b/>
          <w:spacing w:val="-1"/>
        </w:rPr>
        <w:t>e</w:t>
      </w:r>
      <w:r>
        <w:rPr>
          <w:b/>
          <w:spacing w:val="1"/>
        </w:rPr>
        <w:t>nd</w:t>
      </w:r>
      <w:r>
        <w:rPr>
          <w:b/>
          <w:spacing w:val="3"/>
        </w:rPr>
        <w:t>e</w:t>
      </w:r>
      <w:r>
        <w:rPr>
          <w:b/>
        </w:rPr>
        <w:t xml:space="preserve">r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4"/>
        </w:rPr>
        <w:t xml:space="preserve"> o</w:t>
      </w:r>
      <w:r>
        <w:rPr>
          <w:b/>
          <w:spacing w:val="-3"/>
        </w:rPr>
        <w:t>ff</w:t>
      </w:r>
      <w:r>
        <w:rPr>
          <w:b/>
          <w:spacing w:val="-1"/>
        </w:rPr>
        <w:t>e</w:t>
      </w:r>
      <w:r>
        <w:rPr>
          <w:b/>
          <w:spacing w:val="5"/>
        </w:rPr>
        <w:t>n</w:t>
      </w:r>
      <w:r>
        <w:rPr>
          <w:b/>
          <w:spacing w:val="1"/>
        </w:rPr>
        <w:t>d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</w:rPr>
        <w:t>g</w:t>
      </w:r>
      <w:r>
        <w:rPr>
          <w:b/>
          <w:spacing w:val="5"/>
        </w:rPr>
        <w:t xml:space="preserve"> </w:t>
      </w:r>
      <w:r>
        <w:rPr>
          <w:b/>
        </w:rPr>
        <w:t>o</w:t>
      </w:r>
      <w:r>
        <w:rPr>
          <w:b/>
          <w:spacing w:val="1"/>
        </w:rPr>
        <w:t>f</w:t>
      </w:r>
      <w:r>
        <w:rPr>
          <w:b/>
          <w:spacing w:val="-3"/>
        </w:rPr>
        <w:t>f</w:t>
      </w:r>
      <w:r>
        <w:rPr>
          <w:b/>
          <w:spacing w:val="4"/>
        </w:rPr>
        <w:t>i</w:t>
      </w:r>
      <w:r>
        <w:rPr>
          <w:b/>
          <w:spacing w:val="-1"/>
        </w:rPr>
        <w:t>c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s</w:t>
      </w:r>
      <w:r>
        <w:rPr>
          <w:b/>
          <w:spacing w:val="3"/>
        </w:rPr>
        <w:t xml:space="preserve"> </w:t>
      </w:r>
      <w:r>
        <w:rPr>
          <w:b/>
          <w:spacing w:val="4"/>
        </w:rPr>
        <w:t>o</w:t>
      </w:r>
      <w:r>
        <w:rPr>
          <w:b/>
        </w:rPr>
        <w:t xml:space="preserve">r </w:t>
      </w:r>
      <w:r>
        <w:rPr>
          <w:b/>
          <w:spacing w:val="-1"/>
        </w:rPr>
        <w:t>e</w:t>
      </w:r>
      <w:r>
        <w:rPr>
          <w:b/>
          <w:spacing w:val="-3"/>
        </w:rPr>
        <w:t>m</w:t>
      </w:r>
      <w:r>
        <w:rPr>
          <w:b/>
          <w:spacing w:val="5"/>
        </w:rPr>
        <w:t>p</w:t>
      </w:r>
      <w:r>
        <w:rPr>
          <w:b/>
          <w:spacing w:val="-4"/>
        </w:rPr>
        <w:t>l</w:t>
      </w:r>
      <w:r>
        <w:rPr>
          <w:b/>
        </w:rPr>
        <w:t>oy</w:t>
      </w:r>
      <w:r>
        <w:rPr>
          <w:b/>
          <w:spacing w:val="-1"/>
        </w:rPr>
        <w:t>e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4"/>
        </w:rPr>
        <w:t>l</w:t>
      </w:r>
      <w:r>
        <w:rPr>
          <w:b/>
        </w:rPr>
        <w:t>ia</w:t>
      </w:r>
      <w:r>
        <w:rPr>
          <w:b/>
          <w:spacing w:val="5"/>
        </w:rPr>
        <w:t>b</w:t>
      </w:r>
      <w:r>
        <w:rPr>
          <w:b/>
          <w:spacing w:val="-4"/>
        </w:rPr>
        <w:t>l</w:t>
      </w:r>
      <w:r>
        <w:rPr>
          <w:b/>
        </w:rPr>
        <w:t>e</w:t>
      </w:r>
      <w:r>
        <w:rPr>
          <w:b/>
          <w:spacing w:val="2"/>
        </w:rPr>
        <w:t xml:space="preserve"> </w:t>
      </w:r>
      <w:r>
        <w:rPr>
          <w:b/>
          <w:spacing w:val="1"/>
        </w:rPr>
        <w:t>t</w:t>
      </w:r>
      <w:r>
        <w:rPr>
          <w:b/>
        </w:rPr>
        <w:t>o</w:t>
      </w:r>
      <w:r>
        <w:rPr>
          <w:b/>
          <w:spacing w:val="7"/>
        </w:rPr>
        <w:t xml:space="preserve"> </w:t>
      </w:r>
      <w:r>
        <w:rPr>
          <w:b/>
          <w:spacing w:val="-2"/>
        </w:rPr>
        <w:t>s</w:t>
      </w:r>
      <w:r>
        <w:rPr>
          <w:b/>
          <w:spacing w:val="1"/>
        </w:rPr>
        <w:t>um</w:t>
      </w:r>
      <w:r>
        <w:rPr>
          <w:b/>
          <w:spacing w:val="-3"/>
        </w:rPr>
        <w:t>m</w:t>
      </w:r>
      <w:r>
        <w:rPr>
          <w:b/>
          <w:spacing w:val="4"/>
        </w:rPr>
        <w:t>a</w:t>
      </w:r>
      <w:r>
        <w:rPr>
          <w:b/>
          <w:spacing w:val="-5"/>
        </w:rPr>
        <w:t>r</w:t>
      </w:r>
      <w:r>
        <w:rPr>
          <w:b/>
        </w:rPr>
        <w:t>y</w:t>
      </w:r>
      <w:r>
        <w:rPr>
          <w:b/>
          <w:spacing w:val="11"/>
        </w:rPr>
        <w:t xml:space="preserve"> </w:t>
      </w:r>
      <w:r>
        <w:rPr>
          <w:b/>
          <w:spacing w:val="-5"/>
        </w:rPr>
        <w:t>r</w:t>
      </w:r>
      <w:r>
        <w:rPr>
          <w:b/>
          <w:spacing w:val="3"/>
        </w:rPr>
        <w:t>e</w:t>
      </w:r>
      <w:r>
        <w:rPr>
          <w:b/>
          <w:spacing w:val="-3"/>
        </w:rPr>
        <w:t>m</w:t>
      </w:r>
      <w:r>
        <w:rPr>
          <w:b/>
        </w:rPr>
        <w:t>ov</w:t>
      </w:r>
      <w:r>
        <w:rPr>
          <w:b/>
          <w:spacing w:val="4"/>
        </w:rPr>
        <w:t>a</w:t>
      </w:r>
      <w:r>
        <w:rPr>
          <w:b/>
        </w:rPr>
        <w:t>l</w:t>
      </w:r>
      <w:r>
        <w:rPr>
          <w:b/>
          <w:spacing w:val="3"/>
        </w:rPr>
        <w:t xml:space="preserve"> </w:t>
      </w:r>
      <w:r>
        <w:rPr>
          <w:b/>
          <w:spacing w:val="1"/>
        </w:rPr>
        <w:t>f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</w:rPr>
        <w:t xml:space="preserve">m </w:t>
      </w:r>
      <w:r>
        <w:rPr>
          <w:b/>
          <w:spacing w:val="1"/>
        </w:rPr>
        <w:t>th</w:t>
      </w:r>
      <w:r>
        <w:rPr>
          <w:b/>
        </w:rPr>
        <w:t>e</w:t>
      </w:r>
      <w:r>
        <w:rPr>
          <w:b/>
          <w:spacing w:val="6"/>
        </w:rPr>
        <w:t xml:space="preserve"> </w:t>
      </w:r>
      <w:r>
        <w:rPr>
          <w:b/>
          <w:spacing w:val="-2"/>
        </w:rPr>
        <w:t>s</w:t>
      </w:r>
      <w:r>
        <w:rPr>
          <w:b/>
          <w:spacing w:val="3"/>
        </w:rPr>
        <w:t>e</w:t>
      </w:r>
      <w:r>
        <w:rPr>
          <w:b/>
          <w:spacing w:val="-5"/>
        </w:rPr>
        <w:t>r</w:t>
      </w:r>
      <w:r>
        <w:rPr>
          <w:b/>
        </w:rPr>
        <w:t>vice 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2"/>
        </w:rPr>
        <w:t xml:space="preserve"> </w:t>
      </w:r>
      <w:r>
        <w:rPr>
          <w:b/>
          <w:spacing w:val="-1"/>
        </w:rPr>
        <w:t>c</w:t>
      </w:r>
      <w:r>
        <w:rPr>
          <w:b/>
          <w:spacing w:val="-5"/>
        </w:rPr>
        <w:t>r</w:t>
      </w:r>
      <w:r>
        <w:rPr>
          <w:b/>
        </w:rPr>
        <w:t>i</w:t>
      </w:r>
      <w:r>
        <w:rPr>
          <w:b/>
          <w:spacing w:val="-2"/>
        </w:rPr>
        <w:t>m</w:t>
      </w:r>
      <w:r>
        <w:rPr>
          <w:b/>
        </w:rPr>
        <w:t>i</w:t>
      </w:r>
      <w:r>
        <w:rPr>
          <w:b/>
          <w:spacing w:val="1"/>
        </w:rPr>
        <w:t>n</w:t>
      </w:r>
      <w:r>
        <w:rPr>
          <w:b/>
          <w:spacing w:val="4"/>
        </w:rPr>
        <w:t>a</w:t>
      </w:r>
      <w:r>
        <w:rPr>
          <w:b/>
        </w:rPr>
        <w:t>l</w:t>
      </w:r>
      <w:r>
        <w:rPr>
          <w:b/>
          <w:spacing w:val="-2"/>
        </w:rPr>
        <w:t xml:space="preserve"> </w:t>
      </w:r>
      <w:r>
        <w:rPr>
          <w:b/>
          <w:spacing w:val="1"/>
        </w:rPr>
        <w:t>p</w:t>
      </w:r>
      <w:r>
        <w:rPr>
          <w:b/>
          <w:spacing w:val="-5"/>
        </w:rPr>
        <w:t>r</w:t>
      </w:r>
      <w:r>
        <w:rPr>
          <w:b/>
          <w:spacing w:val="4"/>
        </w:rPr>
        <w:t>o</w:t>
      </w:r>
      <w:r>
        <w:rPr>
          <w:b/>
          <w:spacing w:val="-2"/>
        </w:rPr>
        <w:t>s</w:t>
      </w:r>
      <w:r>
        <w:rPr>
          <w:b/>
          <w:spacing w:val="-1"/>
        </w:rPr>
        <w:t>ec</w:t>
      </w:r>
      <w:r>
        <w:rPr>
          <w:b/>
          <w:spacing w:val="1"/>
        </w:rPr>
        <w:t>ut</w:t>
      </w:r>
      <w:r>
        <w:rPr>
          <w:b/>
        </w:rPr>
        <w:t>io</w:t>
      </w:r>
      <w:r>
        <w:rPr>
          <w:b/>
          <w:spacing w:val="1"/>
        </w:rPr>
        <w:t>n</w:t>
      </w:r>
      <w:r>
        <w:rPr>
          <w:b/>
        </w:rPr>
        <w:t>.</w:t>
      </w:r>
    </w:p>
    <w:p w14:paraId="5C0B3596" w14:textId="77777777" w:rsidR="0088277A" w:rsidRDefault="0088277A" w:rsidP="0088277A">
      <w:pPr>
        <w:spacing w:before="16" w:line="240" w:lineRule="exact"/>
        <w:rPr>
          <w:sz w:val="24"/>
          <w:szCs w:val="24"/>
        </w:rPr>
        <w:sectPr w:rsidR="0088277A" w:rsidSect="0088277A">
          <w:type w:val="continuous"/>
          <w:pgSz w:w="12260" w:h="18740"/>
          <w:pgMar w:top="300" w:right="600" w:bottom="280" w:left="620" w:header="720" w:footer="720" w:gutter="0"/>
          <w:cols w:space="720"/>
        </w:sectPr>
      </w:pPr>
    </w:p>
    <w:p w14:paraId="3513A91D" w14:textId="77777777" w:rsidR="0088277A" w:rsidRDefault="0088277A" w:rsidP="0088277A">
      <w:pPr>
        <w:spacing w:before="39"/>
        <w:ind w:left="100" w:right="-28" w:firstLine="361"/>
        <w:jc w:val="both"/>
        <w:rPr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 wp14:anchorId="2062A000" wp14:editId="02A0D67A">
                <wp:simplePos x="0" y="0"/>
                <wp:positionH relativeFrom="page">
                  <wp:posOffset>434975</wp:posOffset>
                </wp:positionH>
                <wp:positionV relativeFrom="paragraph">
                  <wp:posOffset>4445</wp:posOffset>
                </wp:positionV>
                <wp:extent cx="3017520" cy="24130"/>
                <wp:effectExtent l="0" t="0" r="11430" b="13970"/>
                <wp:wrapNone/>
                <wp:docPr id="1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7520" cy="24130"/>
                          <a:chOff x="685" y="7"/>
                          <a:chExt cx="4752" cy="38"/>
                        </a:xfrm>
                      </wpg:grpSpPr>
                      <wps:wsp>
                        <wps:cNvPr id="13" name=" 4"/>
                        <wps:cNvSpPr>
                          <a:spLocks/>
                        </wps:cNvSpPr>
                        <wps:spPr bwMode="auto">
                          <a:xfrm>
                            <a:off x="692" y="38"/>
                            <a:ext cx="4738" cy="0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4738"/>
                              <a:gd name="T2" fmla="+- 0 5430 692"/>
                              <a:gd name="T3" fmla="*/ T2 w 47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38">
                                <a:moveTo>
                                  <a:pt x="0" y="0"/>
                                </a:moveTo>
                                <a:lnTo>
                                  <a:pt x="47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 3"/>
                        <wps:cNvSpPr>
                          <a:spLocks/>
                        </wps:cNvSpPr>
                        <wps:spPr bwMode="auto">
                          <a:xfrm>
                            <a:off x="692" y="14"/>
                            <a:ext cx="4738" cy="0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4738"/>
                              <a:gd name="T2" fmla="+- 0 5430 692"/>
                              <a:gd name="T3" fmla="*/ T2 w 47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738">
                                <a:moveTo>
                                  <a:pt x="0" y="0"/>
                                </a:moveTo>
                                <a:lnTo>
                                  <a:pt x="47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7EB8CD" id=" 2" o:spid="_x0000_s1026" style="position:absolute;margin-left:34.25pt;margin-top:.35pt;width:237.6pt;height:1.9pt;z-index:-251641344;mso-position-horizontal-relative:page" coordorigin="685,7" coordsize="4752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">
                <v:shape id=" 4" o:spid="_x0000_s1027" style="position:absolute;left:692;top:38;width:4738;height:0;visibility:visible;mso-wrap-style:square;v-text-anchor:top" coordsize="4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" path="m,l4738,e" filled="f" strokeweight=".7pt">
                  <v:path arrowok="t" o:connecttype="custom" o:connectlocs="0,0;4738,0" o:connectangles="0,0"/>
                </v:shape>
                <v:shape id=" 3" o:spid="_x0000_s1028" style="position:absolute;left:692;top:14;width:4738;height:0;visibility:visible;mso-wrap-style:square;v-text-anchor:top" coordsize="47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" path="m,l4738,e" filled="f" strokeweight=".7pt">
                  <v:path arrowok="t" o:connecttype="custom" o:connectlocs="0,0;4738,0" o:connectangles="0,0"/>
                </v:shape>
                <w10:wrap anchorx="page"/>
              </v:group>
            </w:pict>
          </mc:Fallback>
        </mc:AlternateContent>
      </w:r>
      <w:r>
        <w:rPr>
          <w:b/>
          <w:spacing w:val="-1"/>
          <w:sz w:val="16"/>
          <w:szCs w:val="16"/>
        </w:rPr>
        <w:t>(</w:t>
      </w:r>
      <w:r>
        <w:rPr>
          <w:b/>
          <w:sz w:val="16"/>
          <w:szCs w:val="16"/>
        </w:rPr>
        <w:t>NO</w:t>
      </w:r>
      <w:r>
        <w:rPr>
          <w:b/>
          <w:spacing w:val="1"/>
          <w:sz w:val="16"/>
          <w:szCs w:val="16"/>
        </w:rPr>
        <w:t>T</w:t>
      </w:r>
      <w:r>
        <w:rPr>
          <w:b/>
          <w:sz w:val="16"/>
          <w:szCs w:val="16"/>
        </w:rPr>
        <w:t xml:space="preserve">E  </w:t>
      </w:r>
      <w:r>
        <w:rPr>
          <w:b/>
          <w:spacing w:val="5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–  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A   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3"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d  </w:t>
      </w:r>
      <w:r>
        <w:rPr>
          <w:b/>
          <w:spacing w:val="3"/>
          <w:sz w:val="16"/>
          <w:szCs w:val="16"/>
        </w:rPr>
        <w:t xml:space="preserve"> m</w:t>
      </w:r>
      <w:r>
        <w:rPr>
          <w:b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 xml:space="preserve">e  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 xml:space="preserve">m  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3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y   at  </w:t>
      </w:r>
      <w:r>
        <w:rPr>
          <w:b/>
          <w:spacing w:val="3"/>
          <w:sz w:val="16"/>
          <w:szCs w:val="16"/>
        </w:rPr>
        <w:t xml:space="preserve"> </w:t>
      </w:r>
      <w:proofErr w:type="spellStart"/>
      <w:r>
        <w:rPr>
          <w:b/>
          <w:spacing w:val="2"/>
          <w:sz w:val="16"/>
          <w:szCs w:val="16"/>
        </w:rPr>
        <w:t>s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1"/>
          <w:sz w:val="16"/>
          <w:szCs w:val="16"/>
        </w:rPr>
        <w:t>t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m</w:t>
      </w:r>
      <w:r>
        <w:rPr>
          <w:b/>
          <w:sz w:val="16"/>
          <w:szCs w:val="16"/>
        </w:rPr>
        <w:t>e</w:t>
      </w:r>
      <w:proofErr w:type="spellEnd"/>
      <w:r>
        <w:rPr>
          <w:b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-1"/>
          <w:sz w:val="16"/>
          <w:szCs w:val="16"/>
        </w:rPr>
        <w:t>b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q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 xml:space="preserve">t </w:t>
      </w:r>
      <w:r>
        <w:rPr>
          <w:b/>
          <w:spacing w:val="3"/>
          <w:sz w:val="16"/>
          <w:szCs w:val="16"/>
        </w:rPr>
        <w:t>t</w:t>
      </w:r>
      <w:r>
        <w:rPr>
          <w:b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5"/>
          <w:sz w:val="16"/>
          <w:szCs w:val="16"/>
        </w:rPr>
        <w:t>c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1"/>
          <w:sz w:val="16"/>
          <w:szCs w:val="16"/>
        </w:rPr>
        <w:t>rr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z w:val="16"/>
          <w:szCs w:val="16"/>
        </w:rPr>
        <w:t>as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v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>t is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n</w:t>
      </w:r>
      <w:r>
        <w:rPr>
          <w:b/>
          <w:sz w:val="16"/>
          <w:szCs w:val="16"/>
        </w:rPr>
        <w:t xml:space="preserve">ot </w:t>
      </w:r>
      <w:r>
        <w:rPr>
          <w:b/>
          <w:spacing w:val="1"/>
          <w:sz w:val="16"/>
          <w:szCs w:val="16"/>
        </w:rPr>
        <w:t>re</w:t>
      </w:r>
      <w:r>
        <w:rPr>
          <w:b/>
          <w:sz w:val="16"/>
          <w:szCs w:val="16"/>
        </w:rPr>
        <w:t>l</w:t>
      </w:r>
      <w:r>
        <w:rPr>
          <w:b/>
          <w:spacing w:val="-1"/>
          <w:sz w:val="16"/>
          <w:szCs w:val="16"/>
        </w:rPr>
        <w:t>i</w:t>
      </w:r>
      <w:r>
        <w:rPr>
          <w:b/>
          <w:sz w:val="16"/>
          <w:szCs w:val="16"/>
        </w:rPr>
        <w:t>a</w:t>
      </w:r>
      <w:r>
        <w:rPr>
          <w:b/>
          <w:spacing w:val="3"/>
          <w:sz w:val="16"/>
          <w:szCs w:val="16"/>
        </w:rPr>
        <w:t>b</w:t>
      </w:r>
      <w:r>
        <w:rPr>
          <w:b/>
          <w:sz w:val="16"/>
          <w:szCs w:val="16"/>
        </w:rPr>
        <w:t xml:space="preserve">le.  </w:t>
      </w:r>
      <w:r>
        <w:rPr>
          <w:b/>
          <w:spacing w:val="13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Non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b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</w:t>
      </w:r>
      <w:r>
        <w:rPr>
          <w:b/>
          <w:spacing w:val="4"/>
          <w:sz w:val="16"/>
          <w:szCs w:val="16"/>
        </w:rPr>
        <w:t>a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 xml:space="preserve">e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3"/>
          <w:sz w:val="16"/>
          <w:szCs w:val="16"/>
        </w:rPr>
        <w:t>ff</w:t>
      </w:r>
      <w:r>
        <w:rPr>
          <w:b/>
          <w:sz w:val="16"/>
          <w:szCs w:val="16"/>
        </w:rPr>
        <w:t xml:space="preserve">ice </w:t>
      </w:r>
      <w:r>
        <w:rPr>
          <w:b/>
          <w:spacing w:val="-1"/>
          <w:sz w:val="16"/>
          <w:szCs w:val="16"/>
        </w:rPr>
        <w:t>h</w:t>
      </w:r>
      <w:r>
        <w:rPr>
          <w:b/>
          <w:sz w:val="16"/>
          <w:szCs w:val="16"/>
        </w:rPr>
        <w:t>o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s 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1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iv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 xml:space="preserve">s 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 xml:space="preserve">e 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1"/>
          <w:sz w:val="16"/>
          <w:szCs w:val="16"/>
        </w:rPr>
        <w:t>p</w:t>
      </w:r>
      <w:r>
        <w:rPr>
          <w:b/>
          <w:sz w:val="16"/>
          <w:szCs w:val="16"/>
        </w:rPr>
        <w:t>lo</w:t>
      </w:r>
      <w:r>
        <w:rPr>
          <w:b/>
          <w:spacing w:val="-4"/>
          <w:sz w:val="16"/>
          <w:szCs w:val="16"/>
        </w:rPr>
        <w:t>y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 xml:space="preserve">e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 xml:space="preserve">e leave </w:t>
      </w:r>
      <w:r>
        <w:rPr>
          <w:b/>
          <w:spacing w:val="-1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ivi</w:t>
      </w:r>
      <w:r>
        <w:rPr>
          <w:b/>
          <w:spacing w:val="-1"/>
          <w:sz w:val="16"/>
          <w:szCs w:val="16"/>
        </w:rPr>
        <w:t>l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g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z w:val="16"/>
          <w:szCs w:val="16"/>
        </w:rPr>
        <w:t>al</w:t>
      </w:r>
      <w:r>
        <w:rPr>
          <w:b/>
          <w:spacing w:val="-1"/>
          <w:sz w:val="16"/>
          <w:szCs w:val="16"/>
        </w:rPr>
        <w:t>th</w:t>
      </w:r>
      <w:r>
        <w:rPr>
          <w:b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</w:t>
      </w:r>
      <w:r>
        <w:rPr>
          <w:b/>
          <w:spacing w:val="4"/>
          <w:sz w:val="16"/>
          <w:szCs w:val="16"/>
        </w:rPr>
        <w:t>g</w:t>
      </w:r>
      <w:r>
        <w:rPr>
          <w:b/>
          <w:sz w:val="16"/>
          <w:szCs w:val="16"/>
        </w:rPr>
        <w:t xml:space="preserve">h 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z w:val="16"/>
          <w:szCs w:val="16"/>
        </w:rPr>
        <w:t>ay</w:t>
      </w:r>
      <w:r>
        <w:rPr>
          <w:b/>
          <w:spacing w:val="5"/>
          <w:sz w:val="16"/>
          <w:szCs w:val="16"/>
        </w:rPr>
        <w:t xml:space="preserve"> 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ave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ere</w:t>
      </w:r>
      <w:r>
        <w:rPr>
          <w:b/>
          <w:sz w:val="16"/>
          <w:szCs w:val="16"/>
        </w:rPr>
        <w:t>d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v</w:t>
      </w:r>
      <w:r>
        <w:rPr>
          <w:b/>
          <w:spacing w:val="1"/>
          <w:sz w:val="16"/>
          <w:szCs w:val="16"/>
        </w:rPr>
        <w:t>er</w:t>
      </w:r>
      <w:r>
        <w:rPr>
          <w:b/>
          <w:spacing w:val="-1"/>
          <w:sz w:val="16"/>
          <w:szCs w:val="16"/>
        </w:rPr>
        <w:t>t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m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vi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-3"/>
          <w:sz w:val="16"/>
          <w:szCs w:val="16"/>
        </w:rPr>
        <w:t>e</w:t>
      </w:r>
      <w:r>
        <w:rPr>
          <w:b/>
          <w:sz w:val="16"/>
          <w:szCs w:val="16"/>
        </w:rPr>
        <w:t xml:space="preserve">. </w:t>
      </w:r>
      <w:r>
        <w:rPr>
          <w:b/>
          <w:spacing w:val="9"/>
          <w:sz w:val="16"/>
          <w:szCs w:val="16"/>
        </w:rPr>
        <w:t xml:space="preserve"> </w:t>
      </w:r>
      <w:r>
        <w:rPr>
          <w:b/>
          <w:spacing w:val="4"/>
          <w:sz w:val="16"/>
          <w:szCs w:val="16"/>
        </w:rPr>
        <w:t>W</w:t>
      </w:r>
      <w:r>
        <w:rPr>
          <w:b/>
          <w:spacing w:val="-5"/>
          <w:sz w:val="16"/>
          <w:szCs w:val="16"/>
        </w:rPr>
        <w:t>h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 xml:space="preserve">e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vi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>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re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ere</w:t>
      </w:r>
      <w:r>
        <w:rPr>
          <w:b/>
          <w:sz w:val="16"/>
          <w:szCs w:val="16"/>
        </w:rPr>
        <w:t>d</w:t>
      </w:r>
      <w:r>
        <w:rPr>
          <w:b/>
          <w:spacing w:val="34"/>
          <w:sz w:val="16"/>
          <w:szCs w:val="16"/>
        </w:rPr>
        <w:t xml:space="preserve"> </w:t>
      </w:r>
      <w:proofErr w:type="gramStart"/>
      <w:r>
        <w:rPr>
          <w:b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ut</w:t>
      </w:r>
      <w:r>
        <w:rPr>
          <w:b/>
          <w:spacing w:val="2"/>
          <w:sz w:val="16"/>
          <w:szCs w:val="16"/>
        </w:rPr>
        <w:t>s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d</w:t>
      </w:r>
      <w:r>
        <w:rPr>
          <w:b/>
          <w:sz w:val="16"/>
          <w:szCs w:val="16"/>
        </w:rPr>
        <w:t xml:space="preserve">e 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proofErr w:type="gramEnd"/>
      <w:r>
        <w:rPr>
          <w:b/>
          <w:spacing w:val="37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  O</w:t>
      </w:r>
      <w:r>
        <w:rPr>
          <w:b/>
          <w:spacing w:val="3"/>
          <w:sz w:val="16"/>
          <w:szCs w:val="16"/>
        </w:rPr>
        <w:t>ff</w:t>
      </w:r>
      <w:r>
        <w:rPr>
          <w:b/>
          <w:sz w:val="16"/>
          <w:szCs w:val="16"/>
        </w:rPr>
        <w:t>ice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r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4"/>
          <w:sz w:val="16"/>
          <w:szCs w:val="16"/>
        </w:rPr>
        <w:t>w</w:t>
      </w:r>
      <w:r>
        <w:rPr>
          <w:b/>
          <w:spacing w:val="-1"/>
          <w:sz w:val="16"/>
          <w:szCs w:val="16"/>
        </w:rPr>
        <w:t>h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le</w:t>
      </w:r>
      <w:r>
        <w:rPr>
          <w:b/>
          <w:spacing w:val="35"/>
          <w:sz w:val="16"/>
          <w:szCs w:val="16"/>
        </w:rPr>
        <w:t xml:space="preserve"> </w:t>
      </w:r>
      <w:r>
        <w:rPr>
          <w:b/>
          <w:spacing w:val="7"/>
          <w:sz w:val="16"/>
          <w:szCs w:val="16"/>
        </w:rPr>
        <w:t>m</w:t>
      </w:r>
      <w:r>
        <w:rPr>
          <w:b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3"/>
          <w:sz w:val="16"/>
          <w:szCs w:val="16"/>
        </w:rPr>
        <w:t>i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 xml:space="preserve">g 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r a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1"/>
          <w:sz w:val="16"/>
          <w:szCs w:val="16"/>
        </w:rPr>
        <w:t>er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>oo</w:t>
      </w:r>
      <w:r>
        <w:rPr>
          <w:b/>
          <w:spacing w:val="-1"/>
          <w:sz w:val="16"/>
          <w:szCs w:val="16"/>
        </w:rPr>
        <w:t>n</w:t>
      </w:r>
      <w:r>
        <w:rPr>
          <w:b/>
          <w:sz w:val="16"/>
          <w:szCs w:val="16"/>
        </w:rPr>
        <w:t>,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n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4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3"/>
          <w:sz w:val="16"/>
          <w:szCs w:val="16"/>
        </w:rPr>
        <w:t>i</w:t>
      </w:r>
      <w:r>
        <w:rPr>
          <w:b/>
          <w:sz w:val="16"/>
          <w:szCs w:val="16"/>
        </w:rPr>
        <w:t>on</w:t>
      </w:r>
      <w:r>
        <w:rPr>
          <w:b/>
          <w:spacing w:val="-5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z w:val="16"/>
          <w:szCs w:val="16"/>
        </w:rPr>
        <w:t xml:space="preserve">o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at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ff</w:t>
      </w:r>
      <w:r>
        <w:rPr>
          <w:b/>
          <w:spacing w:val="1"/>
          <w:sz w:val="16"/>
          <w:szCs w:val="16"/>
        </w:rPr>
        <w:t>ec</w:t>
      </w:r>
      <w:r>
        <w:rPr>
          <w:b/>
          <w:sz w:val="16"/>
          <w:szCs w:val="16"/>
        </w:rPr>
        <w:t>t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o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3"/>
          <w:sz w:val="16"/>
          <w:szCs w:val="16"/>
        </w:rPr>
        <w:t>l</w:t>
      </w:r>
      <w:r>
        <w:rPr>
          <w:b/>
          <w:sz w:val="16"/>
          <w:szCs w:val="16"/>
        </w:rPr>
        <w:t>d</w:t>
      </w:r>
      <w:r>
        <w:rPr>
          <w:b/>
          <w:spacing w:val="-1"/>
          <w:sz w:val="16"/>
          <w:szCs w:val="16"/>
        </w:rPr>
        <w:t xml:space="preserve"> b</w:t>
      </w:r>
      <w:r>
        <w:rPr>
          <w:b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 xml:space="preserve"> c</w:t>
      </w:r>
      <w:r>
        <w:rPr>
          <w:b/>
          <w:sz w:val="16"/>
          <w:szCs w:val="16"/>
        </w:rPr>
        <w:t>lea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l</w:t>
      </w:r>
      <w:r>
        <w:rPr>
          <w:b/>
          <w:spacing w:val="-4"/>
          <w:sz w:val="16"/>
          <w:szCs w:val="16"/>
        </w:rPr>
        <w:t>y</w:t>
      </w:r>
      <w:r>
        <w:rPr>
          <w:b/>
          <w:sz w:val="16"/>
          <w:szCs w:val="16"/>
        </w:rPr>
        <w:t>.)</w:t>
      </w:r>
    </w:p>
    <w:p w14:paraId="4E4B8D68" w14:textId="77777777" w:rsidR="0088277A" w:rsidRDefault="0088277A" w:rsidP="0088277A">
      <w:pPr>
        <w:spacing w:before="39"/>
        <w:ind w:right="94" w:firstLine="361"/>
        <w:jc w:val="both"/>
        <w:rPr>
          <w:sz w:val="16"/>
          <w:szCs w:val="16"/>
        </w:rPr>
      </w:pPr>
      <w:r>
        <w:br w:type="column"/>
      </w:r>
      <w:r>
        <w:rPr>
          <w:b/>
          <w:spacing w:val="-1"/>
          <w:sz w:val="16"/>
          <w:szCs w:val="16"/>
        </w:rPr>
        <w:t>(</w:t>
      </w:r>
      <w:r>
        <w:rPr>
          <w:b/>
          <w:sz w:val="16"/>
          <w:szCs w:val="16"/>
        </w:rPr>
        <w:t>NO</w:t>
      </w:r>
      <w:r>
        <w:rPr>
          <w:b/>
          <w:spacing w:val="1"/>
          <w:sz w:val="16"/>
          <w:szCs w:val="16"/>
        </w:rPr>
        <w:t>T</w:t>
      </w:r>
      <w:r>
        <w:rPr>
          <w:b/>
          <w:sz w:val="16"/>
          <w:szCs w:val="16"/>
        </w:rPr>
        <w:t xml:space="preserve">E  </w:t>
      </w:r>
      <w:r>
        <w:rPr>
          <w:b/>
          <w:spacing w:val="5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–  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A   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3"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d  </w:t>
      </w:r>
      <w:r>
        <w:rPr>
          <w:b/>
          <w:spacing w:val="3"/>
          <w:sz w:val="16"/>
          <w:szCs w:val="16"/>
        </w:rPr>
        <w:t xml:space="preserve"> m</w:t>
      </w:r>
      <w:r>
        <w:rPr>
          <w:b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 xml:space="preserve">e  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 xml:space="preserve">m  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3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y   at  </w:t>
      </w:r>
      <w:r>
        <w:rPr>
          <w:b/>
          <w:spacing w:val="3"/>
          <w:sz w:val="16"/>
          <w:szCs w:val="16"/>
        </w:rPr>
        <w:t xml:space="preserve"> </w:t>
      </w:r>
      <w:proofErr w:type="spellStart"/>
      <w:r>
        <w:rPr>
          <w:b/>
          <w:spacing w:val="2"/>
          <w:sz w:val="16"/>
          <w:szCs w:val="16"/>
        </w:rPr>
        <w:t>s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1"/>
          <w:sz w:val="16"/>
          <w:szCs w:val="16"/>
        </w:rPr>
        <w:t>t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m</w:t>
      </w:r>
      <w:r>
        <w:rPr>
          <w:b/>
          <w:sz w:val="16"/>
          <w:szCs w:val="16"/>
        </w:rPr>
        <w:t>e</w:t>
      </w:r>
      <w:proofErr w:type="spellEnd"/>
      <w:r>
        <w:rPr>
          <w:b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-1"/>
          <w:sz w:val="16"/>
          <w:szCs w:val="16"/>
        </w:rPr>
        <w:t>b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q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 xml:space="preserve">t </w:t>
      </w:r>
      <w:r>
        <w:rPr>
          <w:b/>
          <w:spacing w:val="3"/>
          <w:sz w:val="16"/>
          <w:szCs w:val="16"/>
        </w:rPr>
        <w:t>t</w:t>
      </w:r>
      <w:r>
        <w:rPr>
          <w:b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5"/>
          <w:sz w:val="16"/>
          <w:szCs w:val="16"/>
        </w:rPr>
        <w:t>c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1"/>
          <w:sz w:val="16"/>
          <w:szCs w:val="16"/>
        </w:rPr>
        <w:t>rr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z w:val="16"/>
          <w:szCs w:val="16"/>
        </w:rPr>
        <w:t>as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v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>t is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n</w:t>
      </w:r>
      <w:r>
        <w:rPr>
          <w:b/>
          <w:sz w:val="16"/>
          <w:szCs w:val="16"/>
        </w:rPr>
        <w:t xml:space="preserve">ot </w:t>
      </w:r>
      <w:r>
        <w:rPr>
          <w:b/>
          <w:spacing w:val="1"/>
          <w:sz w:val="16"/>
          <w:szCs w:val="16"/>
        </w:rPr>
        <w:t>re</w:t>
      </w:r>
      <w:r>
        <w:rPr>
          <w:b/>
          <w:sz w:val="16"/>
          <w:szCs w:val="16"/>
        </w:rPr>
        <w:t>l</w:t>
      </w:r>
      <w:r>
        <w:rPr>
          <w:b/>
          <w:spacing w:val="-1"/>
          <w:sz w:val="16"/>
          <w:szCs w:val="16"/>
        </w:rPr>
        <w:t>i</w:t>
      </w:r>
      <w:r>
        <w:rPr>
          <w:b/>
          <w:sz w:val="16"/>
          <w:szCs w:val="16"/>
        </w:rPr>
        <w:t>a</w:t>
      </w:r>
      <w:r>
        <w:rPr>
          <w:b/>
          <w:spacing w:val="3"/>
          <w:sz w:val="16"/>
          <w:szCs w:val="16"/>
        </w:rPr>
        <w:t>b</w:t>
      </w:r>
      <w:r>
        <w:rPr>
          <w:b/>
          <w:sz w:val="16"/>
          <w:szCs w:val="16"/>
        </w:rPr>
        <w:t xml:space="preserve">le.  </w:t>
      </w:r>
      <w:r>
        <w:rPr>
          <w:b/>
          <w:spacing w:val="13"/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Non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b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</w:t>
      </w:r>
      <w:r>
        <w:rPr>
          <w:b/>
          <w:spacing w:val="4"/>
          <w:sz w:val="16"/>
          <w:szCs w:val="16"/>
        </w:rPr>
        <w:t>a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 xml:space="preserve">e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3"/>
          <w:sz w:val="16"/>
          <w:szCs w:val="16"/>
        </w:rPr>
        <w:t>ff</w:t>
      </w:r>
      <w:r>
        <w:rPr>
          <w:b/>
          <w:sz w:val="16"/>
          <w:szCs w:val="16"/>
        </w:rPr>
        <w:t xml:space="preserve">ice </w:t>
      </w:r>
      <w:r>
        <w:rPr>
          <w:b/>
          <w:spacing w:val="-1"/>
          <w:sz w:val="16"/>
          <w:szCs w:val="16"/>
        </w:rPr>
        <w:t>h</w:t>
      </w:r>
      <w:r>
        <w:rPr>
          <w:b/>
          <w:sz w:val="16"/>
          <w:szCs w:val="16"/>
        </w:rPr>
        <w:t>o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 xml:space="preserve">s 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-1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iv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 xml:space="preserve">s 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 xml:space="preserve">e 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m</w:t>
      </w:r>
      <w:r>
        <w:rPr>
          <w:b/>
          <w:spacing w:val="-1"/>
          <w:sz w:val="16"/>
          <w:szCs w:val="16"/>
        </w:rPr>
        <w:t>p</w:t>
      </w:r>
      <w:r>
        <w:rPr>
          <w:b/>
          <w:sz w:val="16"/>
          <w:szCs w:val="16"/>
        </w:rPr>
        <w:t>lo</w:t>
      </w:r>
      <w:r>
        <w:rPr>
          <w:b/>
          <w:spacing w:val="-4"/>
          <w:sz w:val="16"/>
          <w:szCs w:val="16"/>
        </w:rPr>
        <w:t>y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e</w:t>
      </w:r>
      <w:r>
        <w:rPr>
          <w:b/>
          <w:spacing w:val="6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 xml:space="preserve">e leave </w:t>
      </w:r>
      <w:r>
        <w:rPr>
          <w:b/>
          <w:spacing w:val="-1"/>
          <w:sz w:val="16"/>
          <w:szCs w:val="16"/>
        </w:rPr>
        <w:t>p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ivi</w:t>
      </w:r>
      <w:r>
        <w:rPr>
          <w:b/>
          <w:spacing w:val="-1"/>
          <w:sz w:val="16"/>
          <w:szCs w:val="16"/>
        </w:rPr>
        <w:t>l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g</w:t>
      </w:r>
      <w:r>
        <w:rPr>
          <w:b/>
          <w:spacing w:val="1"/>
          <w:sz w:val="16"/>
          <w:szCs w:val="16"/>
        </w:rPr>
        <w:t>e</w:t>
      </w:r>
      <w:r>
        <w:rPr>
          <w:b/>
          <w:sz w:val="16"/>
          <w:szCs w:val="16"/>
        </w:rPr>
        <w:t>s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z w:val="16"/>
          <w:szCs w:val="16"/>
        </w:rPr>
        <w:t>al</w:t>
      </w:r>
      <w:r>
        <w:rPr>
          <w:b/>
          <w:spacing w:val="-1"/>
          <w:sz w:val="16"/>
          <w:szCs w:val="16"/>
        </w:rPr>
        <w:t>th</w:t>
      </w:r>
      <w:r>
        <w:rPr>
          <w:b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</w:t>
      </w:r>
      <w:r>
        <w:rPr>
          <w:b/>
          <w:spacing w:val="4"/>
          <w:sz w:val="16"/>
          <w:szCs w:val="16"/>
        </w:rPr>
        <w:t>g</w:t>
      </w:r>
      <w:r>
        <w:rPr>
          <w:b/>
          <w:sz w:val="16"/>
          <w:szCs w:val="16"/>
        </w:rPr>
        <w:t xml:space="preserve">h 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z w:val="16"/>
          <w:szCs w:val="16"/>
        </w:rPr>
        <w:t>ay</w:t>
      </w:r>
      <w:r>
        <w:rPr>
          <w:b/>
          <w:spacing w:val="5"/>
          <w:sz w:val="16"/>
          <w:szCs w:val="16"/>
        </w:rPr>
        <w:t xml:space="preserve"> 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ave</w:t>
      </w:r>
      <w:r>
        <w:rPr>
          <w:b/>
          <w:spacing w:val="2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5"/>
          <w:sz w:val="16"/>
          <w:szCs w:val="16"/>
        </w:rPr>
        <w:t>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ere</w:t>
      </w:r>
      <w:r>
        <w:rPr>
          <w:b/>
          <w:sz w:val="16"/>
          <w:szCs w:val="16"/>
        </w:rPr>
        <w:t>d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v</w:t>
      </w:r>
      <w:r>
        <w:rPr>
          <w:b/>
          <w:spacing w:val="1"/>
          <w:sz w:val="16"/>
          <w:szCs w:val="16"/>
        </w:rPr>
        <w:t>er</w:t>
      </w:r>
      <w:r>
        <w:rPr>
          <w:b/>
          <w:spacing w:val="-1"/>
          <w:sz w:val="16"/>
          <w:szCs w:val="16"/>
        </w:rPr>
        <w:t>t</w:t>
      </w:r>
      <w:r>
        <w:rPr>
          <w:b/>
          <w:sz w:val="16"/>
          <w:szCs w:val="16"/>
        </w:rPr>
        <w:t>i</w:t>
      </w:r>
      <w:r>
        <w:rPr>
          <w:b/>
          <w:spacing w:val="2"/>
          <w:sz w:val="16"/>
          <w:szCs w:val="16"/>
        </w:rPr>
        <w:t>m</w:t>
      </w:r>
      <w:r>
        <w:rPr>
          <w:b/>
          <w:sz w:val="16"/>
          <w:szCs w:val="16"/>
        </w:rPr>
        <w:t>e</w:t>
      </w:r>
      <w:r>
        <w:rPr>
          <w:b/>
          <w:spacing w:val="2"/>
          <w:sz w:val="16"/>
          <w:szCs w:val="16"/>
        </w:rPr>
        <w:t xml:space="preserve"> 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vi</w:t>
      </w:r>
      <w:r>
        <w:rPr>
          <w:b/>
          <w:spacing w:val="1"/>
          <w:sz w:val="16"/>
          <w:szCs w:val="16"/>
        </w:rPr>
        <w:t>c</w:t>
      </w:r>
      <w:r>
        <w:rPr>
          <w:b/>
          <w:spacing w:val="-3"/>
          <w:sz w:val="16"/>
          <w:szCs w:val="16"/>
        </w:rPr>
        <w:t>e</w:t>
      </w:r>
      <w:r>
        <w:rPr>
          <w:b/>
          <w:sz w:val="16"/>
          <w:szCs w:val="16"/>
        </w:rPr>
        <w:t xml:space="preserve">. </w:t>
      </w:r>
      <w:r>
        <w:rPr>
          <w:b/>
          <w:spacing w:val="9"/>
          <w:sz w:val="16"/>
          <w:szCs w:val="16"/>
        </w:rPr>
        <w:t xml:space="preserve"> </w:t>
      </w:r>
      <w:r>
        <w:rPr>
          <w:b/>
          <w:spacing w:val="4"/>
          <w:sz w:val="16"/>
          <w:szCs w:val="16"/>
        </w:rPr>
        <w:t>W</w:t>
      </w:r>
      <w:r>
        <w:rPr>
          <w:b/>
          <w:spacing w:val="-5"/>
          <w:sz w:val="16"/>
          <w:szCs w:val="16"/>
        </w:rPr>
        <w:t>h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 xml:space="preserve">e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1"/>
          <w:sz w:val="16"/>
          <w:szCs w:val="16"/>
        </w:rPr>
        <w:t>er</w:t>
      </w:r>
      <w:r>
        <w:rPr>
          <w:b/>
          <w:sz w:val="16"/>
          <w:szCs w:val="16"/>
        </w:rPr>
        <w:t>vi</w:t>
      </w:r>
      <w:r>
        <w:rPr>
          <w:b/>
          <w:spacing w:val="1"/>
          <w:sz w:val="16"/>
          <w:szCs w:val="16"/>
        </w:rPr>
        <w:t>c</w:t>
      </w:r>
      <w:r>
        <w:rPr>
          <w:b/>
          <w:sz w:val="16"/>
          <w:szCs w:val="16"/>
        </w:rPr>
        <w:t>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re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-1"/>
          <w:sz w:val="16"/>
          <w:szCs w:val="16"/>
        </w:rPr>
        <w:t>d</w:t>
      </w:r>
      <w:r>
        <w:rPr>
          <w:b/>
          <w:spacing w:val="1"/>
          <w:sz w:val="16"/>
          <w:szCs w:val="16"/>
        </w:rPr>
        <w:t>ere</w:t>
      </w:r>
      <w:r>
        <w:rPr>
          <w:b/>
          <w:sz w:val="16"/>
          <w:szCs w:val="16"/>
        </w:rPr>
        <w:t>d</w:t>
      </w:r>
      <w:r>
        <w:rPr>
          <w:b/>
          <w:spacing w:val="34"/>
          <w:sz w:val="16"/>
          <w:szCs w:val="16"/>
        </w:rPr>
        <w:t xml:space="preserve"> </w:t>
      </w:r>
      <w:proofErr w:type="gramStart"/>
      <w:r>
        <w:rPr>
          <w:b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ut</w:t>
      </w:r>
      <w:r>
        <w:rPr>
          <w:b/>
          <w:spacing w:val="2"/>
          <w:sz w:val="16"/>
          <w:szCs w:val="16"/>
        </w:rPr>
        <w:t>s</w:t>
      </w:r>
      <w:r>
        <w:rPr>
          <w:b/>
          <w:sz w:val="16"/>
          <w:szCs w:val="16"/>
        </w:rPr>
        <w:t>i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 xml:space="preserve">e 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f</w:t>
      </w:r>
      <w:proofErr w:type="gramEnd"/>
      <w:r>
        <w:rPr>
          <w:b/>
          <w:spacing w:val="37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  O</w:t>
      </w:r>
      <w:r>
        <w:rPr>
          <w:b/>
          <w:spacing w:val="3"/>
          <w:sz w:val="16"/>
          <w:szCs w:val="16"/>
        </w:rPr>
        <w:t>ff</w:t>
      </w:r>
      <w:r>
        <w:rPr>
          <w:b/>
          <w:sz w:val="16"/>
          <w:szCs w:val="16"/>
        </w:rPr>
        <w:t>ice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r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e</w:t>
      </w:r>
      <w:r>
        <w:rPr>
          <w:b/>
          <w:spacing w:val="36"/>
          <w:sz w:val="16"/>
          <w:szCs w:val="16"/>
        </w:rPr>
        <w:t xml:space="preserve"> </w:t>
      </w:r>
      <w:r>
        <w:rPr>
          <w:b/>
          <w:spacing w:val="4"/>
          <w:sz w:val="16"/>
          <w:szCs w:val="16"/>
        </w:rPr>
        <w:t>w</w:t>
      </w:r>
      <w:r>
        <w:rPr>
          <w:b/>
          <w:spacing w:val="-1"/>
          <w:sz w:val="16"/>
          <w:szCs w:val="16"/>
        </w:rPr>
        <w:t>h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le</w:t>
      </w:r>
      <w:r>
        <w:rPr>
          <w:b/>
          <w:spacing w:val="35"/>
          <w:sz w:val="16"/>
          <w:szCs w:val="16"/>
        </w:rPr>
        <w:t xml:space="preserve"> </w:t>
      </w:r>
      <w:r>
        <w:rPr>
          <w:b/>
          <w:spacing w:val="7"/>
          <w:sz w:val="16"/>
          <w:szCs w:val="16"/>
        </w:rPr>
        <w:t>m</w:t>
      </w:r>
      <w:r>
        <w:rPr>
          <w:b/>
          <w:sz w:val="16"/>
          <w:szCs w:val="16"/>
        </w:rPr>
        <w:t>o</w:t>
      </w:r>
      <w:r>
        <w:rPr>
          <w:b/>
          <w:spacing w:val="1"/>
          <w:sz w:val="16"/>
          <w:szCs w:val="16"/>
        </w:rPr>
        <w:t>r</w:t>
      </w:r>
      <w:r>
        <w:rPr>
          <w:b/>
          <w:spacing w:val="-5"/>
          <w:sz w:val="16"/>
          <w:szCs w:val="16"/>
        </w:rPr>
        <w:t>n</w:t>
      </w:r>
      <w:r>
        <w:rPr>
          <w:b/>
          <w:spacing w:val="3"/>
          <w:sz w:val="16"/>
          <w:szCs w:val="16"/>
        </w:rPr>
        <w:t>i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 xml:space="preserve">g </w:t>
      </w:r>
      <w:r>
        <w:rPr>
          <w:b/>
          <w:spacing w:val="3"/>
          <w:sz w:val="16"/>
          <w:szCs w:val="16"/>
        </w:rPr>
        <w:t xml:space="preserve"> </w:t>
      </w:r>
      <w:r>
        <w:rPr>
          <w:b/>
          <w:spacing w:val="-4"/>
          <w:sz w:val="16"/>
          <w:szCs w:val="16"/>
        </w:rPr>
        <w:t>o</w:t>
      </w:r>
      <w:r>
        <w:rPr>
          <w:b/>
          <w:sz w:val="16"/>
          <w:szCs w:val="16"/>
        </w:rPr>
        <w:t>r a</w:t>
      </w:r>
      <w:r>
        <w:rPr>
          <w:b/>
          <w:spacing w:val="3"/>
          <w:sz w:val="16"/>
          <w:szCs w:val="16"/>
        </w:rPr>
        <w:t>f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1"/>
          <w:sz w:val="16"/>
          <w:szCs w:val="16"/>
        </w:rPr>
        <w:t>er</w:t>
      </w:r>
      <w:r>
        <w:rPr>
          <w:b/>
          <w:spacing w:val="-5"/>
          <w:sz w:val="16"/>
          <w:szCs w:val="16"/>
        </w:rPr>
        <w:t>n</w:t>
      </w:r>
      <w:r>
        <w:rPr>
          <w:b/>
          <w:sz w:val="16"/>
          <w:szCs w:val="16"/>
        </w:rPr>
        <w:t>oo</w:t>
      </w:r>
      <w:r>
        <w:rPr>
          <w:b/>
          <w:spacing w:val="-1"/>
          <w:sz w:val="16"/>
          <w:szCs w:val="16"/>
        </w:rPr>
        <w:t>n</w:t>
      </w:r>
      <w:r>
        <w:rPr>
          <w:b/>
          <w:sz w:val="16"/>
          <w:szCs w:val="16"/>
        </w:rPr>
        <w:t>,</w:t>
      </w:r>
      <w:r>
        <w:rPr>
          <w:b/>
          <w:spacing w:val="4"/>
          <w:sz w:val="16"/>
          <w:szCs w:val="16"/>
        </w:rPr>
        <w:t xml:space="preserve"> </w:t>
      </w:r>
      <w:r>
        <w:rPr>
          <w:b/>
          <w:spacing w:val="-1"/>
          <w:sz w:val="16"/>
          <w:szCs w:val="16"/>
        </w:rPr>
        <w:t>n</w:t>
      </w:r>
      <w:r>
        <w:rPr>
          <w:b/>
          <w:spacing w:val="-4"/>
          <w:sz w:val="16"/>
          <w:szCs w:val="16"/>
        </w:rPr>
        <w:t>o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4"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t</w:t>
      </w:r>
      <w:r>
        <w:rPr>
          <w:b/>
          <w:spacing w:val="3"/>
          <w:sz w:val="16"/>
          <w:szCs w:val="16"/>
        </w:rPr>
        <w:t>i</w:t>
      </w:r>
      <w:r>
        <w:rPr>
          <w:b/>
          <w:sz w:val="16"/>
          <w:szCs w:val="16"/>
        </w:rPr>
        <w:t>on</w:t>
      </w:r>
      <w:r>
        <w:rPr>
          <w:b/>
          <w:spacing w:val="-5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t</w:t>
      </w:r>
      <w:r>
        <w:rPr>
          <w:b/>
          <w:sz w:val="16"/>
          <w:szCs w:val="16"/>
        </w:rPr>
        <w:t xml:space="preserve">o </w:t>
      </w:r>
      <w:r>
        <w:rPr>
          <w:b/>
          <w:spacing w:val="3"/>
          <w:sz w:val="16"/>
          <w:szCs w:val="16"/>
        </w:rPr>
        <w:t>t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at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1"/>
          <w:sz w:val="16"/>
          <w:szCs w:val="16"/>
        </w:rPr>
        <w:t>e</w:t>
      </w:r>
      <w:r>
        <w:rPr>
          <w:b/>
          <w:spacing w:val="3"/>
          <w:sz w:val="16"/>
          <w:szCs w:val="16"/>
        </w:rPr>
        <w:t>ff</w:t>
      </w:r>
      <w:r>
        <w:rPr>
          <w:b/>
          <w:spacing w:val="1"/>
          <w:sz w:val="16"/>
          <w:szCs w:val="16"/>
        </w:rPr>
        <w:t>ec</w:t>
      </w:r>
      <w:r>
        <w:rPr>
          <w:b/>
          <w:sz w:val="16"/>
          <w:szCs w:val="16"/>
        </w:rPr>
        <w:t>t</w:t>
      </w:r>
      <w:r>
        <w:rPr>
          <w:b/>
          <w:spacing w:val="-1"/>
          <w:sz w:val="16"/>
          <w:szCs w:val="16"/>
        </w:rPr>
        <w:t xml:space="preserve"> </w:t>
      </w:r>
      <w:r>
        <w:rPr>
          <w:b/>
          <w:spacing w:val="2"/>
          <w:sz w:val="16"/>
          <w:szCs w:val="16"/>
        </w:rPr>
        <w:t>s</w:t>
      </w:r>
      <w:r>
        <w:rPr>
          <w:b/>
          <w:spacing w:val="-5"/>
          <w:sz w:val="16"/>
          <w:szCs w:val="16"/>
        </w:rPr>
        <w:t>h</w:t>
      </w:r>
      <w:r>
        <w:rPr>
          <w:b/>
          <w:sz w:val="16"/>
          <w:szCs w:val="16"/>
        </w:rPr>
        <w:t>o</w:t>
      </w:r>
      <w:r>
        <w:rPr>
          <w:b/>
          <w:spacing w:val="-5"/>
          <w:sz w:val="16"/>
          <w:szCs w:val="16"/>
        </w:rPr>
        <w:t>u</w:t>
      </w:r>
      <w:r>
        <w:rPr>
          <w:b/>
          <w:spacing w:val="3"/>
          <w:sz w:val="16"/>
          <w:szCs w:val="16"/>
        </w:rPr>
        <w:t>l</w:t>
      </w:r>
      <w:r>
        <w:rPr>
          <w:b/>
          <w:sz w:val="16"/>
          <w:szCs w:val="16"/>
        </w:rPr>
        <w:t>d</w:t>
      </w:r>
      <w:r>
        <w:rPr>
          <w:b/>
          <w:spacing w:val="-1"/>
          <w:sz w:val="16"/>
          <w:szCs w:val="16"/>
        </w:rPr>
        <w:t xml:space="preserve"> b</w:t>
      </w:r>
      <w:r>
        <w:rPr>
          <w:b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 xml:space="preserve"> </w:t>
      </w:r>
      <w:r>
        <w:rPr>
          <w:b/>
          <w:spacing w:val="3"/>
          <w:sz w:val="16"/>
          <w:szCs w:val="16"/>
        </w:rPr>
        <w:t>m</w:t>
      </w:r>
      <w:r>
        <w:rPr>
          <w:b/>
          <w:sz w:val="16"/>
          <w:szCs w:val="16"/>
        </w:rPr>
        <w:t>a</w:t>
      </w:r>
      <w:r>
        <w:rPr>
          <w:b/>
          <w:spacing w:val="-1"/>
          <w:sz w:val="16"/>
          <w:szCs w:val="16"/>
        </w:rPr>
        <w:t>d</w:t>
      </w:r>
      <w:r>
        <w:rPr>
          <w:b/>
          <w:sz w:val="16"/>
          <w:szCs w:val="16"/>
        </w:rPr>
        <w:t>e</w:t>
      </w:r>
      <w:r>
        <w:rPr>
          <w:b/>
          <w:spacing w:val="1"/>
          <w:sz w:val="16"/>
          <w:szCs w:val="16"/>
        </w:rPr>
        <w:t xml:space="preserve"> c</w:t>
      </w:r>
      <w:r>
        <w:rPr>
          <w:b/>
          <w:sz w:val="16"/>
          <w:szCs w:val="16"/>
        </w:rPr>
        <w:t>lea</w:t>
      </w:r>
      <w:r>
        <w:rPr>
          <w:b/>
          <w:spacing w:val="1"/>
          <w:sz w:val="16"/>
          <w:szCs w:val="16"/>
        </w:rPr>
        <w:t>r</w:t>
      </w:r>
      <w:r>
        <w:rPr>
          <w:b/>
          <w:sz w:val="16"/>
          <w:szCs w:val="16"/>
        </w:rPr>
        <w:t>l</w:t>
      </w:r>
      <w:r>
        <w:rPr>
          <w:b/>
          <w:spacing w:val="-4"/>
          <w:sz w:val="16"/>
          <w:szCs w:val="16"/>
        </w:rPr>
        <w:t>y</w:t>
      </w:r>
      <w:r>
        <w:rPr>
          <w:b/>
          <w:sz w:val="16"/>
          <w:szCs w:val="16"/>
        </w:rPr>
        <w:t>.)</w:t>
      </w:r>
    </w:p>
    <w:p w14:paraId="437CC0BF" w14:textId="77777777" w:rsidR="0088277A" w:rsidRDefault="0088277A" w:rsidP="0088277A">
      <w:pPr>
        <w:spacing w:before="39"/>
        <w:ind w:right="94" w:firstLine="361"/>
        <w:jc w:val="both"/>
        <w:rPr>
          <w:sz w:val="16"/>
          <w:szCs w:val="16"/>
        </w:rPr>
      </w:pPr>
    </w:p>
    <w:p w14:paraId="364FB77A" w14:textId="77777777" w:rsidR="004E4B67" w:rsidRDefault="004E4B67" w:rsidP="00EF77B4">
      <w:pPr>
        <w:spacing w:before="39"/>
        <w:ind w:right="94"/>
        <w:jc w:val="both"/>
        <w:rPr>
          <w:sz w:val="16"/>
          <w:szCs w:val="16"/>
        </w:rPr>
      </w:pPr>
    </w:p>
    <w:sectPr w:rsidR="004E4B67" w:rsidSect="00AB1921">
      <w:type w:val="continuous"/>
      <w:pgSz w:w="12260" w:h="18740"/>
      <w:pgMar w:top="300" w:right="600" w:bottom="280" w:left="620" w:header="720" w:footer="720" w:gutter="0"/>
      <w:cols w:num="2" w:space="720" w:equalWidth="0">
        <w:col w:w="4781" w:space="1441"/>
        <w:col w:w="48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15F35"/>
    <w:multiLevelType w:val="multilevel"/>
    <w:tmpl w:val="61F20F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9436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7"/>
    <w:rsid w:val="000037AC"/>
    <w:rsid w:val="00003F67"/>
    <w:rsid w:val="00007156"/>
    <w:rsid w:val="00010E9B"/>
    <w:rsid w:val="000478C5"/>
    <w:rsid w:val="000533F1"/>
    <w:rsid w:val="000619D7"/>
    <w:rsid w:val="00063748"/>
    <w:rsid w:val="00070050"/>
    <w:rsid w:val="00072E72"/>
    <w:rsid w:val="000A3591"/>
    <w:rsid w:val="000B7D9F"/>
    <w:rsid w:val="000D6B37"/>
    <w:rsid w:val="000E3888"/>
    <w:rsid w:val="000F1311"/>
    <w:rsid w:val="000F242E"/>
    <w:rsid w:val="000F5CE5"/>
    <w:rsid w:val="000F6F73"/>
    <w:rsid w:val="001009C6"/>
    <w:rsid w:val="00132842"/>
    <w:rsid w:val="0014006A"/>
    <w:rsid w:val="0015071C"/>
    <w:rsid w:val="00151B76"/>
    <w:rsid w:val="001531FE"/>
    <w:rsid w:val="00155678"/>
    <w:rsid w:val="00163395"/>
    <w:rsid w:val="00167AA0"/>
    <w:rsid w:val="00170E62"/>
    <w:rsid w:val="001732C4"/>
    <w:rsid w:val="00180FFE"/>
    <w:rsid w:val="00181CDB"/>
    <w:rsid w:val="00182EE3"/>
    <w:rsid w:val="001835FD"/>
    <w:rsid w:val="001A32EA"/>
    <w:rsid w:val="001D4301"/>
    <w:rsid w:val="001E6420"/>
    <w:rsid w:val="001F243A"/>
    <w:rsid w:val="001F396D"/>
    <w:rsid w:val="00202131"/>
    <w:rsid w:val="00210BCE"/>
    <w:rsid w:val="002450C6"/>
    <w:rsid w:val="00261ADD"/>
    <w:rsid w:val="00272108"/>
    <w:rsid w:val="0027226C"/>
    <w:rsid w:val="00275FA8"/>
    <w:rsid w:val="00280994"/>
    <w:rsid w:val="002931DD"/>
    <w:rsid w:val="00293643"/>
    <w:rsid w:val="002B5F43"/>
    <w:rsid w:val="002E5828"/>
    <w:rsid w:val="002F1D60"/>
    <w:rsid w:val="0031279D"/>
    <w:rsid w:val="0031438C"/>
    <w:rsid w:val="00316349"/>
    <w:rsid w:val="00326424"/>
    <w:rsid w:val="003319A7"/>
    <w:rsid w:val="003605FA"/>
    <w:rsid w:val="00390A8B"/>
    <w:rsid w:val="003A2528"/>
    <w:rsid w:val="003B3E74"/>
    <w:rsid w:val="003B40FA"/>
    <w:rsid w:val="003D50C7"/>
    <w:rsid w:val="003D628A"/>
    <w:rsid w:val="003E305C"/>
    <w:rsid w:val="00404DE1"/>
    <w:rsid w:val="004103FA"/>
    <w:rsid w:val="00414169"/>
    <w:rsid w:val="0044392E"/>
    <w:rsid w:val="00445493"/>
    <w:rsid w:val="0047688C"/>
    <w:rsid w:val="0048192A"/>
    <w:rsid w:val="00482BB3"/>
    <w:rsid w:val="00487E10"/>
    <w:rsid w:val="004A0B6D"/>
    <w:rsid w:val="004A183E"/>
    <w:rsid w:val="004A4E6A"/>
    <w:rsid w:val="004C05B1"/>
    <w:rsid w:val="004C3DF0"/>
    <w:rsid w:val="004C6D46"/>
    <w:rsid w:val="004D7EE4"/>
    <w:rsid w:val="004E3A83"/>
    <w:rsid w:val="004E4B67"/>
    <w:rsid w:val="004E7A28"/>
    <w:rsid w:val="004F7B94"/>
    <w:rsid w:val="00503652"/>
    <w:rsid w:val="00507DF0"/>
    <w:rsid w:val="00523117"/>
    <w:rsid w:val="005322BC"/>
    <w:rsid w:val="00533D64"/>
    <w:rsid w:val="00534999"/>
    <w:rsid w:val="0054129E"/>
    <w:rsid w:val="0054336D"/>
    <w:rsid w:val="0055161E"/>
    <w:rsid w:val="0056235F"/>
    <w:rsid w:val="00574068"/>
    <w:rsid w:val="005804D2"/>
    <w:rsid w:val="005962B1"/>
    <w:rsid w:val="005A0EEB"/>
    <w:rsid w:val="005B2F8A"/>
    <w:rsid w:val="005C17B7"/>
    <w:rsid w:val="005C24CE"/>
    <w:rsid w:val="005C5F92"/>
    <w:rsid w:val="005C7FFA"/>
    <w:rsid w:val="005F0CF3"/>
    <w:rsid w:val="005F4CE7"/>
    <w:rsid w:val="005F5499"/>
    <w:rsid w:val="00637858"/>
    <w:rsid w:val="0064131F"/>
    <w:rsid w:val="00645B56"/>
    <w:rsid w:val="006A404F"/>
    <w:rsid w:val="006A5EFF"/>
    <w:rsid w:val="006B5878"/>
    <w:rsid w:val="006C1CE5"/>
    <w:rsid w:val="006C63BD"/>
    <w:rsid w:val="006F4FF2"/>
    <w:rsid w:val="00705221"/>
    <w:rsid w:val="00705A9D"/>
    <w:rsid w:val="00721CDF"/>
    <w:rsid w:val="007260F6"/>
    <w:rsid w:val="00732AE8"/>
    <w:rsid w:val="007729C0"/>
    <w:rsid w:val="00792F01"/>
    <w:rsid w:val="00794C64"/>
    <w:rsid w:val="007A352E"/>
    <w:rsid w:val="007A4CC1"/>
    <w:rsid w:val="007B0E08"/>
    <w:rsid w:val="007B2E5A"/>
    <w:rsid w:val="007B70ED"/>
    <w:rsid w:val="007C5D22"/>
    <w:rsid w:val="007D076D"/>
    <w:rsid w:val="007E1C8F"/>
    <w:rsid w:val="007F1F7B"/>
    <w:rsid w:val="007F59BA"/>
    <w:rsid w:val="008042DA"/>
    <w:rsid w:val="00805179"/>
    <w:rsid w:val="008100FF"/>
    <w:rsid w:val="00815C50"/>
    <w:rsid w:val="00827442"/>
    <w:rsid w:val="008422E3"/>
    <w:rsid w:val="0085268F"/>
    <w:rsid w:val="00856B13"/>
    <w:rsid w:val="00860800"/>
    <w:rsid w:val="00872726"/>
    <w:rsid w:val="0088149D"/>
    <w:rsid w:val="0088277A"/>
    <w:rsid w:val="00886EF7"/>
    <w:rsid w:val="0089321F"/>
    <w:rsid w:val="00897CE8"/>
    <w:rsid w:val="008B3EA2"/>
    <w:rsid w:val="008C6A40"/>
    <w:rsid w:val="008E08AF"/>
    <w:rsid w:val="008F0EA2"/>
    <w:rsid w:val="008F73D1"/>
    <w:rsid w:val="0090603B"/>
    <w:rsid w:val="00930CDF"/>
    <w:rsid w:val="00935F84"/>
    <w:rsid w:val="00937E6C"/>
    <w:rsid w:val="009465E4"/>
    <w:rsid w:val="00947E33"/>
    <w:rsid w:val="009577B0"/>
    <w:rsid w:val="0097026D"/>
    <w:rsid w:val="00974C24"/>
    <w:rsid w:val="009813A6"/>
    <w:rsid w:val="00981B6F"/>
    <w:rsid w:val="00982712"/>
    <w:rsid w:val="00990015"/>
    <w:rsid w:val="009A0BD3"/>
    <w:rsid w:val="009B4F80"/>
    <w:rsid w:val="009B7198"/>
    <w:rsid w:val="009F08E8"/>
    <w:rsid w:val="00A24753"/>
    <w:rsid w:val="00A33528"/>
    <w:rsid w:val="00A37356"/>
    <w:rsid w:val="00A524AF"/>
    <w:rsid w:val="00A5755C"/>
    <w:rsid w:val="00A674CE"/>
    <w:rsid w:val="00A74506"/>
    <w:rsid w:val="00A86890"/>
    <w:rsid w:val="00AA09A5"/>
    <w:rsid w:val="00AB1921"/>
    <w:rsid w:val="00AB5276"/>
    <w:rsid w:val="00AB678E"/>
    <w:rsid w:val="00AC0571"/>
    <w:rsid w:val="00AE0DA2"/>
    <w:rsid w:val="00AE5601"/>
    <w:rsid w:val="00AF09AC"/>
    <w:rsid w:val="00AF35DA"/>
    <w:rsid w:val="00AF5EE6"/>
    <w:rsid w:val="00B34C30"/>
    <w:rsid w:val="00B34F56"/>
    <w:rsid w:val="00B43EBA"/>
    <w:rsid w:val="00B447A6"/>
    <w:rsid w:val="00B4763F"/>
    <w:rsid w:val="00B56C86"/>
    <w:rsid w:val="00B7012C"/>
    <w:rsid w:val="00B71F56"/>
    <w:rsid w:val="00B80B44"/>
    <w:rsid w:val="00B852AA"/>
    <w:rsid w:val="00B96A71"/>
    <w:rsid w:val="00BA0775"/>
    <w:rsid w:val="00BB784E"/>
    <w:rsid w:val="00BD47DD"/>
    <w:rsid w:val="00BE0F49"/>
    <w:rsid w:val="00C1450A"/>
    <w:rsid w:val="00C15D42"/>
    <w:rsid w:val="00C20550"/>
    <w:rsid w:val="00C410A2"/>
    <w:rsid w:val="00C45119"/>
    <w:rsid w:val="00C5527D"/>
    <w:rsid w:val="00C70EAF"/>
    <w:rsid w:val="00C73DD1"/>
    <w:rsid w:val="00C76EC6"/>
    <w:rsid w:val="00C8054A"/>
    <w:rsid w:val="00C80923"/>
    <w:rsid w:val="00C823F1"/>
    <w:rsid w:val="00C855E6"/>
    <w:rsid w:val="00C864C5"/>
    <w:rsid w:val="00C93D72"/>
    <w:rsid w:val="00CB54AA"/>
    <w:rsid w:val="00CB6DD9"/>
    <w:rsid w:val="00CC2016"/>
    <w:rsid w:val="00CE4D72"/>
    <w:rsid w:val="00D17129"/>
    <w:rsid w:val="00D212DD"/>
    <w:rsid w:val="00D31851"/>
    <w:rsid w:val="00D406A7"/>
    <w:rsid w:val="00D548FC"/>
    <w:rsid w:val="00D75DCC"/>
    <w:rsid w:val="00D91CF2"/>
    <w:rsid w:val="00DA12C2"/>
    <w:rsid w:val="00DA7F2F"/>
    <w:rsid w:val="00DC03D1"/>
    <w:rsid w:val="00DC79AE"/>
    <w:rsid w:val="00DD28EA"/>
    <w:rsid w:val="00DE1A08"/>
    <w:rsid w:val="00DF6706"/>
    <w:rsid w:val="00E1270A"/>
    <w:rsid w:val="00E315C6"/>
    <w:rsid w:val="00E3470A"/>
    <w:rsid w:val="00E419E3"/>
    <w:rsid w:val="00E43AEB"/>
    <w:rsid w:val="00E45874"/>
    <w:rsid w:val="00E50F30"/>
    <w:rsid w:val="00E52A70"/>
    <w:rsid w:val="00E5593D"/>
    <w:rsid w:val="00E562C2"/>
    <w:rsid w:val="00E5760E"/>
    <w:rsid w:val="00E60162"/>
    <w:rsid w:val="00E633FF"/>
    <w:rsid w:val="00E63A8F"/>
    <w:rsid w:val="00E71AFC"/>
    <w:rsid w:val="00E74155"/>
    <w:rsid w:val="00E8031D"/>
    <w:rsid w:val="00E81DC6"/>
    <w:rsid w:val="00EB5C04"/>
    <w:rsid w:val="00EB6C57"/>
    <w:rsid w:val="00EB7CA3"/>
    <w:rsid w:val="00ED6969"/>
    <w:rsid w:val="00EE4B5E"/>
    <w:rsid w:val="00EF2205"/>
    <w:rsid w:val="00EF33B5"/>
    <w:rsid w:val="00EF77B4"/>
    <w:rsid w:val="00EF7FEA"/>
    <w:rsid w:val="00F0463C"/>
    <w:rsid w:val="00F07292"/>
    <w:rsid w:val="00F12B69"/>
    <w:rsid w:val="00F17912"/>
    <w:rsid w:val="00F21EC1"/>
    <w:rsid w:val="00F23179"/>
    <w:rsid w:val="00F25FE3"/>
    <w:rsid w:val="00F316B3"/>
    <w:rsid w:val="00F32393"/>
    <w:rsid w:val="00F33915"/>
    <w:rsid w:val="00F434C4"/>
    <w:rsid w:val="00F45B70"/>
    <w:rsid w:val="00F52E68"/>
    <w:rsid w:val="00F543C1"/>
    <w:rsid w:val="00F65BDE"/>
    <w:rsid w:val="00F72B49"/>
    <w:rsid w:val="00F93040"/>
    <w:rsid w:val="00FC49C9"/>
    <w:rsid w:val="00FC7F56"/>
    <w:rsid w:val="00FD317B"/>
    <w:rsid w:val="00F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E669F"/>
  <w15:docId w15:val="{43E759B6-2819-483A-84DB-75E060C2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F22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639454858508</cp:lastModifiedBy>
  <cp:revision>3</cp:revision>
  <cp:lastPrinted>2022-03-15T07:47:00Z</cp:lastPrinted>
  <dcterms:created xsi:type="dcterms:W3CDTF">2024-05-15T19:03:00Z</dcterms:created>
  <dcterms:modified xsi:type="dcterms:W3CDTF">2024-05-16T03:46:00Z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7c8b916c60db6b370d989d4311660690d9c6d16eab487558dc559f64645cdd61</vt:lpwstr>
  </property>
</Properties>
</file>